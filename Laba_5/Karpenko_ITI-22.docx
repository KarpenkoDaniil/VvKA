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AE359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МИНИСТЕРСТВО ОБРАЗОВАНИЯ РЕСПУБЛИКИ БЕЛАРУСЬ</w:t>
      </w:r>
    </w:p>
    <w:p w14:paraId="24007FD6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4234F88D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УЧРЕЖДЕНИЕ ОБРАЗОВАНИЯ</w:t>
      </w:r>
    </w:p>
    <w:p w14:paraId="053021D4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228E6502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4BC5D0E6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Факультет автоматизированных и информационных систем</w:t>
      </w:r>
    </w:p>
    <w:p w14:paraId="7EEBD2DB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38050A74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Кафедра «Информационные технологии»</w:t>
      </w:r>
    </w:p>
    <w:p w14:paraId="346ED763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1B49C33D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77D3BF91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116917AA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07BD7D26" w14:textId="77777777" w:rsidR="00991D7D" w:rsidRPr="00476DE1" w:rsidRDefault="00991D7D" w:rsidP="00991D7D">
      <w:pPr>
        <w:jc w:val="center"/>
        <w:rPr>
          <w:sz w:val="28"/>
          <w:szCs w:val="28"/>
        </w:rPr>
      </w:pPr>
    </w:p>
    <w:p w14:paraId="0B76CA9D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дисциплина «Базы данных»</w:t>
      </w:r>
    </w:p>
    <w:p w14:paraId="6747982A" w14:textId="77777777" w:rsidR="00991D7D" w:rsidRPr="002F744F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5</w:t>
      </w:r>
    </w:p>
    <w:p w14:paraId="40A566C3" w14:textId="77777777" w:rsidR="00991D7D" w:rsidRPr="00FB18F8" w:rsidRDefault="00991D7D" w:rsidP="00991D7D">
      <w:pPr>
        <w:jc w:val="center"/>
        <w:rPr>
          <w:kern w:val="0"/>
        </w:rPr>
      </w:pPr>
      <w:r w:rsidRPr="00476DE1">
        <w:rPr>
          <w:caps/>
          <w:sz w:val="28"/>
          <w:szCs w:val="28"/>
        </w:rPr>
        <w:t>«</w:t>
      </w:r>
      <w:r w:rsidRPr="00AD0A78">
        <w:rPr>
          <w:iCs/>
          <w:sz w:val="28"/>
          <w:szCs w:val="28"/>
        </w:rPr>
        <w:t>Проектирование и создание реляционной базы данных в заданной предметной области, работа с ней с использованием</w:t>
      </w:r>
      <w:r w:rsidRPr="00AD0A78">
        <w:rPr>
          <w:i/>
          <w:sz w:val="28"/>
          <w:szCs w:val="28"/>
        </w:rPr>
        <w:t xml:space="preserve"> ADO</w:t>
      </w:r>
      <w:r w:rsidRPr="00AD0A78">
        <w:rPr>
          <w:iCs/>
          <w:sz w:val="28"/>
          <w:szCs w:val="28"/>
        </w:rPr>
        <w:t>.</w:t>
      </w:r>
      <w:r w:rsidRPr="00AD0A78">
        <w:rPr>
          <w:i/>
          <w:sz w:val="28"/>
          <w:szCs w:val="28"/>
        </w:rPr>
        <w:t>NET</w:t>
      </w:r>
      <w:r w:rsidRPr="00476DE1">
        <w:rPr>
          <w:caps/>
          <w:sz w:val="28"/>
          <w:szCs w:val="28"/>
        </w:rPr>
        <w:t>»</w:t>
      </w:r>
    </w:p>
    <w:p w14:paraId="24642913" w14:textId="1E0E80FD" w:rsidR="00991D7D" w:rsidRPr="00991D7D" w:rsidRDefault="00991D7D" w:rsidP="00991D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>
        <w:rPr>
          <w:sz w:val="28"/>
          <w:szCs w:val="28"/>
          <w:lang w:val="en-US"/>
        </w:rPr>
        <w:t>5</w:t>
      </w:r>
    </w:p>
    <w:p w14:paraId="31887666" w14:textId="77777777" w:rsidR="00991D7D" w:rsidRDefault="00991D7D" w:rsidP="00991D7D">
      <w:pPr>
        <w:rPr>
          <w:sz w:val="28"/>
          <w:szCs w:val="28"/>
        </w:rPr>
      </w:pPr>
    </w:p>
    <w:p w14:paraId="5B32FF3E" w14:textId="77777777" w:rsidR="00991D7D" w:rsidRDefault="00991D7D" w:rsidP="00991D7D">
      <w:pPr>
        <w:rPr>
          <w:sz w:val="28"/>
          <w:szCs w:val="28"/>
        </w:rPr>
      </w:pPr>
    </w:p>
    <w:p w14:paraId="4E76E5B5" w14:textId="77777777" w:rsidR="00991D7D" w:rsidRDefault="00991D7D" w:rsidP="00991D7D">
      <w:pPr>
        <w:rPr>
          <w:sz w:val="28"/>
          <w:szCs w:val="28"/>
        </w:rPr>
      </w:pPr>
    </w:p>
    <w:p w14:paraId="42573815" w14:textId="77777777" w:rsidR="00991D7D" w:rsidRDefault="00991D7D" w:rsidP="00991D7D">
      <w:pPr>
        <w:rPr>
          <w:sz w:val="28"/>
          <w:szCs w:val="28"/>
        </w:rPr>
      </w:pPr>
    </w:p>
    <w:p w14:paraId="270F439D" w14:textId="77777777" w:rsidR="00991D7D" w:rsidRPr="00476DE1" w:rsidRDefault="00991D7D" w:rsidP="00991D7D">
      <w:pPr>
        <w:rPr>
          <w:sz w:val="28"/>
          <w:szCs w:val="28"/>
        </w:rPr>
      </w:pPr>
    </w:p>
    <w:p w14:paraId="0FA1AA8A" w14:textId="77777777" w:rsidR="00991D7D" w:rsidRPr="00476DE1" w:rsidRDefault="00991D7D" w:rsidP="00991D7D">
      <w:pPr>
        <w:rPr>
          <w:sz w:val="28"/>
          <w:szCs w:val="28"/>
        </w:rPr>
      </w:pPr>
    </w:p>
    <w:p w14:paraId="48183511" w14:textId="77777777" w:rsidR="00991D7D" w:rsidRPr="00476DE1" w:rsidRDefault="00991D7D" w:rsidP="00991D7D">
      <w:pPr>
        <w:rPr>
          <w:sz w:val="28"/>
          <w:szCs w:val="28"/>
        </w:rPr>
      </w:pPr>
    </w:p>
    <w:p w14:paraId="63B8AB35" w14:textId="77777777" w:rsidR="00991D7D" w:rsidRPr="00476DE1" w:rsidRDefault="00991D7D" w:rsidP="00991D7D">
      <w:pPr>
        <w:rPr>
          <w:sz w:val="28"/>
          <w:szCs w:val="28"/>
        </w:rPr>
      </w:pPr>
    </w:p>
    <w:p w14:paraId="3E8D0EE2" w14:textId="77777777" w:rsidR="00991D7D" w:rsidRPr="00476DE1" w:rsidRDefault="00991D7D" w:rsidP="00991D7D">
      <w:pPr>
        <w:rPr>
          <w:sz w:val="28"/>
          <w:szCs w:val="28"/>
        </w:rPr>
      </w:pPr>
    </w:p>
    <w:p w14:paraId="4480CCE4" w14:textId="77777777" w:rsidR="00991D7D" w:rsidRPr="00476DE1" w:rsidRDefault="00991D7D" w:rsidP="00991D7D">
      <w:pPr>
        <w:ind w:left="4963" w:firstLine="709"/>
        <w:rPr>
          <w:sz w:val="28"/>
          <w:szCs w:val="28"/>
        </w:rPr>
      </w:pPr>
      <w:r w:rsidRPr="00476DE1">
        <w:rPr>
          <w:sz w:val="28"/>
          <w:szCs w:val="28"/>
        </w:rPr>
        <w:t xml:space="preserve">Выполнил: </w:t>
      </w:r>
      <w:r w:rsidRPr="00FB18F8">
        <w:rPr>
          <w:sz w:val="28"/>
          <w:szCs w:val="28"/>
        </w:rPr>
        <w:t xml:space="preserve">студент гр. ИТИ-22 </w:t>
      </w:r>
    </w:p>
    <w:p w14:paraId="1C412A09" w14:textId="014C0410" w:rsidR="00991D7D" w:rsidRPr="00991D7D" w:rsidRDefault="00991D7D" w:rsidP="00991D7D">
      <w:pPr>
        <w:ind w:left="4963" w:firstLine="709"/>
        <w:rPr>
          <w:sz w:val="28"/>
          <w:szCs w:val="28"/>
        </w:rPr>
      </w:pPr>
      <w:r>
        <w:rPr>
          <w:sz w:val="28"/>
          <w:szCs w:val="28"/>
        </w:rPr>
        <w:t>Карпенко Д.Е.</w:t>
      </w:r>
    </w:p>
    <w:p w14:paraId="0AF661A1" w14:textId="77777777" w:rsidR="00991D7D" w:rsidRDefault="00991D7D" w:rsidP="00991D7D">
      <w:pPr>
        <w:ind w:left="5672"/>
        <w:rPr>
          <w:color w:val="000000"/>
          <w:szCs w:val="28"/>
        </w:rPr>
      </w:pPr>
      <w:r w:rsidRPr="00476DE1">
        <w:rPr>
          <w:sz w:val="28"/>
          <w:szCs w:val="28"/>
        </w:rPr>
        <w:t xml:space="preserve">Принял: </w:t>
      </w:r>
      <w:r w:rsidRPr="002F744F">
        <w:rPr>
          <w:color w:val="000000"/>
          <w:sz w:val="28"/>
          <w:szCs w:val="28"/>
        </w:rPr>
        <w:t>преподаватель-стажёр</w:t>
      </w:r>
      <w:r w:rsidRPr="002F744F">
        <w:rPr>
          <w:color w:val="000000"/>
          <w:szCs w:val="28"/>
        </w:rPr>
        <w:t xml:space="preserve"> </w:t>
      </w:r>
    </w:p>
    <w:p w14:paraId="290C2678" w14:textId="77777777" w:rsidR="00991D7D" w:rsidRPr="00476DE1" w:rsidRDefault="00991D7D" w:rsidP="00991D7D">
      <w:pPr>
        <w:ind w:left="5672"/>
        <w:rPr>
          <w:sz w:val="28"/>
          <w:szCs w:val="28"/>
        </w:rPr>
      </w:pPr>
      <w:r>
        <w:rPr>
          <w:sz w:val="28"/>
          <w:szCs w:val="28"/>
        </w:rPr>
        <w:t>Карась О.В.</w:t>
      </w:r>
    </w:p>
    <w:p w14:paraId="522CA049" w14:textId="77777777" w:rsidR="00991D7D" w:rsidRPr="00476DE1" w:rsidRDefault="00991D7D" w:rsidP="00991D7D">
      <w:pPr>
        <w:rPr>
          <w:sz w:val="28"/>
          <w:szCs w:val="28"/>
        </w:rPr>
      </w:pPr>
    </w:p>
    <w:p w14:paraId="150DF06E" w14:textId="77777777" w:rsidR="00991D7D" w:rsidRPr="00476DE1" w:rsidRDefault="00991D7D" w:rsidP="00991D7D">
      <w:pPr>
        <w:rPr>
          <w:sz w:val="28"/>
          <w:szCs w:val="28"/>
        </w:rPr>
      </w:pPr>
    </w:p>
    <w:p w14:paraId="52CD729E" w14:textId="77777777" w:rsidR="00991D7D" w:rsidRPr="00476DE1" w:rsidRDefault="00991D7D" w:rsidP="00991D7D">
      <w:pPr>
        <w:rPr>
          <w:sz w:val="28"/>
          <w:szCs w:val="28"/>
        </w:rPr>
      </w:pPr>
    </w:p>
    <w:p w14:paraId="2EB2FC41" w14:textId="77777777" w:rsidR="00991D7D" w:rsidRPr="00476DE1" w:rsidRDefault="00991D7D" w:rsidP="00991D7D">
      <w:pPr>
        <w:rPr>
          <w:sz w:val="28"/>
          <w:szCs w:val="28"/>
        </w:rPr>
      </w:pPr>
    </w:p>
    <w:p w14:paraId="23840FD3" w14:textId="77777777" w:rsidR="00991D7D" w:rsidRPr="00476DE1" w:rsidRDefault="00991D7D" w:rsidP="00991D7D">
      <w:pPr>
        <w:rPr>
          <w:sz w:val="28"/>
          <w:szCs w:val="28"/>
        </w:rPr>
      </w:pPr>
    </w:p>
    <w:p w14:paraId="1C5FCCB3" w14:textId="77777777" w:rsidR="00991D7D" w:rsidRPr="00476DE1" w:rsidRDefault="00991D7D" w:rsidP="00991D7D">
      <w:pPr>
        <w:rPr>
          <w:sz w:val="28"/>
          <w:szCs w:val="28"/>
        </w:rPr>
      </w:pPr>
    </w:p>
    <w:p w14:paraId="223CA79A" w14:textId="77777777" w:rsidR="00991D7D" w:rsidRPr="00476DE1" w:rsidRDefault="00991D7D" w:rsidP="00991D7D">
      <w:pPr>
        <w:rPr>
          <w:sz w:val="28"/>
          <w:szCs w:val="28"/>
        </w:rPr>
      </w:pPr>
    </w:p>
    <w:p w14:paraId="0BF677BF" w14:textId="77777777" w:rsidR="00991D7D" w:rsidRPr="00476DE1" w:rsidRDefault="00991D7D" w:rsidP="00991D7D">
      <w:pPr>
        <w:rPr>
          <w:sz w:val="28"/>
          <w:szCs w:val="28"/>
        </w:rPr>
      </w:pPr>
    </w:p>
    <w:p w14:paraId="095C81BA" w14:textId="77777777" w:rsidR="00991D7D" w:rsidRPr="00476DE1" w:rsidRDefault="00991D7D" w:rsidP="00991D7D">
      <w:pPr>
        <w:rPr>
          <w:sz w:val="28"/>
          <w:szCs w:val="28"/>
        </w:rPr>
      </w:pPr>
    </w:p>
    <w:p w14:paraId="3CE97DE9" w14:textId="77777777" w:rsidR="00991D7D" w:rsidRPr="00FB18F8" w:rsidRDefault="00991D7D" w:rsidP="00991D7D">
      <w:pPr>
        <w:rPr>
          <w:sz w:val="28"/>
          <w:szCs w:val="28"/>
        </w:rPr>
      </w:pPr>
    </w:p>
    <w:p w14:paraId="6490161B" w14:textId="77777777" w:rsidR="00991D7D" w:rsidRPr="00FB18F8" w:rsidRDefault="00991D7D" w:rsidP="00991D7D">
      <w:pPr>
        <w:rPr>
          <w:sz w:val="28"/>
          <w:szCs w:val="28"/>
        </w:rPr>
      </w:pPr>
    </w:p>
    <w:p w14:paraId="06ACE812" w14:textId="77777777" w:rsidR="00991D7D" w:rsidRPr="00FB18F8" w:rsidRDefault="00991D7D" w:rsidP="00991D7D">
      <w:pPr>
        <w:rPr>
          <w:sz w:val="28"/>
          <w:szCs w:val="28"/>
        </w:rPr>
      </w:pPr>
    </w:p>
    <w:p w14:paraId="324FC159" w14:textId="77777777" w:rsidR="00991D7D" w:rsidRPr="00476DE1" w:rsidRDefault="00991D7D" w:rsidP="00991D7D">
      <w:pPr>
        <w:jc w:val="center"/>
        <w:rPr>
          <w:sz w:val="28"/>
          <w:szCs w:val="28"/>
        </w:rPr>
      </w:pPr>
      <w:r w:rsidRPr="00476DE1">
        <w:rPr>
          <w:sz w:val="28"/>
          <w:szCs w:val="28"/>
        </w:rPr>
        <w:t>Гомель 20</w:t>
      </w:r>
      <w:r w:rsidRPr="00F60474">
        <w:rPr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38B93FC2" w14:textId="77777777" w:rsidR="00991D7D" w:rsidRPr="00AD0A78" w:rsidRDefault="00991D7D" w:rsidP="00991D7D">
      <w:pPr>
        <w:pStyle w:val="Default"/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76DE1">
        <w:rPr>
          <w:sz w:val="28"/>
          <w:szCs w:val="28"/>
        </w:rPr>
        <w:br w:type="page"/>
      </w:r>
      <w:r w:rsidRPr="00AD0A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AD0A78">
        <w:rPr>
          <w:rFonts w:ascii="Times New Roman" w:hAnsi="Times New Roman" w:cs="Times New Roman"/>
          <w:bCs/>
          <w:sz w:val="28"/>
          <w:szCs w:val="28"/>
        </w:rPr>
        <w:t xml:space="preserve">олучение навыков проектирования и создания БД </w:t>
      </w:r>
      <w:r w:rsidRPr="00AD0A78">
        <w:rPr>
          <w:rFonts w:ascii="Times New Roman" w:hAnsi="Times New Roman" w:cs="Times New Roman"/>
          <w:bCs/>
          <w:i/>
          <w:iCs/>
          <w:sz w:val="28"/>
          <w:szCs w:val="28"/>
        </w:rPr>
        <w:t>MS SQL Server</w:t>
      </w:r>
      <w:r w:rsidRPr="00AD0A78">
        <w:rPr>
          <w:rFonts w:ascii="Times New Roman" w:hAnsi="Times New Roman" w:cs="Times New Roman"/>
          <w:bCs/>
          <w:sz w:val="28"/>
          <w:szCs w:val="28"/>
        </w:rPr>
        <w:t xml:space="preserve">, а также выполнения операций с ней из внешнего программного кода с использованием библиотек доступа к данным </w:t>
      </w:r>
      <w:r w:rsidRPr="00AD0A78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AD0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0A78">
        <w:rPr>
          <w:rFonts w:ascii="Times New Roman" w:hAnsi="Times New Roman" w:cs="Times New Roman"/>
          <w:bCs/>
          <w:i/>
          <w:iCs/>
          <w:sz w:val="28"/>
          <w:szCs w:val="28"/>
        </w:rPr>
        <w:t>ADO.NET</w:t>
      </w:r>
      <w:r w:rsidRPr="00AD0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CFD9CE" w14:textId="77777777" w:rsidR="00991D7D" w:rsidRPr="001D15B4" w:rsidRDefault="00991D7D" w:rsidP="00991D7D">
      <w:pPr>
        <w:autoSpaceDE w:val="0"/>
        <w:rPr>
          <w:sz w:val="28"/>
          <w:szCs w:val="28"/>
        </w:rPr>
      </w:pPr>
    </w:p>
    <w:p w14:paraId="01E395FF" w14:textId="77777777" w:rsidR="00991D7D" w:rsidRDefault="00991D7D" w:rsidP="00991D7D">
      <w:pPr>
        <w:pStyle w:val="a4"/>
        <w:spacing w:after="0"/>
        <w:ind w:firstLine="708"/>
        <w:jc w:val="both"/>
        <w:rPr>
          <w:b/>
          <w:bCs/>
          <w:sz w:val="28"/>
          <w:szCs w:val="28"/>
          <w:lang w:eastAsia="ru-RU"/>
        </w:rPr>
      </w:pPr>
      <w:r w:rsidRPr="001D15B4">
        <w:rPr>
          <w:b/>
          <w:bCs/>
          <w:sz w:val="28"/>
          <w:szCs w:val="28"/>
          <w:lang w:eastAsia="ru-RU"/>
        </w:rPr>
        <w:t xml:space="preserve">Задание: </w:t>
      </w:r>
    </w:p>
    <w:p w14:paraId="12FE092B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 xml:space="preserve">1. Спроектировать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использованием метода </w:t>
      </w:r>
      <w:r w:rsidRPr="00AD0A78">
        <w:rPr>
          <w:i/>
          <w:iCs/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 и, используя средства </w:t>
      </w:r>
      <w:r w:rsidRPr="00AD0A78">
        <w:rPr>
          <w:i/>
          <w:iCs/>
          <w:sz w:val="28"/>
          <w:szCs w:val="28"/>
          <w:lang w:val="en-US"/>
        </w:rPr>
        <w:t>Transact</w:t>
      </w:r>
      <w:r w:rsidRPr="00AD0A78">
        <w:rPr>
          <w:i/>
          <w:iCs/>
          <w:sz w:val="28"/>
          <w:szCs w:val="28"/>
        </w:rPr>
        <w:t xml:space="preserve"> </w:t>
      </w:r>
      <w:r w:rsidRPr="00AD0A78">
        <w:rPr>
          <w:i/>
          <w:iCs/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, создать БД </w:t>
      </w:r>
      <w:r w:rsidRPr="00AD0A78">
        <w:rPr>
          <w:i/>
          <w:iCs/>
          <w:sz w:val="28"/>
          <w:szCs w:val="28"/>
        </w:rPr>
        <w:t>MS SQL Server</w:t>
      </w:r>
      <w:r>
        <w:rPr>
          <w:sz w:val="28"/>
          <w:szCs w:val="28"/>
        </w:rPr>
        <w:t xml:space="preserve">, соответствующую своему варианту задания. </w:t>
      </w:r>
    </w:p>
    <w:p w14:paraId="36B26C93" w14:textId="77777777" w:rsidR="00991D7D" w:rsidRDefault="00991D7D" w:rsidP="00991D7D">
      <w:pPr>
        <w:jc w:val="both"/>
      </w:pPr>
      <w:r>
        <w:rPr>
          <w:sz w:val="28"/>
          <w:szCs w:val="28"/>
        </w:rPr>
        <w:t>Структура созданной БД должна быть нормализована – таблицы должны удовлетворять требованиям третьей нормальной формы.</w:t>
      </w:r>
    </w:p>
    <w:p w14:paraId="75FC057C" w14:textId="77777777" w:rsidR="00991D7D" w:rsidRDefault="00991D7D" w:rsidP="00991D7D">
      <w:pPr>
        <w:jc w:val="both"/>
      </w:pPr>
      <w:r>
        <w:rPr>
          <w:sz w:val="28"/>
          <w:szCs w:val="28"/>
        </w:rPr>
        <w:t>Должны быть назначены первичные и внешние ключи и установлены ограничения целостности данных.</w:t>
      </w:r>
    </w:p>
    <w:p w14:paraId="606B6E31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>2. Написать хранимые процедуры с параметрами для вставки данных во все таблицы базы данных.</w:t>
      </w:r>
    </w:p>
    <w:p w14:paraId="146F294B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 xml:space="preserve">3. Создать </w:t>
      </w:r>
      <w:r>
        <w:rPr>
          <w:sz w:val="28"/>
          <w:szCs w:val="28"/>
          <w:lang w:val="be-BY"/>
        </w:rPr>
        <w:t xml:space="preserve">консольное </w:t>
      </w:r>
      <w:r>
        <w:rPr>
          <w:sz w:val="28"/>
          <w:szCs w:val="28"/>
        </w:rPr>
        <w:t xml:space="preserve">приложение </w:t>
      </w:r>
      <w:r>
        <w:rPr>
          <w:bCs/>
          <w:sz w:val="28"/>
          <w:szCs w:val="28"/>
        </w:rPr>
        <w:t xml:space="preserve">на языке </w:t>
      </w:r>
      <w:r w:rsidRPr="00AD0A78">
        <w:rPr>
          <w:bCs/>
          <w:i/>
          <w:iCs/>
          <w:sz w:val="28"/>
          <w:szCs w:val="28"/>
        </w:rPr>
        <w:t>С</w:t>
      </w:r>
      <w:r>
        <w:rPr>
          <w:bCs/>
          <w:sz w:val="28"/>
          <w:szCs w:val="28"/>
        </w:rPr>
        <w:t>#</w:t>
      </w:r>
      <w:r>
        <w:rPr>
          <w:sz w:val="28"/>
          <w:szCs w:val="28"/>
        </w:rPr>
        <w:t xml:space="preserve">, которое используя объекты </w:t>
      </w:r>
      <w:r w:rsidRPr="00AD0A78">
        <w:rPr>
          <w:i/>
          <w:iCs/>
          <w:sz w:val="28"/>
          <w:szCs w:val="28"/>
          <w:lang w:val="en-US"/>
        </w:rPr>
        <w:t>ADO</w:t>
      </w:r>
      <w:r w:rsidRPr="00AD0A78">
        <w:rPr>
          <w:sz w:val="28"/>
          <w:szCs w:val="28"/>
        </w:rPr>
        <w:t>.</w:t>
      </w:r>
      <w:r w:rsidRPr="00AD0A78">
        <w:rPr>
          <w:i/>
          <w:iCs/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(</w:t>
      </w:r>
      <w:r w:rsidRPr="00AD0A78">
        <w:rPr>
          <w:i/>
          <w:iCs/>
          <w:sz w:val="28"/>
          <w:szCs w:val="28"/>
          <w:lang w:val="en-US"/>
        </w:rPr>
        <w:t>Connection</w:t>
      </w:r>
      <w:r>
        <w:rPr>
          <w:sz w:val="28"/>
          <w:szCs w:val="28"/>
        </w:rPr>
        <w:t xml:space="preserve">, </w:t>
      </w:r>
      <w:r w:rsidRPr="00AD0A78">
        <w:rPr>
          <w:i/>
          <w:iCs/>
          <w:sz w:val="28"/>
          <w:szCs w:val="28"/>
          <w:lang w:val="en-US"/>
        </w:rPr>
        <w:t>Command</w:t>
      </w:r>
      <w:r>
        <w:rPr>
          <w:sz w:val="28"/>
          <w:szCs w:val="28"/>
        </w:rPr>
        <w:t xml:space="preserve">, </w:t>
      </w:r>
      <w:r w:rsidRPr="00AD0A78">
        <w:rPr>
          <w:i/>
          <w:iCs/>
          <w:sz w:val="28"/>
          <w:szCs w:val="28"/>
          <w:lang w:val="en-US"/>
        </w:rPr>
        <w:t>Parameter</w:t>
      </w:r>
      <w:r>
        <w:rPr>
          <w:sz w:val="28"/>
          <w:szCs w:val="28"/>
        </w:rPr>
        <w:t xml:space="preserve">, </w:t>
      </w:r>
      <w:r w:rsidRPr="00AD0A78">
        <w:rPr>
          <w:i/>
          <w:iCs/>
          <w:sz w:val="28"/>
          <w:szCs w:val="28"/>
        </w:rPr>
        <w:t>DataReader</w:t>
      </w:r>
      <w:r w:rsidRPr="00AD0A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D0A78">
        <w:rPr>
          <w:i/>
          <w:iCs/>
          <w:sz w:val="28"/>
          <w:szCs w:val="28"/>
          <w:lang w:val="en-US"/>
        </w:rPr>
        <w:t>Transaction</w:t>
      </w:r>
      <w:r>
        <w:rPr>
          <w:sz w:val="28"/>
          <w:szCs w:val="28"/>
        </w:rPr>
        <w:t>), будет выполнять:</w:t>
      </w:r>
    </w:p>
    <w:p w14:paraId="078FCD69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>3.1. Инициализацию не мене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трех таблиц созданной базы данных начальным набором записей.</w:t>
      </w:r>
    </w:p>
    <w:p w14:paraId="32C7DA3C" w14:textId="77777777" w:rsidR="00991D7D" w:rsidRDefault="00991D7D" w:rsidP="00991D7D">
      <w:pPr>
        <w:ind w:firstLine="708"/>
        <w:jc w:val="both"/>
      </w:pPr>
      <w:r>
        <w:rPr>
          <w:color w:val="000000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380C0644" w14:textId="77777777" w:rsidR="00991D7D" w:rsidRDefault="00991D7D" w:rsidP="00991D7D">
      <w:pPr>
        <w:numPr>
          <w:ilvl w:val="0"/>
          <w:numId w:val="21"/>
        </w:numPr>
        <w:suppressAutoHyphens/>
        <w:jc w:val="both"/>
      </w:pPr>
      <w:r>
        <w:rPr>
          <w:color w:val="000000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405929B5" w14:textId="77777777" w:rsidR="00991D7D" w:rsidRDefault="00991D7D" w:rsidP="00991D7D">
      <w:pPr>
        <w:numPr>
          <w:ilvl w:val="0"/>
          <w:numId w:val="21"/>
        </w:numPr>
        <w:suppressAutoHyphens/>
        <w:jc w:val="both"/>
      </w:pPr>
      <w:r>
        <w:rPr>
          <w:color w:val="000000"/>
          <w:sz w:val="28"/>
          <w:szCs w:val="28"/>
        </w:rPr>
        <w:t>таблицы должны быть связаны непосредственно;</w:t>
      </w:r>
    </w:p>
    <w:p w14:paraId="37A1D7C6" w14:textId="77777777" w:rsidR="00991D7D" w:rsidRDefault="00991D7D" w:rsidP="00991D7D">
      <w:pPr>
        <w:numPr>
          <w:ilvl w:val="0"/>
          <w:numId w:val="21"/>
        </w:numPr>
        <w:suppressAutoHyphens/>
        <w:jc w:val="both"/>
      </w:pPr>
      <w:r>
        <w:rPr>
          <w:color w:val="000000"/>
          <w:sz w:val="28"/>
          <w:szCs w:val="28"/>
        </w:rPr>
        <w:t>не менее, чем одна таблица должна находиться в схеме базы данных на стороне отношения «многие»;</w:t>
      </w:r>
    </w:p>
    <w:p w14:paraId="56DFAAA8" w14:textId="77777777" w:rsidR="00991D7D" w:rsidRDefault="00991D7D" w:rsidP="00991D7D">
      <w:pPr>
        <w:numPr>
          <w:ilvl w:val="0"/>
          <w:numId w:val="21"/>
        </w:numPr>
        <w:suppressAutoHyphens/>
        <w:jc w:val="both"/>
      </w:pPr>
      <w:r>
        <w:rPr>
          <w:color w:val="000000"/>
          <w:sz w:val="28"/>
          <w:szCs w:val="28"/>
        </w:rPr>
        <w:t xml:space="preserve">таблицы на стороне отношения «один» должны содержать не менее 100 записей; </w:t>
      </w:r>
    </w:p>
    <w:p w14:paraId="5DA2E62A" w14:textId="77777777" w:rsidR="00991D7D" w:rsidRDefault="00991D7D" w:rsidP="00991D7D">
      <w:pPr>
        <w:numPr>
          <w:ilvl w:val="0"/>
          <w:numId w:val="21"/>
        </w:numPr>
        <w:suppressAutoHyphens/>
        <w:jc w:val="both"/>
      </w:pPr>
      <w:r>
        <w:rPr>
          <w:color w:val="000000"/>
          <w:sz w:val="28"/>
          <w:szCs w:val="28"/>
        </w:rPr>
        <w:t>таблицы на стороне отношения «многие» должны содержать не менее 10000 записей.</w:t>
      </w:r>
    </w:p>
    <w:p w14:paraId="4D64D21E" w14:textId="77777777" w:rsidR="00991D7D" w:rsidRDefault="00991D7D" w:rsidP="00991D7D">
      <w:pPr>
        <w:ind w:firstLine="708"/>
        <w:jc w:val="both"/>
      </w:pPr>
      <w:r>
        <w:rPr>
          <w:color w:val="000000"/>
          <w:sz w:val="28"/>
          <w:szCs w:val="28"/>
        </w:rPr>
        <w:t xml:space="preserve">Заполнение таблиц данными осуществлять в следующем порядке: </w:t>
      </w:r>
    </w:p>
    <w:p w14:paraId="2FDDA237" w14:textId="77777777" w:rsidR="00991D7D" w:rsidRDefault="00991D7D" w:rsidP="00991D7D">
      <w:pPr>
        <w:numPr>
          <w:ilvl w:val="0"/>
          <w:numId w:val="20"/>
        </w:numPr>
        <w:suppressAutoHyphens/>
        <w:jc w:val="both"/>
      </w:pPr>
      <w:r>
        <w:rPr>
          <w:color w:val="000000"/>
          <w:sz w:val="28"/>
          <w:szCs w:val="28"/>
        </w:rPr>
        <w:t xml:space="preserve">сначала генерируются данные для таблиц, находящихся в схеме базы данных на стороне отношения «один» (таблицы «справочники»), </w:t>
      </w:r>
    </w:p>
    <w:p w14:paraId="64A4DF3C" w14:textId="77777777" w:rsidR="00991D7D" w:rsidRDefault="00991D7D" w:rsidP="00991D7D">
      <w:pPr>
        <w:numPr>
          <w:ilvl w:val="0"/>
          <w:numId w:val="20"/>
        </w:numPr>
        <w:suppressAutoHyphens/>
        <w:jc w:val="both"/>
      </w:pPr>
      <w:r>
        <w:rPr>
          <w:color w:val="000000"/>
          <w:sz w:val="28"/>
          <w:szCs w:val="28"/>
        </w:rPr>
        <w:t>потом – таблицы, находящиеся на стороне отношения «многие» («оперативные» таблицы).</w:t>
      </w:r>
    </w:p>
    <w:p w14:paraId="2414F709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 xml:space="preserve">Выполнения операций вставки данных организовать внутри транзакции. Собственно вставку данных внутри транзакции организовать путем циклических вызовов через соответствующий объект </w:t>
      </w:r>
      <w:r w:rsidRPr="00AD0A78">
        <w:rPr>
          <w:i/>
          <w:iCs/>
          <w:sz w:val="28"/>
          <w:szCs w:val="28"/>
          <w:lang w:val="en-US"/>
        </w:rPr>
        <w:t>Command</w:t>
      </w:r>
      <w:r w:rsidRPr="00AD0A78">
        <w:rPr>
          <w:i/>
          <w:iCs/>
          <w:sz w:val="28"/>
          <w:szCs w:val="28"/>
        </w:rPr>
        <w:t xml:space="preserve"> </w:t>
      </w:r>
      <w:r w:rsidRPr="00AD0A78">
        <w:rPr>
          <w:i/>
          <w:iCs/>
          <w:sz w:val="28"/>
          <w:szCs w:val="28"/>
          <w:lang w:val="en-US"/>
        </w:rPr>
        <w:t>ADO</w:t>
      </w:r>
      <w:r>
        <w:rPr>
          <w:sz w:val="28"/>
          <w:szCs w:val="28"/>
        </w:rPr>
        <w:t>.</w:t>
      </w:r>
      <w:r w:rsidRPr="00AD0A78">
        <w:rPr>
          <w:i/>
          <w:iCs/>
          <w:sz w:val="28"/>
          <w:szCs w:val="28"/>
          <w:lang w:val="en-US"/>
        </w:rPr>
        <w:t>NET</w:t>
      </w:r>
      <w:r>
        <w:rPr>
          <w:sz w:val="28"/>
          <w:szCs w:val="28"/>
        </w:rPr>
        <w:t>.</w:t>
      </w:r>
    </w:p>
    <w:p w14:paraId="5355DFDF" w14:textId="77777777" w:rsidR="00991D7D" w:rsidRDefault="00991D7D" w:rsidP="00991D7D">
      <w:pPr>
        <w:ind w:firstLine="708"/>
        <w:jc w:val="both"/>
      </w:pPr>
      <w:r>
        <w:rPr>
          <w:sz w:val="28"/>
          <w:szCs w:val="28"/>
        </w:rPr>
        <w:t>3.2. Вывод на консоль результатов выполнения запросов на выборку или сообщений о результатах выполнения операций изменения данных (вставки, удаления, обновления) согласно варианту задания.</w:t>
      </w:r>
    </w:p>
    <w:p w14:paraId="207A526B" w14:textId="77777777" w:rsidR="00991D7D" w:rsidRPr="00ED2B62" w:rsidRDefault="00991D7D" w:rsidP="00991D7D">
      <w:pPr>
        <w:autoSpaceDE w:val="0"/>
        <w:ind w:firstLine="708"/>
        <w:rPr>
          <w:sz w:val="28"/>
          <w:szCs w:val="28"/>
        </w:rPr>
      </w:pPr>
      <w:r w:rsidRPr="00ED2B62">
        <w:rPr>
          <w:sz w:val="28"/>
          <w:szCs w:val="28"/>
        </w:rPr>
        <w:t>Вариант задания представлен в таблице 1.</w:t>
      </w:r>
    </w:p>
    <w:p w14:paraId="0FB895A3" w14:textId="77777777" w:rsidR="00991D7D" w:rsidRDefault="00991D7D" w:rsidP="00991D7D">
      <w:pPr>
        <w:autoSpaceDE w:val="0"/>
        <w:rPr>
          <w:b/>
          <w:bCs/>
          <w:sz w:val="28"/>
          <w:szCs w:val="28"/>
        </w:rPr>
      </w:pPr>
    </w:p>
    <w:p w14:paraId="37513B9F" w14:textId="77777777" w:rsidR="00991D7D" w:rsidRDefault="00991D7D" w:rsidP="00991D7D">
      <w:pPr>
        <w:autoSpaceDE w:val="0"/>
        <w:rPr>
          <w:b/>
          <w:bCs/>
          <w:sz w:val="28"/>
          <w:szCs w:val="28"/>
        </w:rPr>
      </w:pPr>
    </w:p>
    <w:p w14:paraId="42691F73" w14:textId="77777777" w:rsidR="00991D7D" w:rsidRPr="00ED2B62" w:rsidRDefault="00991D7D" w:rsidP="00991D7D">
      <w:pPr>
        <w:autoSpaceDE w:val="0"/>
        <w:ind w:firstLine="708"/>
        <w:rPr>
          <w:sz w:val="28"/>
          <w:szCs w:val="28"/>
        </w:rPr>
      </w:pPr>
      <w:r w:rsidRPr="00ED2B62">
        <w:rPr>
          <w:sz w:val="28"/>
          <w:szCs w:val="28"/>
        </w:rPr>
        <w:lastRenderedPageBreak/>
        <w:t>Таблица 1 – 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648"/>
        <w:gridCol w:w="3036"/>
        <w:gridCol w:w="3888"/>
      </w:tblGrid>
      <w:tr w:rsidR="00991D7D" w:rsidRPr="009D0BA1" w14:paraId="53867605" w14:textId="77777777" w:rsidTr="00044FA2">
        <w:tc>
          <w:tcPr>
            <w:tcW w:w="1214" w:type="dxa"/>
            <w:shd w:val="clear" w:color="auto" w:fill="auto"/>
          </w:tcPr>
          <w:p w14:paraId="55E84CB4" w14:textId="77777777" w:rsidR="00991D7D" w:rsidRPr="009D0BA1" w:rsidRDefault="00991D7D" w:rsidP="00044FA2">
            <w:pPr>
              <w:jc w:val="center"/>
              <w:rPr>
                <w:bCs/>
                <w:sz w:val="28"/>
                <w:szCs w:val="28"/>
              </w:rPr>
            </w:pPr>
            <w:r w:rsidRPr="009D0BA1">
              <w:rPr>
                <w:bCs/>
                <w:sz w:val="28"/>
                <w:szCs w:val="28"/>
              </w:rPr>
              <w:t>Вариант</w:t>
            </w:r>
          </w:p>
        </w:tc>
        <w:tc>
          <w:tcPr>
            <w:tcW w:w="1648" w:type="dxa"/>
            <w:shd w:val="clear" w:color="auto" w:fill="auto"/>
          </w:tcPr>
          <w:p w14:paraId="4BD36BA2" w14:textId="77777777" w:rsidR="00991D7D" w:rsidRPr="009D0BA1" w:rsidRDefault="00991D7D" w:rsidP="00044FA2">
            <w:pPr>
              <w:jc w:val="center"/>
              <w:rPr>
                <w:bCs/>
                <w:sz w:val="28"/>
                <w:szCs w:val="28"/>
              </w:rPr>
            </w:pPr>
            <w:r w:rsidRPr="009D0BA1">
              <w:rPr>
                <w:bCs/>
                <w:sz w:val="28"/>
                <w:szCs w:val="28"/>
              </w:rPr>
              <w:t>Предметная область</w:t>
            </w:r>
          </w:p>
        </w:tc>
        <w:tc>
          <w:tcPr>
            <w:tcW w:w="3058" w:type="dxa"/>
            <w:shd w:val="clear" w:color="auto" w:fill="auto"/>
          </w:tcPr>
          <w:p w14:paraId="08D50251" w14:textId="77777777" w:rsidR="00991D7D" w:rsidRPr="009D0BA1" w:rsidRDefault="00991D7D" w:rsidP="00044FA2">
            <w:pPr>
              <w:jc w:val="center"/>
              <w:rPr>
                <w:bCs/>
                <w:sz w:val="28"/>
                <w:szCs w:val="28"/>
              </w:rPr>
            </w:pPr>
            <w:r w:rsidRPr="009D0BA1">
              <w:rPr>
                <w:rFonts w:eastAsia="Calibri"/>
                <w:bCs/>
                <w:sz w:val="28"/>
                <w:szCs w:val="28"/>
                <w:lang w:eastAsia="be-BY" w:bidi="be-BY"/>
              </w:rPr>
              <w:t>Примерный минимальный перечень информации для хранения в таблицах</w:t>
            </w:r>
          </w:p>
        </w:tc>
        <w:tc>
          <w:tcPr>
            <w:tcW w:w="4092" w:type="dxa"/>
            <w:shd w:val="clear" w:color="auto" w:fill="auto"/>
          </w:tcPr>
          <w:p w14:paraId="6EC69672" w14:textId="77777777" w:rsidR="00991D7D" w:rsidRPr="009D0BA1" w:rsidRDefault="00991D7D" w:rsidP="00044FA2">
            <w:pPr>
              <w:jc w:val="center"/>
              <w:rPr>
                <w:bCs/>
                <w:sz w:val="28"/>
                <w:szCs w:val="28"/>
              </w:rPr>
            </w:pPr>
            <w:r w:rsidRPr="009D0BA1">
              <w:rPr>
                <w:rFonts w:eastAsia="Calibri"/>
                <w:bCs/>
                <w:sz w:val="28"/>
                <w:szCs w:val="28"/>
                <w:lang w:eastAsia="be-BY" w:bidi="be-BY"/>
              </w:rPr>
              <w:t>Запросы и операции по обработке информации</w:t>
            </w:r>
          </w:p>
        </w:tc>
      </w:tr>
      <w:tr w:rsidR="00991D7D" w:rsidRPr="009D0BA1" w14:paraId="031EF49A" w14:textId="77777777" w:rsidTr="00044FA2">
        <w:tc>
          <w:tcPr>
            <w:tcW w:w="1214" w:type="dxa"/>
            <w:shd w:val="clear" w:color="auto" w:fill="auto"/>
          </w:tcPr>
          <w:p w14:paraId="686A7927" w14:textId="63A115DC" w:rsidR="00991D7D" w:rsidRPr="009D0BA1" w:rsidRDefault="00A94619" w:rsidP="00044F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648" w:type="dxa"/>
            <w:shd w:val="clear" w:color="auto" w:fill="auto"/>
          </w:tcPr>
          <w:p w14:paraId="57B6B71E" w14:textId="54BB9530" w:rsidR="00991D7D" w:rsidRPr="00A94619" w:rsidRDefault="00A94619" w:rsidP="00044FA2">
            <w:pPr>
              <w:jc w:val="center"/>
              <w:rPr>
                <w:bCs/>
                <w:sz w:val="28"/>
                <w:szCs w:val="28"/>
              </w:rPr>
            </w:pPr>
            <w:r w:rsidRPr="00A94619"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э</w:t>
            </w:r>
            <w:r w:rsidRPr="00A94619">
              <w:rPr>
                <w:bCs/>
                <w:sz w:val="28"/>
                <w:szCs w:val="28"/>
              </w:rPr>
              <w:t>р</w:t>
            </w:r>
            <w:r>
              <w:rPr>
                <w:bCs/>
                <w:sz w:val="28"/>
                <w:szCs w:val="28"/>
              </w:rPr>
              <w:t>о</w:t>
            </w:r>
            <w:r w:rsidRPr="00A94619">
              <w:rPr>
                <w:bCs/>
                <w:sz w:val="28"/>
                <w:szCs w:val="28"/>
              </w:rPr>
              <w:t>порт</w:t>
            </w:r>
          </w:p>
        </w:tc>
        <w:tc>
          <w:tcPr>
            <w:tcW w:w="3058" w:type="dxa"/>
            <w:shd w:val="clear" w:color="auto" w:fill="auto"/>
          </w:tcPr>
          <w:p w14:paraId="5FB1651A" w14:textId="77777777" w:rsidR="00D97A43" w:rsidRPr="00D97A43" w:rsidRDefault="00D97A43" w:rsidP="00D97A43">
            <w:pPr>
              <w:numPr>
                <w:ilvl w:val="0"/>
                <w:numId w:val="22"/>
              </w:numPr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Сотрудники (ФИО, Возраст, Пол, Адрес, Телефон, Паспортные данные, Должность).</w:t>
            </w:r>
          </w:p>
          <w:p w14:paraId="33806CEA" w14:textId="77777777" w:rsidR="00D97A43" w:rsidRPr="00D97A43" w:rsidRDefault="00D97A43" w:rsidP="00D97A43">
            <w:pPr>
              <w:numPr>
                <w:ilvl w:val="0"/>
                <w:numId w:val="22"/>
              </w:numPr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Должности (Наименование должности, Оклад, Обязанности, Требования).</w:t>
            </w:r>
          </w:p>
          <w:p w14:paraId="60DF1802" w14:textId="77777777" w:rsidR="00D97A43" w:rsidRPr="00D97A43" w:rsidRDefault="00D97A43" w:rsidP="00D97A43">
            <w:pPr>
              <w:numPr>
                <w:ilvl w:val="0"/>
                <w:numId w:val="22"/>
              </w:numPr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Самолёты (Марка, Вместимость, Грузоподъемность, Тип, Технические характеристики, Дата выпуска, Налётано часов, Дата последнего ремонта).</w:t>
            </w:r>
          </w:p>
          <w:p w14:paraId="69A8FE1C" w14:textId="77777777" w:rsidR="00D97A43" w:rsidRPr="00D97A43" w:rsidRDefault="00D97A43" w:rsidP="00D97A43">
            <w:pPr>
              <w:numPr>
                <w:ilvl w:val="0"/>
                <w:numId w:val="22"/>
              </w:numPr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Типы самолётов (Наименование, Назначение, Ограничения).</w:t>
            </w:r>
          </w:p>
          <w:p w14:paraId="13295BE8" w14:textId="77777777" w:rsidR="00D97A43" w:rsidRPr="00D97A43" w:rsidRDefault="00D97A43" w:rsidP="00D97A43">
            <w:pPr>
              <w:numPr>
                <w:ilvl w:val="0"/>
                <w:numId w:val="22"/>
              </w:numPr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Рейсы (Дата, Время, Пункт вылета, Пункт назначения, Самолет, Время полёта).</w:t>
            </w:r>
          </w:p>
          <w:p w14:paraId="5ED258A6" w14:textId="34B77DB1" w:rsidR="00991D7D" w:rsidRPr="009D0BA1" w:rsidRDefault="00D97A43" w:rsidP="00D97A43">
            <w:pPr>
              <w:numPr>
                <w:ilvl w:val="0"/>
                <w:numId w:val="22"/>
              </w:numPr>
              <w:rPr>
                <w:b/>
                <w:sz w:val="28"/>
                <w:szCs w:val="28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Билеты (ФИО пассажира, Паспортные данные, Должность, Место, Рейс, Цена).</w:t>
            </w:r>
          </w:p>
        </w:tc>
        <w:tc>
          <w:tcPr>
            <w:tcW w:w="4092" w:type="dxa"/>
            <w:shd w:val="clear" w:color="auto" w:fill="auto"/>
          </w:tcPr>
          <w:p w14:paraId="5FA9A32A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Данные о сотрудниках и должностях, на которых они работают.</w:t>
            </w:r>
          </w:p>
          <w:p w14:paraId="09E56C96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Информация о самолетах и пилотах, которые на них летали.</w:t>
            </w:r>
          </w:p>
          <w:p w14:paraId="4183604D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Список рейсов, которые выполняются только внутри страны.</w:t>
            </w:r>
          </w:p>
          <w:p w14:paraId="68125172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Параметрический запрос для отображения информации о сотрудниках, работающих на определенной должности.</w:t>
            </w:r>
          </w:p>
          <w:p w14:paraId="21CB7CB3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Параметрический запрос для отображения информации о самолётах заданного типа.</w:t>
            </w:r>
          </w:p>
          <w:p w14:paraId="167BA34A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Вычислить количество сделанных рейсов каждым пилотом.</w:t>
            </w:r>
          </w:p>
          <w:p w14:paraId="20341392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Перекрестный запрос с информацией об общей стоимости проданных билетов для различных рейсов на каждую дату.</w:t>
            </w:r>
          </w:p>
          <w:p w14:paraId="08DF78AC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Добавление нового рейса.</w:t>
            </w:r>
          </w:p>
          <w:p w14:paraId="00250D8B" w14:textId="77777777" w:rsidR="00D97A43" w:rsidRPr="00D97A43" w:rsidRDefault="00D97A43" w:rsidP="00D97A43">
            <w:pPr>
              <w:numPr>
                <w:ilvl w:val="0"/>
                <w:numId w:val="19"/>
              </w:numPr>
              <w:jc w:val="both"/>
              <w:rPr>
                <w:rFonts w:eastAsia="Calibri"/>
                <w:sz w:val="28"/>
                <w:szCs w:val="28"/>
                <w:lang w:eastAsia="be-BY" w:bidi="be-BY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Обновление данных о рейсе.</w:t>
            </w:r>
          </w:p>
          <w:p w14:paraId="10F43196" w14:textId="288543AC" w:rsidR="00991D7D" w:rsidRPr="009D0BA1" w:rsidRDefault="00D97A43" w:rsidP="00D97A43">
            <w:pPr>
              <w:numPr>
                <w:ilvl w:val="0"/>
                <w:numId w:val="19"/>
              </w:numPr>
              <w:jc w:val="both"/>
              <w:rPr>
                <w:sz w:val="28"/>
                <w:szCs w:val="28"/>
              </w:rPr>
            </w:pPr>
            <w:r w:rsidRPr="00D97A43">
              <w:rPr>
                <w:rFonts w:eastAsia="Calibri"/>
                <w:sz w:val="28"/>
                <w:szCs w:val="28"/>
                <w:lang w:eastAsia="be-BY" w:bidi="be-BY"/>
              </w:rPr>
              <w:t>Удаление данных о рейсе.</w:t>
            </w:r>
          </w:p>
        </w:tc>
      </w:tr>
    </w:tbl>
    <w:p w14:paraId="559A78C2" w14:textId="77777777" w:rsidR="00991D7D" w:rsidRDefault="00991D7D" w:rsidP="00991D7D">
      <w:pPr>
        <w:jc w:val="center"/>
        <w:rPr>
          <w:b/>
          <w:sz w:val="28"/>
          <w:szCs w:val="28"/>
        </w:rPr>
      </w:pPr>
    </w:p>
    <w:p w14:paraId="221788E4" w14:textId="77777777" w:rsidR="00991D7D" w:rsidRPr="003243F6" w:rsidRDefault="00991D7D" w:rsidP="00991D7D">
      <w:pPr>
        <w:autoSpaceDE w:val="0"/>
        <w:jc w:val="center"/>
        <w:rPr>
          <w:b/>
          <w:bCs/>
          <w:sz w:val="28"/>
          <w:szCs w:val="28"/>
        </w:rPr>
      </w:pPr>
      <w:r w:rsidRPr="003243F6">
        <w:rPr>
          <w:b/>
          <w:bCs/>
          <w:sz w:val="28"/>
          <w:szCs w:val="28"/>
        </w:rPr>
        <w:t>Ход работы</w:t>
      </w:r>
    </w:p>
    <w:p w14:paraId="7BEB5835" w14:textId="77777777" w:rsidR="00991D7D" w:rsidRDefault="00991D7D" w:rsidP="00991D7D">
      <w:pPr>
        <w:jc w:val="center"/>
        <w:rPr>
          <w:b/>
          <w:sz w:val="28"/>
          <w:szCs w:val="28"/>
        </w:rPr>
      </w:pPr>
    </w:p>
    <w:p w14:paraId="0EA3F11A" w14:textId="77777777" w:rsidR="00991D7D" w:rsidRPr="00A36867" w:rsidRDefault="00991D7D" w:rsidP="00991D7D">
      <w:pPr>
        <w:ind w:firstLine="709"/>
        <w:jc w:val="both"/>
        <w:rPr>
          <w:bCs/>
          <w:sz w:val="28"/>
          <w:szCs w:val="28"/>
        </w:rPr>
      </w:pPr>
      <w:r w:rsidRPr="00A36867">
        <w:rPr>
          <w:bCs/>
          <w:sz w:val="28"/>
          <w:szCs w:val="28"/>
        </w:rPr>
        <w:lastRenderedPageBreak/>
        <w:t xml:space="preserve">На рисунке 1 представлена </w:t>
      </w:r>
      <w:r w:rsidRPr="00A36867">
        <w:rPr>
          <w:bCs/>
          <w:i/>
          <w:iCs/>
          <w:sz w:val="28"/>
          <w:szCs w:val="28"/>
          <w:lang w:val="en-US"/>
        </w:rPr>
        <w:t>ER</w:t>
      </w:r>
      <w:r w:rsidRPr="00A3686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диаграмма</w:t>
      </w:r>
      <w:r w:rsidRPr="00A36867">
        <w:rPr>
          <w:bCs/>
          <w:sz w:val="28"/>
          <w:szCs w:val="28"/>
        </w:rPr>
        <w:t xml:space="preserve"> структуры БД.</w:t>
      </w:r>
    </w:p>
    <w:p w14:paraId="4265320F" w14:textId="729841FD" w:rsidR="00991D7D" w:rsidRDefault="00991D7D" w:rsidP="00991D7D">
      <w:pPr>
        <w:jc w:val="center"/>
        <w:rPr>
          <w:b/>
          <w:noProof/>
          <w:sz w:val="28"/>
          <w:szCs w:val="28"/>
        </w:rPr>
      </w:pPr>
    </w:p>
    <w:p w14:paraId="5628779A" w14:textId="6D364475" w:rsidR="00A7694F" w:rsidRDefault="00A7694F" w:rsidP="00991D7D">
      <w:pPr>
        <w:jc w:val="center"/>
        <w:rPr>
          <w:b/>
          <w:noProof/>
          <w:sz w:val="28"/>
          <w:szCs w:val="28"/>
        </w:rPr>
      </w:pPr>
      <w:r w:rsidRPr="00A7694F">
        <w:rPr>
          <w:b/>
          <w:noProof/>
          <w:sz w:val="28"/>
          <w:szCs w:val="28"/>
        </w:rPr>
        <w:drawing>
          <wp:inline distT="0" distB="0" distL="0" distR="0" wp14:anchorId="55ED30DE" wp14:editId="23165B49">
            <wp:extent cx="4965192" cy="5023988"/>
            <wp:effectExtent l="0" t="0" r="698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664" cy="50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B75" w14:textId="77777777" w:rsidR="00991D7D" w:rsidRDefault="00991D7D" w:rsidP="00991D7D">
      <w:pPr>
        <w:jc w:val="center"/>
        <w:rPr>
          <w:b/>
          <w:noProof/>
          <w:sz w:val="28"/>
          <w:szCs w:val="28"/>
        </w:rPr>
      </w:pPr>
    </w:p>
    <w:p w14:paraId="53E19175" w14:textId="77777777" w:rsidR="00991D7D" w:rsidRPr="00A36867" w:rsidRDefault="00991D7D" w:rsidP="00991D7D">
      <w:pPr>
        <w:jc w:val="center"/>
        <w:rPr>
          <w:bCs/>
          <w:noProof/>
          <w:sz w:val="28"/>
          <w:szCs w:val="28"/>
        </w:rPr>
      </w:pPr>
      <w:r w:rsidRPr="00A36867">
        <w:rPr>
          <w:bCs/>
          <w:noProof/>
          <w:sz w:val="28"/>
          <w:szCs w:val="28"/>
        </w:rPr>
        <w:t xml:space="preserve">Рисунок 1 – </w:t>
      </w:r>
      <w:r w:rsidRPr="00A36867">
        <w:rPr>
          <w:bCs/>
          <w:i/>
          <w:iCs/>
          <w:noProof/>
          <w:sz w:val="28"/>
          <w:szCs w:val="28"/>
          <w:lang w:val="en-US"/>
        </w:rPr>
        <w:t>ER</w:t>
      </w:r>
      <w:r w:rsidRPr="00991D7D">
        <w:rPr>
          <w:bCs/>
          <w:noProof/>
          <w:sz w:val="28"/>
          <w:szCs w:val="28"/>
        </w:rPr>
        <w:t>-</w:t>
      </w:r>
      <w:r w:rsidRPr="00A36867">
        <w:rPr>
          <w:bCs/>
          <w:noProof/>
          <w:sz w:val="28"/>
          <w:szCs w:val="28"/>
        </w:rPr>
        <w:t>диаграмми</w:t>
      </w:r>
    </w:p>
    <w:p w14:paraId="0F961A10" w14:textId="77777777" w:rsidR="00991D7D" w:rsidRDefault="00991D7D" w:rsidP="00991D7D">
      <w:pPr>
        <w:jc w:val="center"/>
        <w:rPr>
          <w:b/>
          <w:noProof/>
          <w:sz w:val="28"/>
          <w:szCs w:val="28"/>
        </w:rPr>
      </w:pPr>
    </w:p>
    <w:p w14:paraId="0C728227" w14:textId="2EF740D9" w:rsidR="00991D7D" w:rsidRPr="0042778D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 w:rsidRPr="00A36867">
        <w:rPr>
          <w:bCs/>
          <w:noProof/>
          <w:sz w:val="28"/>
          <w:szCs w:val="28"/>
        </w:rPr>
        <w:t>На рисунке 2</w:t>
      </w:r>
      <w:r>
        <w:rPr>
          <w:bCs/>
          <w:noProof/>
          <w:sz w:val="28"/>
          <w:szCs w:val="28"/>
        </w:rPr>
        <w:t xml:space="preserve"> представлена структура таблицы «</w:t>
      </w:r>
      <w:r w:rsidR="00A7694F">
        <w:rPr>
          <w:bCs/>
          <w:i/>
          <w:iCs/>
          <w:noProof/>
          <w:sz w:val="28"/>
          <w:szCs w:val="28"/>
          <w:lang w:val="en-US"/>
        </w:rPr>
        <w:t>ArivalsDispatch</w:t>
      </w:r>
      <w:r>
        <w:rPr>
          <w:bCs/>
          <w:noProof/>
          <w:sz w:val="28"/>
          <w:szCs w:val="28"/>
        </w:rPr>
        <w:t>»</w:t>
      </w:r>
    </w:p>
    <w:p w14:paraId="1FF7B756" w14:textId="77777777" w:rsidR="00991D7D" w:rsidRPr="00A36867" w:rsidRDefault="00991D7D" w:rsidP="00991D7D">
      <w:pPr>
        <w:jc w:val="center"/>
        <w:rPr>
          <w:bCs/>
          <w:noProof/>
          <w:sz w:val="28"/>
          <w:szCs w:val="28"/>
        </w:rPr>
      </w:pPr>
    </w:p>
    <w:p w14:paraId="7D411550" w14:textId="054424F7" w:rsidR="00991D7D" w:rsidRDefault="00A7694F" w:rsidP="00991D7D">
      <w:pPr>
        <w:jc w:val="center"/>
        <w:rPr>
          <w:bCs/>
          <w:noProof/>
          <w:sz w:val="28"/>
          <w:szCs w:val="28"/>
        </w:rPr>
      </w:pPr>
      <w:r w:rsidRPr="00A7694F">
        <w:rPr>
          <w:bCs/>
          <w:noProof/>
          <w:sz w:val="28"/>
          <w:szCs w:val="28"/>
        </w:rPr>
        <w:drawing>
          <wp:inline distT="0" distB="0" distL="0" distR="0" wp14:anchorId="224ACAE9" wp14:editId="2A570272">
            <wp:extent cx="3648584" cy="1533739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B4F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357C293F" w14:textId="417AB7E4" w:rsidR="00991D7D" w:rsidRDefault="00991D7D" w:rsidP="00991D7D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2 – Таблица «</w:t>
      </w:r>
      <w:r w:rsidR="0074180B">
        <w:rPr>
          <w:bCs/>
          <w:i/>
          <w:iCs/>
          <w:noProof/>
          <w:sz w:val="28"/>
          <w:szCs w:val="28"/>
          <w:lang w:val="en-US"/>
        </w:rPr>
        <w:t>ArivalsDispatch</w:t>
      </w:r>
      <w:r>
        <w:rPr>
          <w:bCs/>
          <w:noProof/>
          <w:sz w:val="28"/>
          <w:szCs w:val="28"/>
        </w:rPr>
        <w:t>»</w:t>
      </w:r>
    </w:p>
    <w:p w14:paraId="77471DAA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7E4A0368" w14:textId="18A93395" w:rsidR="00991D7D" w:rsidRPr="0042778D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3 представлена структура таблицы «</w:t>
      </w:r>
      <w:r w:rsidR="0074180B">
        <w:rPr>
          <w:bCs/>
          <w:i/>
          <w:iCs/>
          <w:noProof/>
          <w:sz w:val="28"/>
          <w:szCs w:val="28"/>
          <w:lang w:val="en-US"/>
        </w:rPr>
        <w:t>EmployesID</w:t>
      </w:r>
      <w:r>
        <w:rPr>
          <w:bCs/>
          <w:noProof/>
          <w:sz w:val="28"/>
          <w:szCs w:val="28"/>
        </w:rPr>
        <w:t>»</w:t>
      </w:r>
    </w:p>
    <w:p w14:paraId="7871A856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3B53D950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1AC4A576" w14:textId="240B04A2" w:rsidR="00991D7D" w:rsidRDefault="0074180B" w:rsidP="00991D7D">
      <w:pPr>
        <w:jc w:val="center"/>
        <w:rPr>
          <w:bCs/>
          <w:noProof/>
          <w:sz w:val="28"/>
          <w:szCs w:val="28"/>
        </w:rPr>
      </w:pPr>
      <w:r w:rsidRPr="0074180B">
        <w:rPr>
          <w:bCs/>
          <w:noProof/>
          <w:sz w:val="28"/>
          <w:szCs w:val="28"/>
        </w:rPr>
        <w:lastRenderedPageBreak/>
        <w:drawing>
          <wp:inline distT="0" distB="0" distL="0" distR="0" wp14:anchorId="55BD73A5" wp14:editId="600A7501">
            <wp:extent cx="3639058" cy="188621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59B7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45DA7DA6" w14:textId="6DFFFDEB" w:rsidR="00991D7D" w:rsidRDefault="00991D7D" w:rsidP="00991D7D">
      <w:pPr>
        <w:jc w:val="center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Рисунок 3 – Таблица «</w:t>
      </w:r>
      <w:r w:rsidR="0074180B">
        <w:rPr>
          <w:bCs/>
          <w:i/>
          <w:iCs/>
          <w:noProof/>
          <w:sz w:val="28"/>
          <w:szCs w:val="28"/>
          <w:lang w:val="en-US"/>
        </w:rPr>
        <w:t>EmployesID</w:t>
      </w:r>
      <w:r>
        <w:rPr>
          <w:bCs/>
          <w:noProof/>
          <w:sz w:val="28"/>
          <w:szCs w:val="28"/>
        </w:rPr>
        <w:t>»</w:t>
      </w:r>
    </w:p>
    <w:p w14:paraId="6A131DAC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7A663D8D" w14:textId="7FB51321" w:rsidR="00991D7D" w:rsidRPr="0042778D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4 представлена структура таблицы «</w:t>
      </w:r>
      <w:r w:rsidR="0074180B">
        <w:rPr>
          <w:bCs/>
          <w:i/>
          <w:iCs/>
          <w:noProof/>
          <w:sz w:val="28"/>
          <w:szCs w:val="28"/>
          <w:lang w:val="en-US"/>
        </w:rPr>
        <w:t>Flights</w:t>
      </w:r>
      <w:r>
        <w:rPr>
          <w:bCs/>
          <w:noProof/>
          <w:sz w:val="28"/>
          <w:szCs w:val="28"/>
        </w:rPr>
        <w:t>»</w:t>
      </w:r>
    </w:p>
    <w:p w14:paraId="3F5443E8" w14:textId="77777777" w:rsidR="00991D7D" w:rsidRPr="00A36867" w:rsidRDefault="00991D7D" w:rsidP="00991D7D">
      <w:pPr>
        <w:jc w:val="center"/>
        <w:rPr>
          <w:bCs/>
          <w:noProof/>
          <w:sz w:val="28"/>
          <w:szCs w:val="28"/>
        </w:rPr>
      </w:pPr>
    </w:p>
    <w:p w14:paraId="1EBDF486" w14:textId="2B3171D1" w:rsidR="00991D7D" w:rsidRDefault="0074180B" w:rsidP="00991D7D">
      <w:pPr>
        <w:jc w:val="center"/>
        <w:rPr>
          <w:b/>
          <w:noProof/>
          <w:sz w:val="28"/>
          <w:szCs w:val="28"/>
        </w:rPr>
      </w:pPr>
      <w:r w:rsidRPr="0074180B">
        <w:rPr>
          <w:b/>
          <w:noProof/>
          <w:sz w:val="28"/>
          <w:szCs w:val="28"/>
        </w:rPr>
        <w:drawing>
          <wp:inline distT="0" distB="0" distL="0" distR="0" wp14:anchorId="22E81780" wp14:editId="3CDA424C">
            <wp:extent cx="3791479" cy="199100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78F7" w14:textId="77777777" w:rsidR="00991D7D" w:rsidRPr="00DA59F7" w:rsidRDefault="00991D7D" w:rsidP="00991D7D">
      <w:pPr>
        <w:jc w:val="center"/>
        <w:rPr>
          <w:bCs/>
          <w:noProof/>
          <w:sz w:val="28"/>
          <w:szCs w:val="28"/>
        </w:rPr>
      </w:pPr>
    </w:p>
    <w:p w14:paraId="41DF9617" w14:textId="02AB1502" w:rsidR="00991D7D" w:rsidRPr="00DA59F7" w:rsidRDefault="00991D7D" w:rsidP="00991D7D">
      <w:pPr>
        <w:jc w:val="center"/>
        <w:rPr>
          <w:bCs/>
          <w:noProof/>
          <w:sz w:val="28"/>
          <w:szCs w:val="28"/>
        </w:rPr>
      </w:pPr>
      <w:r w:rsidRPr="00DA59F7">
        <w:rPr>
          <w:bCs/>
          <w:noProof/>
          <w:sz w:val="28"/>
          <w:szCs w:val="28"/>
        </w:rPr>
        <w:t>Рисунок 4 – Таблица «</w:t>
      </w:r>
      <w:r w:rsidR="0074180B">
        <w:rPr>
          <w:bCs/>
          <w:i/>
          <w:iCs/>
          <w:noProof/>
          <w:sz w:val="28"/>
          <w:szCs w:val="28"/>
          <w:lang w:val="en-US"/>
        </w:rPr>
        <w:t>Flights</w:t>
      </w:r>
      <w:r w:rsidRPr="00DA59F7">
        <w:rPr>
          <w:bCs/>
          <w:noProof/>
          <w:sz w:val="28"/>
          <w:szCs w:val="28"/>
        </w:rPr>
        <w:t>»</w:t>
      </w:r>
    </w:p>
    <w:p w14:paraId="398DBBA9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0D650AEE" w14:textId="7DBD676C" w:rsidR="00991D7D" w:rsidRPr="00DA59F7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На рисунке 5 представлена структура таблицы «</w:t>
      </w:r>
      <w:r w:rsidR="005A7BEE">
        <w:rPr>
          <w:bCs/>
          <w:i/>
          <w:iCs/>
          <w:noProof/>
          <w:sz w:val="28"/>
          <w:szCs w:val="28"/>
          <w:lang w:val="en-US"/>
        </w:rPr>
        <w:t>Planes</w:t>
      </w:r>
      <w:r>
        <w:rPr>
          <w:bCs/>
          <w:noProof/>
          <w:sz w:val="28"/>
          <w:szCs w:val="28"/>
        </w:rPr>
        <w:t>»</w:t>
      </w:r>
    </w:p>
    <w:p w14:paraId="7860F957" w14:textId="77777777" w:rsidR="00991D7D" w:rsidRPr="00DA59F7" w:rsidRDefault="00991D7D" w:rsidP="00991D7D">
      <w:pPr>
        <w:jc w:val="center"/>
        <w:rPr>
          <w:bCs/>
          <w:noProof/>
          <w:sz w:val="28"/>
          <w:szCs w:val="28"/>
        </w:rPr>
      </w:pPr>
    </w:p>
    <w:p w14:paraId="3B4A773E" w14:textId="5A12B91C" w:rsidR="00991D7D" w:rsidRDefault="005A7BEE" w:rsidP="00991D7D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drawing>
          <wp:inline distT="0" distB="0" distL="0" distR="0" wp14:anchorId="1B544403" wp14:editId="0AC1DC98">
            <wp:extent cx="3667637" cy="25054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A15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089FE930" w14:textId="169587B1" w:rsidR="00991D7D" w:rsidRDefault="00991D7D" w:rsidP="00991D7D">
      <w:pPr>
        <w:jc w:val="center"/>
        <w:rPr>
          <w:bCs/>
          <w:noProof/>
          <w:sz w:val="28"/>
          <w:szCs w:val="28"/>
        </w:rPr>
      </w:pPr>
      <w:r w:rsidRPr="00DA59F7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>5</w:t>
      </w:r>
      <w:r w:rsidRPr="00DA59F7">
        <w:rPr>
          <w:bCs/>
          <w:noProof/>
          <w:sz w:val="28"/>
          <w:szCs w:val="28"/>
        </w:rPr>
        <w:t xml:space="preserve"> – Таблица «</w:t>
      </w:r>
      <w:r w:rsidR="005A7BEE">
        <w:rPr>
          <w:bCs/>
          <w:i/>
          <w:iCs/>
          <w:noProof/>
          <w:sz w:val="28"/>
          <w:szCs w:val="28"/>
          <w:lang w:val="en-US"/>
        </w:rPr>
        <w:t>Planes</w:t>
      </w:r>
      <w:r w:rsidRPr="00DA59F7">
        <w:rPr>
          <w:bCs/>
          <w:noProof/>
          <w:sz w:val="28"/>
          <w:szCs w:val="28"/>
        </w:rPr>
        <w:t>»</w:t>
      </w:r>
    </w:p>
    <w:p w14:paraId="79C19CF1" w14:textId="77777777" w:rsidR="00991D7D" w:rsidRDefault="00991D7D" w:rsidP="00991D7D">
      <w:pPr>
        <w:jc w:val="center"/>
        <w:rPr>
          <w:bCs/>
          <w:noProof/>
          <w:sz w:val="28"/>
          <w:szCs w:val="28"/>
        </w:rPr>
      </w:pPr>
    </w:p>
    <w:p w14:paraId="13AEC6D5" w14:textId="169DF706" w:rsidR="00991D7D" w:rsidRPr="00DA59F7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t>На рисунке 6 представлена структура таблицы «</w:t>
      </w:r>
      <w:r w:rsidR="005A7BEE">
        <w:rPr>
          <w:bCs/>
          <w:i/>
          <w:iCs/>
          <w:noProof/>
          <w:sz w:val="28"/>
          <w:szCs w:val="28"/>
          <w:lang w:val="en-US"/>
        </w:rPr>
        <w:t>PlaneTikets</w:t>
      </w:r>
      <w:r>
        <w:rPr>
          <w:bCs/>
          <w:noProof/>
          <w:sz w:val="28"/>
          <w:szCs w:val="28"/>
        </w:rPr>
        <w:t>»</w:t>
      </w:r>
    </w:p>
    <w:p w14:paraId="330EA7D4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544950AC" w14:textId="1000EBE7" w:rsidR="00991D7D" w:rsidRPr="00ED2B62" w:rsidRDefault="005A7BEE" w:rsidP="00991D7D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drawing>
          <wp:inline distT="0" distB="0" distL="0" distR="0" wp14:anchorId="0E66C767" wp14:editId="17FC682A">
            <wp:extent cx="3715268" cy="218152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C77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3352DCE0" w14:textId="4A46DFBB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>6</w:t>
      </w:r>
      <w:r w:rsidRPr="00ED2B62">
        <w:rPr>
          <w:bCs/>
          <w:noProof/>
          <w:sz w:val="28"/>
          <w:szCs w:val="28"/>
        </w:rPr>
        <w:t xml:space="preserve"> – Таблица «</w:t>
      </w:r>
      <w:r w:rsidR="005A7BEE">
        <w:rPr>
          <w:bCs/>
          <w:i/>
          <w:iCs/>
          <w:noProof/>
          <w:sz w:val="28"/>
          <w:szCs w:val="28"/>
          <w:lang w:val="en-US"/>
        </w:rPr>
        <w:t>PlaneTikets</w:t>
      </w:r>
      <w:r w:rsidRPr="00ED2B62">
        <w:rPr>
          <w:bCs/>
          <w:noProof/>
          <w:sz w:val="28"/>
          <w:szCs w:val="28"/>
        </w:rPr>
        <w:t>»</w:t>
      </w:r>
    </w:p>
    <w:p w14:paraId="0CF04755" w14:textId="77777777" w:rsidR="00991D7D" w:rsidRPr="00ED2B62" w:rsidRDefault="00991D7D" w:rsidP="00991D7D">
      <w:pPr>
        <w:jc w:val="both"/>
        <w:rPr>
          <w:bCs/>
          <w:noProof/>
          <w:sz w:val="28"/>
          <w:szCs w:val="28"/>
        </w:rPr>
      </w:pPr>
    </w:p>
    <w:p w14:paraId="78ED4611" w14:textId="3C2ED3A4" w:rsidR="00991D7D" w:rsidRPr="00ED2B62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>На рисунке 7 представлена структура таблицы «</w:t>
      </w:r>
      <w:r w:rsidR="005A7BEE">
        <w:rPr>
          <w:bCs/>
          <w:i/>
          <w:iCs/>
          <w:noProof/>
          <w:sz w:val="28"/>
          <w:szCs w:val="28"/>
          <w:lang w:val="en-US"/>
        </w:rPr>
        <w:t>Posts</w:t>
      </w:r>
      <w:r w:rsidRPr="00ED2B62">
        <w:rPr>
          <w:bCs/>
          <w:noProof/>
          <w:sz w:val="28"/>
          <w:szCs w:val="28"/>
        </w:rPr>
        <w:t>»</w:t>
      </w:r>
    </w:p>
    <w:p w14:paraId="41A5F13D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16247CC4" w14:textId="246F239E" w:rsidR="00991D7D" w:rsidRPr="00ED2B62" w:rsidRDefault="005A7BEE" w:rsidP="00991D7D">
      <w:pPr>
        <w:jc w:val="center"/>
        <w:rPr>
          <w:bCs/>
          <w:noProof/>
          <w:sz w:val="28"/>
          <w:szCs w:val="28"/>
        </w:rPr>
      </w:pPr>
      <w:r w:rsidRPr="005A7BEE">
        <w:rPr>
          <w:bCs/>
          <w:noProof/>
          <w:sz w:val="28"/>
          <w:szCs w:val="28"/>
        </w:rPr>
        <w:drawing>
          <wp:inline distT="0" distB="0" distL="0" distR="0" wp14:anchorId="56B6297B" wp14:editId="25623FA8">
            <wp:extent cx="3820058" cy="1619476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93F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0FE218A7" w14:textId="79D9103B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991D7D">
        <w:rPr>
          <w:bCs/>
          <w:noProof/>
          <w:sz w:val="28"/>
          <w:szCs w:val="28"/>
        </w:rPr>
        <w:t xml:space="preserve">7 </w:t>
      </w:r>
      <w:r w:rsidRPr="00ED2B62">
        <w:rPr>
          <w:bCs/>
          <w:noProof/>
          <w:sz w:val="28"/>
          <w:szCs w:val="28"/>
        </w:rPr>
        <w:t>– Таблица «</w:t>
      </w:r>
      <w:r w:rsidR="005A7BEE">
        <w:rPr>
          <w:bCs/>
          <w:i/>
          <w:iCs/>
          <w:noProof/>
          <w:sz w:val="28"/>
          <w:szCs w:val="28"/>
          <w:lang w:val="en-US"/>
        </w:rPr>
        <w:t>Posts</w:t>
      </w:r>
      <w:r w:rsidRPr="00ED2B62">
        <w:rPr>
          <w:bCs/>
          <w:noProof/>
          <w:sz w:val="28"/>
          <w:szCs w:val="28"/>
        </w:rPr>
        <w:t>»</w:t>
      </w:r>
    </w:p>
    <w:p w14:paraId="6FD86C12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5CB6F196" w14:textId="41FF8E5C" w:rsidR="00991D7D" w:rsidRPr="00ED2B62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>На рисунке 8 представлена структура таблицы «</w:t>
      </w:r>
      <w:r w:rsidR="005900A6">
        <w:rPr>
          <w:bCs/>
          <w:i/>
          <w:iCs/>
          <w:noProof/>
          <w:sz w:val="28"/>
          <w:szCs w:val="28"/>
          <w:lang w:val="en-US"/>
        </w:rPr>
        <w:t>TypeOfPlanes</w:t>
      </w:r>
      <w:r w:rsidRPr="00ED2B62">
        <w:rPr>
          <w:bCs/>
          <w:noProof/>
          <w:sz w:val="28"/>
          <w:szCs w:val="28"/>
        </w:rPr>
        <w:t>»</w:t>
      </w:r>
    </w:p>
    <w:p w14:paraId="715EFBDA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63F0DDC4" w14:textId="17A4249F" w:rsidR="00991D7D" w:rsidRPr="00ED2B62" w:rsidRDefault="005900A6" w:rsidP="00991D7D">
      <w:pPr>
        <w:jc w:val="center"/>
        <w:rPr>
          <w:bCs/>
          <w:noProof/>
          <w:sz w:val="28"/>
          <w:szCs w:val="28"/>
        </w:rPr>
      </w:pPr>
      <w:r w:rsidRPr="005900A6">
        <w:rPr>
          <w:bCs/>
          <w:noProof/>
          <w:sz w:val="28"/>
          <w:szCs w:val="28"/>
        </w:rPr>
        <w:drawing>
          <wp:inline distT="0" distB="0" distL="0" distR="0" wp14:anchorId="0F1DA8E1" wp14:editId="7FE46D4B">
            <wp:extent cx="3686689" cy="132416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6E9" w14:textId="77777777" w:rsidR="00991D7D" w:rsidRPr="00ED2B62" w:rsidRDefault="00991D7D" w:rsidP="00991D7D">
      <w:pPr>
        <w:jc w:val="center"/>
        <w:rPr>
          <w:bCs/>
          <w:noProof/>
          <w:sz w:val="28"/>
          <w:szCs w:val="28"/>
        </w:rPr>
      </w:pPr>
    </w:p>
    <w:p w14:paraId="71A7F209" w14:textId="58DA7113" w:rsidR="00991D7D" w:rsidRDefault="00991D7D" w:rsidP="00991D7D">
      <w:pPr>
        <w:jc w:val="center"/>
        <w:rPr>
          <w:bCs/>
          <w:noProof/>
          <w:sz w:val="28"/>
          <w:szCs w:val="28"/>
        </w:rPr>
      </w:pPr>
      <w:r w:rsidRPr="00ED2B62">
        <w:rPr>
          <w:bCs/>
          <w:noProof/>
          <w:sz w:val="28"/>
          <w:szCs w:val="28"/>
        </w:rPr>
        <w:t xml:space="preserve">Рисунок </w:t>
      </w:r>
      <w:r w:rsidRPr="003D688E">
        <w:rPr>
          <w:bCs/>
          <w:noProof/>
          <w:sz w:val="28"/>
          <w:szCs w:val="28"/>
        </w:rPr>
        <w:t xml:space="preserve">8 </w:t>
      </w:r>
      <w:r w:rsidRPr="00ED2B62">
        <w:rPr>
          <w:bCs/>
          <w:noProof/>
          <w:sz w:val="28"/>
          <w:szCs w:val="28"/>
        </w:rPr>
        <w:t>– Таблица «</w:t>
      </w:r>
      <w:r w:rsidR="005900A6">
        <w:rPr>
          <w:bCs/>
          <w:i/>
          <w:iCs/>
          <w:noProof/>
          <w:sz w:val="28"/>
          <w:szCs w:val="28"/>
          <w:lang w:val="en-US"/>
        </w:rPr>
        <w:t>TypeOfPlanes</w:t>
      </w:r>
      <w:r w:rsidRPr="00ED2B62">
        <w:rPr>
          <w:bCs/>
          <w:noProof/>
          <w:sz w:val="28"/>
          <w:szCs w:val="28"/>
        </w:rPr>
        <w:t>»</w:t>
      </w:r>
    </w:p>
    <w:p w14:paraId="4F30DD56" w14:textId="77777777" w:rsidR="005900A6" w:rsidRPr="00ED2B62" w:rsidRDefault="005900A6" w:rsidP="00991D7D">
      <w:pPr>
        <w:jc w:val="center"/>
        <w:rPr>
          <w:bCs/>
          <w:noProof/>
          <w:sz w:val="28"/>
          <w:szCs w:val="28"/>
        </w:rPr>
      </w:pPr>
    </w:p>
    <w:p w14:paraId="52FD48B7" w14:textId="463C2225" w:rsidR="00991D7D" w:rsidRDefault="00991D7D" w:rsidP="00991D7D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 </w:t>
      </w:r>
      <w:r w:rsidRPr="00ED2B62">
        <w:rPr>
          <w:bCs/>
          <w:noProof/>
          <w:sz w:val="28"/>
          <w:szCs w:val="28"/>
        </w:rPr>
        <w:t>рисунке 8 представлена структура</w:t>
      </w:r>
      <w:r>
        <w:rPr>
          <w:bCs/>
          <w:noProof/>
          <w:sz w:val="28"/>
          <w:szCs w:val="28"/>
        </w:rPr>
        <w:t xml:space="preserve"> БД</w:t>
      </w:r>
      <w:r w:rsidRPr="00ED2B62">
        <w:rPr>
          <w:bCs/>
          <w:noProof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5900A6">
        <w:rPr>
          <w:bCs/>
          <w:i/>
          <w:iCs/>
          <w:sz w:val="28"/>
          <w:szCs w:val="28"/>
          <w:lang w:val="en-US"/>
        </w:rPr>
        <w:t>Airlines</w:t>
      </w:r>
      <w:r>
        <w:rPr>
          <w:bCs/>
          <w:sz w:val="28"/>
          <w:szCs w:val="28"/>
        </w:rPr>
        <w:t>»</w:t>
      </w:r>
    </w:p>
    <w:p w14:paraId="59DB81A6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5509B018" w14:textId="3A35AE13" w:rsidR="00991D7D" w:rsidRDefault="005900A6" w:rsidP="00991D7D">
      <w:pPr>
        <w:jc w:val="center"/>
        <w:rPr>
          <w:noProof/>
          <w:sz w:val="28"/>
          <w:szCs w:val="28"/>
        </w:rPr>
      </w:pPr>
      <w:r w:rsidRPr="005900A6">
        <w:rPr>
          <w:noProof/>
          <w:sz w:val="28"/>
          <w:szCs w:val="28"/>
        </w:rPr>
        <w:lastRenderedPageBreak/>
        <w:drawing>
          <wp:inline distT="0" distB="0" distL="0" distR="0" wp14:anchorId="3863E632" wp14:editId="6B82D717">
            <wp:extent cx="2143424" cy="2410161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D0C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1E254785" w14:textId="225DB3F9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Структура БД «</w:t>
      </w:r>
      <w:r w:rsidR="005900A6">
        <w:rPr>
          <w:bCs/>
          <w:i/>
          <w:iCs/>
          <w:sz w:val="28"/>
          <w:szCs w:val="28"/>
          <w:lang w:val="en-US"/>
        </w:rPr>
        <w:t>Airlines</w:t>
      </w:r>
      <w:r>
        <w:rPr>
          <w:bCs/>
          <w:sz w:val="28"/>
          <w:szCs w:val="28"/>
        </w:rPr>
        <w:t>»</w:t>
      </w:r>
    </w:p>
    <w:p w14:paraId="17356AFF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77567C85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Хранимые процедуры представлены в приложении А.</w:t>
      </w:r>
    </w:p>
    <w:p w14:paraId="4BF3E9E2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67606EC5" w14:textId="77777777" w:rsidR="00991D7D" w:rsidRPr="00C6184C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10 представлен фрагмент кода, который добавляет начальные значения в таблицы</w:t>
      </w:r>
      <w:r w:rsidRPr="000304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стороне отношений «один» с помощью </w:t>
      </w:r>
      <w:r w:rsidRPr="0003048B">
        <w:rPr>
          <w:bCs/>
          <w:i/>
          <w:iCs/>
          <w:sz w:val="28"/>
          <w:szCs w:val="28"/>
          <w:lang w:val="en-US"/>
        </w:rPr>
        <w:t>Transaction</w:t>
      </w:r>
      <w:r>
        <w:rPr>
          <w:bCs/>
          <w:sz w:val="28"/>
          <w:szCs w:val="28"/>
        </w:rPr>
        <w:t>.</w:t>
      </w:r>
    </w:p>
    <w:p w14:paraId="79867C71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3760E513" w14:textId="2BA4CBF1" w:rsidR="00991D7D" w:rsidRDefault="00235E3B" w:rsidP="00991D7D">
      <w:pPr>
        <w:jc w:val="center"/>
        <w:rPr>
          <w:bCs/>
          <w:sz w:val="28"/>
          <w:szCs w:val="28"/>
        </w:rPr>
      </w:pPr>
      <w:r w:rsidRPr="00235E3B">
        <w:rPr>
          <w:bCs/>
          <w:sz w:val="28"/>
          <w:szCs w:val="28"/>
        </w:rPr>
        <w:drawing>
          <wp:inline distT="0" distB="0" distL="0" distR="0" wp14:anchorId="6C30A454" wp14:editId="72D5A197">
            <wp:extent cx="6629796" cy="209397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5184" cy="21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E4A5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23904025" w14:textId="77777777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Добавление начальных значений</w:t>
      </w:r>
    </w:p>
    <w:p w14:paraId="6FF999BD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558BE0BE" w14:textId="77777777" w:rsidR="00991D7D" w:rsidRPr="00C6184C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11 представлен фрагмент кода, который добавляет начальные значения в таблицы</w:t>
      </w:r>
      <w:r w:rsidRPr="000304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 стороне отношений «многие»</w:t>
      </w:r>
      <w:r w:rsidRPr="000304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 w:rsidRPr="0003048B">
        <w:rPr>
          <w:bCs/>
          <w:i/>
          <w:iCs/>
          <w:sz w:val="28"/>
          <w:szCs w:val="28"/>
          <w:lang w:val="en-US"/>
        </w:rPr>
        <w:t>Transaction</w:t>
      </w:r>
      <w:r>
        <w:rPr>
          <w:bCs/>
          <w:sz w:val="28"/>
          <w:szCs w:val="28"/>
        </w:rPr>
        <w:t>.</w:t>
      </w:r>
    </w:p>
    <w:p w14:paraId="7239C73D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2D9D76C8" w14:textId="25A8676E" w:rsidR="00991D7D" w:rsidRPr="00235E3B" w:rsidRDefault="00235E3B" w:rsidP="00991D7D">
      <w:pPr>
        <w:jc w:val="center"/>
        <w:rPr>
          <w:noProof/>
          <w:sz w:val="28"/>
          <w:szCs w:val="28"/>
          <w:lang w:val="en-US"/>
        </w:rPr>
      </w:pPr>
      <w:r w:rsidRPr="00235E3B">
        <w:rPr>
          <w:noProof/>
          <w:sz w:val="28"/>
          <w:szCs w:val="28"/>
        </w:rPr>
        <w:lastRenderedPageBreak/>
        <w:drawing>
          <wp:inline distT="0" distB="0" distL="0" distR="0" wp14:anchorId="496F0B0D" wp14:editId="08A2F040">
            <wp:extent cx="6254496" cy="18553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216" cy="18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E3B">
        <w:rPr>
          <w:noProof/>
        </w:rPr>
        <w:t xml:space="preserve"> </w:t>
      </w:r>
      <w:r w:rsidRPr="00235E3B">
        <w:rPr>
          <w:noProof/>
          <w:sz w:val="28"/>
          <w:szCs w:val="28"/>
        </w:rPr>
        <w:drawing>
          <wp:inline distT="0" distB="0" distL="0" distR="0" wp14:anchorId="289EEFE3" wp14:editId="111EE03C">
            <wp:extent cx="6220460" cy="212026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7535" cy="21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E3B">
        <w:rPr>
          <w:noProof/>
        </w:rPr>
        <w:t xml:space="preserve"> </w:t>
      </w:r>
      <w:r w:rsidRPr="00235E3B">
        <w:rPr>
          <w:noProof/>
        </w:rPr>
        <w:drawing>
          <wp:inline distT="0" distB="0" distL="0" distR="0" wp14:anchorId="216D66D2" wp14:editId="79B20F10">
            <wp:extent cx="6220460" cy="1797685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A7CF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6E4C58CF" w14:textId="77777777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11 – </w:t>
      </w:r>
      <w:r>
        <w:rPr>
          <w:bCs/>
          <w:sz w:val="28"/>
          <w:szCs w:val="28"/>
        </w:rPr>
        <w:t>Добавление начальных значений</w:t>
      </w:r>
    </w:p>
    <w:p w14:paraId="01F7E847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1E968EA3" w14:textId="133D8341" w:rsidR="00991D7D" w:rsidRPr="009C4A97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EB5977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представлены исходные данные </w:t>
      </w:r>
      <w:r w:rsidR="009C4A97">
        <w:rPr>
          <w:bCs/>
          <w:sz w:val="28"/>
          <w:szCs w:val="28"/>
        </w:rPr>
        <w:t>заполненной</w:t>
      </w:r>
      <w:r>
        <w:rPr>
          <w:bCs/>
          <w:sz w:val="28"/>
          <w:szCs w:val="28"/>
        </w:rPr>
        <w:t xml:space="preserve"> таблиц</w:t>
      </w:r>
      <w:r w:rsidR="009C4A97">
        <w:rPr>
          <w:bCs/>
          <w:sz w:val="28"/>
          <w:szCs w:val="28"/>
        </w:rPr>
        <w:t>ы</w:t>
      </w:r>
      <w:r w:rsidRPr="00EB5977">
        <w:rPr>
          <w:bCs/>
          <w:sz w:val="28"/>
          <w:szCs w:val="28"/>
        </w:rPr>
        <w:t xml:space="preserve"> </w:t>
      </w:r>
      <w:r w:rsidRPr="004866C0">
        <w:rPr>
          <w:bCs/>
          <w:sz w:val="28"/>
          <w:szCs w:val="28"/>
        </w:rPr>
        <w:t>«</w:t>
      </w:r>
      <w:r w:rsidR="009C4A97">
        <w:rPr>
          <w:bCs/>
          <w:i/>
          <w:iCs/>
          <w:sz w:val="28"/>
          <w:szCs w:val="28"/>
          <w:lang w:val="en-US"/>
        </w:rPr>
        <w:t>ArivalDispatch</w:t>
      </w:r>
      <w:r w:rsidRPr="004866C0">
        <w:rPr>
          <w:bCs/>
          <w:sz w:val="28"/>
          <w:szCs w:val="28"/>
        </w:rPr>
        <w:t>»</w:t>
      </w:r>
      <w:r w:rsidR="009C4A97" w:rsidRPr="009C4A97">
        <w:rPr>
          <w:bCs/>
          <w:sz w:val="28"/>
          <w:szCs w:val="28"/>
        </w:rPr>
        <w:t xml:space="preserve">. </w:t>
      </w:r>
      <w:r w:rsidR="009C4A97">
        <w:rPr>
          <w:bCs/>
          <w:sz w:val="28"/>
          <w:szCs w:val="28"/>
        </w:rPr>
        <w:t>Данная таблица является вспомогательной и в задании к ЛР её нету, в следствии этого она заполнена на 7 строк.</w:t>
      </w:r>
    </w:p>
    <w:p w14:paraId="10EAC874" w14:textId="77777777" w:rsidR="00991D7D" w:rsidRPr="00476EC1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1A18CE54" w14:textId="333DCDEE" w:rsidR="00991D7D" w:rsidRPr="00991D7D" w:rsidRDefault="00991D7D" w:rsidP="00991D7D">
      <w:pPr>
        <w:ind w:firstLine="709"/>
        <w:jc w:val="center"/>
        <w:rPr>
          <w:bCs/>
          <w:sz w:val="28"/>
          <w:szCs w:val="28"/>
          <w:lang w:val="en-US"/>
        </w:rPr>
      </w:pPr>
      <w:r w:rsidRPr="00991D7D">
        <w:rPr>
          <w:noProof/>
          <w:lang w:val="en-US"/>
        </w:rPr>
        <w:t xml:space="preserve"> </w:t>
      </w:r>
      <w:r w:rsidR="009C4A97" w:rsidRPr="009C4A97">
        <w:rPr>
          <w:noProof/>
          <w:lang w:val="en-US"/>
        </w:rPr>
        <w:drawing>
          <wp:inline distT="0" distB="0" distL="0" distR="0" wp14:anchorId="6511EA57" wp14:editId="7B58055C">
            <wp:extent cx="5134692" cy="1571844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2B3B" w14:textId="77777777" w:rsidR="00991D7D" w:rsidRPr="00991D7D" w:rsidRDefault="00991D7D" w:rsidP="00991D7D">
      <w:pPr>
        <w:ind w:firstLine="709"/>
        <w:jc w:val="both"/>
        <w:rPr>
          <w:bCs/>
          <w:sz w:val="28"/>
          <w:szCs w:val="28"/>
          <w:lang w:val="en-US"/>
        </w:rPr>
      </w:pPr>
    </w:p>
    <w:p w14:paraId="3577518C" w14:textId="03F7CAF1" w:rsidR="00991D7D" w:rsidRPr="004866C0" w:rsidRDefault="00991D7D" w:rsidP="00991D7D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4866C0">
        <w:rPr>
          <w:bCs/>
          <w:sz w:val="28"/>
          <w:szCs w:val="28"/>
          <w:lang w:val="en-US"/>
        </w:rPr>
        <w:t xml:space="preserve"> 12 – </w:t>
      </w:r>
      <w:r>
        <w:rPr>
          <w:bCs/>
          <w:sz w:val="28"/>
          <w:szCs w:val="28"/>
        </w:rPr>
        <w:t>Данные</w:t>
      </w:r>
      <w:r w:rsidRPr="004866C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таблицы</w:t>
      </w:r>
      <w:r w:rsidRPr="004866C0">
        <w:rPr>
          <w:bCs/>
          <w:sz w:val="28"/>
          <w:szCs w:val="28"/>
          <w:lang w:val="en-US"/>
        </w:rPr>
        <w:t xml:space="preserve"> «</w:t>
      </w:r>
      <w:r w:rsidR="009C4A97" w:rsidRPr="009C4A97">
        <w:rPr>
          <w:bCs/>
          <w:i/>
          <w:iCs/>
          <w:sz w:val="28"/>
          <w:szCs w:val="28"/>
          <w:lang w:val="en-US"/>
        </w:rPr>
        <w:t xml:space="preserve"> </w:t>
      </w:r>
      <w:r w:rsidR="009C4A97">
        <w:rPr>
          <w:bCs/>
          <w:i/>
          <w:iCs/>
          <w:sz w:val="28"/>
          <w:szCs w:val="28"/>
          <w:lang w:val="en-US"/>
        </w:rPr>
        <w:t>ArivalDispatch</w:t>
      </w:r>
      <w:r w:rsidR="009C4A97" w:rsidRPr="004866C0">
        <w:rPr>
          <w:bCs/>
          <w:sz w:val="28"/>
          <w:szCs w:val="28"/>
          <w:lang w:val="en-US"/>
        </w:rPr>
        <w:t xml:space="preserve"> </w:t>
      </w:r>
      <w:r w:rsidRPr="004866C0">
        <w:rPr>
          <w:bCs/>
          <w:sz w:val="28"/>
          <w:szCs w:val="28"/>
          <w:lang w:val="en-US"/>
        </w:rPr>
        <w:t>»</w:t>
      </w:r>
    </w:p>
    <w:p w14:paraId="3D803CE7" w14:textId="77777777" w:rsidR="00991D7D" w:rsidRPr="004866C0" w:rsidRDefault="00991D7D" w:rsidP="00991D7D">
      <w:pPr>
        <w:jc w:val="center"/>
        <w:rPr>
          <w:bCs/>
          <w:sz w:val="28"/>
          <w:szCs w:val="28"/>
          <w:lang w:val="en-US"/>
        </w:rPr>
      </w:pPr>
    </w:p>
    <w:p w14:paraId="7BAD49F9" w14:textId="1D5FCDC9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13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9C4A97">
        <w:rPr>
          <w:bCs/>
          <w:i/>
          <w:iCs/>
          <w:sz w:val="28"/>
          <w:szCs w:val="28"/>
          <w:lang w:val="en-US"/>
        </w:rPr>
        <w:t>Employes</w:t>
      </w:r>
      <w:r>
        <w:rPr>
          <w:bCs/>
          <w:sz w:val="28"/>
          <w:szCs w:val="28"/>
        </w:rPr>
        <w:t>».</w:t>
      </w:r>
    </w:p>
    <w:p w14:paraId="41FBD06A" w14:textId="77777777" w:rsidR="00991D7D" w:rsidRPr="00EB5977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74774F31" w14:textId="52B268B7" w:rsidR="00991D7D" w:rsidRDefault="009C4A97" w:rsidP="00991D7D">
      <w:pPr>
        <w:jc w:val="center"/>
        <w:rPr>
          <w:bCs/>
          <w:sz w:val="28"/>
          <w:szCs w:val="28"/>
        </w:rPr>
      </w:pPr>
      <w:r w:rsidRPr="009C4A97">
        <w:rPr>
          <w:bCs/>
          <w:sz w:val="28"/>
          <w:szCs w:val="28"/>
        </w:rPr>
        <w:drawing>
          <wp:inline distT="0" distB="0" distL="0" distR="0" wp14:anchorId="216820AE" wp14:editId="30EFDC0A">
            <wp:extent cx="6220460" cy="7329170"/>
            <wp:effectExtent l="0" t="0" r="889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F17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6CB7EB98" w14:textId="0909DA3A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991D7D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– Данные таблицы «</w:t>
      </w:r>
      <w:r w:rsidR="009C4A97">
        <w:rPr>
          <w:bCs/>
          <w:i/>
          <w:iCs/>
          <w:sz w:val="28"/>
          <w:szCs w:val="28"/>
          <w:lang w:val="en-US"/>
        </w:rPr>
        <w:t>Employes</w:t>
      </w:r>
      <w:r>
        <w:rPr>
          <w:bCs/>
          <w:sz w:val="28"/>
          <w:szCs w:val="28"/>
        </w:rPr>
        <w:t>»</w:t>
      </w:r>
    </w:p>
    <w:p w14:paraId="66D6290B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40F16A88" w14:textId="21E4A454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14 представлены исходные данные заполненных таблиц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9C4A97">
        <w:rPr>
          <w:bCs/>
          <w:i/>
          <w:iCs/>
          <w:sz w:val="28"/>
          <w:szCs w:val="28"/>
          <w:lang w:val="en-US"/>
        </w:rPr>
        <w:t>Flights</w:t>
      </w:r>
      <w:r>
        <w:rPr>
          <w:bCs/>
          <w:sz w:val="28"/>
          <w:szCs w:val="28"/>
        </w:rPr>
        <w:t>» и «</w:t>
      </w:r>
      <w:r w:rsidR="009C4A97">
        <w:rPr>
          <w:bCs/>
          <w:i/>
          <w:iCs/>
          <w:sz w:val="28"/>
          <w:szCs w:val="28"/>
          <w:lang w:val="en-US"/>
        </w:rPr>
        <w:t>Planes</w:t>
      </w:r>
      <w:r>
        <w:rPr>
          <w:bCs/>
          <w:sz w:val="28"/>
          <w:szCs w:val="28"/>
        </w:rPr>
        <w:t>».</w:t>
      </w:r>
    </w:p>
    <w:p w14:paraId="0890AD97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31602697" w14:textId="2FDB91F2" w:rsidR="00991D7D" w:rsidRDefault="009C4A97" w:rsidP="009C4A97">
      <w:pPr>
        <w:jc w:val="both"/>
        <w:rPr>
          <w:noProof/>
          <w:sz w:val="28"/>
          <w:szCs w:val="28"/>
        </w:rPr>
      </w:pPr>
      <w:r w:rsidRPr="009C4A97">
        <w:rPr>
          <w:noProof/>
          <w:sz w:val="28"/>
          <w:szCs w:val="28"/>
        </w:rPr>
        <w:drawing>
          <wp:inline distT="0" distB="0" distL="0" distR="0" wp14:anchorId="03D0C6F2" wp14:editId="70D09D50">
            <wp:extent cx="2898521" cy="618081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9325" cy="61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A97">
        <w:rPr>
          <w:noProof/>
        </w:rPr>
        <w:t xml:space="preserve"> </w:t>
      </w:r>
      <w:r w:rsidRPr="009C4A97">
        <w:rPr>
          <w:noProof/>
          <w:sz w:val="28"/>
          <w:szCs w:val="28"/>
        </w:rPr>
        <w:drawing>
          <wp:inline distT="0" distB="0" distL="0" distR="0" wp14:anchorId="2D51A48C" wp14:editId="0DA0C8E6">
            <wp:extent cx="3264408" cy="616140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5043" cy="61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330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5279AB74" w14:textId="21A90AFD" w:rsidR="00991D7D" w:rsidRPr="004866C0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14 – Данные таблиц «</w:t>
      </w:r>
      <w:r w:rsidR="009C4A97">
        <w:rPr>
          <w:bCs/>
          <w:i/>
          <w:iCs/>
          <w:sz w:val="28"/>
          <w:szCs w:val="28"/>
          <w:lang w:val="en-US"/>
        </w:rPr>
        <w:t>Flights</w:t>
      </w:r>
      <w:r>
        <w:rPr>
          <w:bCs/>
          <w:sz w:val="28"/>
          <w:szCs w:val="28"/>
        </w:rPr>
        <w:t>» и «</w:t>
      </w:r>
      <w:r w:rsidR="009C4A97">
        <w:rPr>
          <w:bCs/>
          <w:i/>
          <w:iCs/>
          <w:sz w:val="28"/>
          <w:szCs w:val="28"/>
          <w:lang w:val="en-US"/>
        </w:rPr>
        <w:t>Planes</w:t>
      </w:r>
      <w:r>
        <w:rPr>
          <w:bCs/>
          <w:sz w:val="28"/>
          <w:szCs w:val="28"/>
        </w:rPr>
        <w:t>»</w:t>
      </w:r>
    </w:p>
    <w:p w14:paraId="20B35403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1AAACCE3" w14:textId="4DB79B33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4866C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410304">
        <w:rPr>
          <w:bCs/>
          <w:i/>
          <w:iCs/>
          <w:sz w:val="28"/>
          <w:szCs w:val="28"/>
          <w:lang w:val="en-US"/>
        </w:rPr>
        <w:t>PlaneTkets</w:t>
      </w:r>
      <w:r>
        <w:rPr>
          <w:bCs/>
          <w:sz w:val="28"/>
          <w:szCs w:val="28"/>
        </w:rPr>
        <w:t>» и «</w:t>
      </w:r>
      <w:r w:rsidR="00410304">
        <w:rPr>
          <w:bCs/>
          <w:i/>
          <w:iCs/>
          <w:sz w:val="28"/>
          <w:szCs w:val="28"/>
          <w:lang w:val="en-US"/>
        </w:rPr>
        <w:t>Posts</w:t>
      </w:r>
      <w:r>
        <w:rPr>
          <w:bCs/>
          <w:sz w:val="28"/>
          <w:szCs w:val="28"/>
        </w:rPr>
        <w:t>».</w:t>
      </w:r>
    </w:p>
    <w:p w14:paraId="2582D31E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26E9F7A6" w14:textId="6A8C9430" w:rsidR="00991D7D" w:rsidRPr="004866C0" w:rsidRDefault="009C4A97" w:rsidP="00991D7D">
      <w:pPr>
        <w:jc w:val="both"/>
        <w:rPr>
          <w:bCs/>
          <w:sz w:val="28"/>
          <w:szCs w:val="28"/>
        </w:rPr>
      </w:pPr>
      <w:r w:rsidRPr="009C4A97">
        <w:rPr>
          <w:bCs/>
          <w:sz w:val="28"/>
          <w:szCs w:val="28"/>
        </w:rPr>
        <w:lastRenderedPageBreak/>
        <w:drawing>
          <wp:inline distT="0" distB="0" distL="0" distR="0" wp14:anchorId="151A7E7B" wp14:editId="0CC10852">
            <wp:extent cx="3191256" cy="6619875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7464" cy="66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304" w:rsidRPr="00410304">
        <w:rPr>
          <w:noProof/>
        </w:rPr>
        <w:t xml:space="preserve"> </w:t>
      </w:r>
      <w:r w:rsidR="00410304" w:rsidRPr="00410304">
        <w:rPr>
          <w:noProof/>
        </w:rPr>
        <w:drawing>
          <wp:inline distT="0" distB="0" distL="0" distR="0" wp14:anchorId="2E1DE7DB" wp14:editId="30821F82">
            <wp:extent cx="2925901" cy="6598920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913" cy="66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554C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1EAB3514" w14:textId="6634DE32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4866C0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Данные таблиц «</w:t>
      </w:r>
      <w:r w:rsidR="00781784">
        <w:rPr>
          <w:bCs/>
          <w:i/>
          <w:iCs/>
          <w:sz w:val="28"/>
          <w:szCs w:val="28"/>
          <w:lang w:val="en-US"/>
        </w:rPr>
        <w:t>PlaneTkets</w:t>
      </w:r>
      <w:r>
        <w:rPr>
          <w:bCs/>
          <w:sz w:val="28"/>
          <w:szCs w:val="28"/>
        </w:rPr>
        <w:t>» и «</w:t>
      </w:r>
      <w:r w:rsidR="00781784">
        <w:rPr>
          <w:bCs/>
          <w:i/>
          <w:iCs/>
          <w:sz w:val="28"/>
          <w:szCs w:val="28"/>
          <w:lang w:val="en-US"/>
        </w:rPr>
        <w:t>Posts</w:t>
      </w:r>
      <w:r>
        <w:rPr>
          <w:bCs/>
          <w:sz w:val="28"/>
          <w:szCs w:val="28"/>
        </w:rPr>
        <w:t>»</w:t>
      </w:r>
    </w:p>
    <w:p w14:paraId="29200C78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4D8B2704" w14:textId="193AC431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4866C0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представлены исходные данные заполненной таблицы</w:t>
      </w:r>
      <w:r w:rsidRPr="00EB59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781784">
        <w:rPr>
          <w:bCs/>
          <w:i/>
          <w:iCs/>
          <w:sz w:val="28"/>
          <w:szCs w:val="28"/>
          <w:lang w:val="en-US"/>
        </w:rPr>
        <w:t>TypesOfPlanes</w:t>
      </w:r>
      <w:r>
        <w:rPr>
          <w:bCs/>
          <w:sz w:val="28"/>
          <w:szCs w:val="28"/>
        </w:rPr>
        <w:t>».</w:t>
      </w:r>
    </w:p>
    <w:p w14:paraId="6E64B2F8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2832D13A" w14:textId="2DD2778F" w:rsidR="00991D7D" w:rsidRDefault="00781784" w:rsidP="00991D7D">
      <w:pPr>
        <w:jc w:val="center"/>
        <w:rPr>
          <w:noProof/>
          <w:sz w:val="28"/>
          <w:szCs w:val="28"/>
        </w:rPr>
      </w:pPr>
      <w:r w:rsidRPr="00781784">
        <w:rPr>
          <w:noProof/>
          <w:sz w:val="28"/>
          <w:szCs w:val="28"/>
        </w:rPr>
        <w:lastRenderedPageBreak/>
        <w:drawing>
          <wp:inline distT="0" distB="0" distL="0" distR="0" wp14:anchorId="7E417A18" wp14:editId="44B385B4">
            <wp:extent cx="3977640" cy="7775296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797" cy="78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5EBC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23EC22C6" w14:textId="107CAA5A" w:rsidR="00991D7D" w:rsidRPr="004866C0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16 – Данные таблиц «</w:t>
      </w:r>
      <w:r w:rsidR="00781784">
        <w:rPr>
          <w:bCs/>
          <w:i/>
          <w:iCs/>
          <w:sz w:val="28"/>
          <w:szCs w:val="28"/>
          <w:lang w:val="en-US"/>
        </w:rPr>
        <w:t>TypesOfPlanes</w:t>
      </w:r>
      <w:r>
        <w:rPr>
          <w:bCs/>
          <w:sz w:val="28"/>
          <w:szCs w:val="28"/>
        </w:rPr>
        <w:t>»</w:t>
      </w:r>
    </w:p>
    <w:p w14:paraId="34FEBC8E" w14:textId="77777777" w:rsidR="00991D7D" w:rsidRDefault="00991D7D" w:rsidP="00991D7D">
      <w:pPr>
        <w:jc w:val="both"/>
        <w:rPr>
          <w:bCs/>
          <w:sz w:val="28"/>
          <w:szCs w:val="28"/>
        </w:rPr>
      </w:pPr>
    </w:p>
    <w:p w14:paraId="2B945706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Pr="005933F2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представлено главное меню консольного приложения с подключенной </w:t>
      </w:r>
      <w:r w:rsidRPr="00476EC1">
        <w:rPr>
          <w:bCs/>
          <w:i/>
          <w:iCs/>
          <w:sz w:val="28"/>
          <w:szCs w:val="28"/>
          <w:lang w:val="en-US"/>
        </w:rPr>
        <w:t>SQL</w:t>
      </w:r>
      <w:r w:rsidRPr="00476EC1">
        <w:rPr>
          <w:bCs/>
          <w:sz w:val="28"/>
          <w:szCs w:val="28"/>
        </w:rPr>
        <w:t>.</w:t>
      </w:r>
    </w:p>
    <w:p w14:paraId="74DB46EF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</w:p>
    <w:p w14:paraId="1B3D4326" w14:textId="0A7D28C4" w:rsidR="00991D7D" w:rsidRDefault="00DA6516" w:rsidP="00991D7D">
      <w:pPr>
        <w:jc w:val="center"/>
        <w:rPr>
          <w:bCs/>
          <w:sz w:val="28"/>
          <w:szCs w:val="28"/>
        </w:rPr>
      </w:pPr>
      <w:r w:rsidRPr="00DA6516">
        <w:rPr>
          <w:bCs/>
          <w:sz w:val="28"/>
          <w:szCs w:val="28"/>
        </w:rPr>
        <w:lastRenderedPageBreak/>
        <w:drawing>
          <wp:inline distT="0" distB="0" distL="0" distR="0" wp14:anchorId="7E919ECC" wp14:editId="4B0AEE58">
            <wp:extent cx="6220460" cy="1734185"/>
            <wp:effectExtent l="0" t="0" r="889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DA41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4AD2B419" w14:textId="77777777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Pr="00CC0AD0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Главное меню</w:t>
      </w:r>
    </w:p>
    <w:p w14:paraId="1053FDAC" w14:textId="77777777" w:rsidR="00991D7D" w:rsidRDefault="00991D7D" w:rsidP="00991D7D">
      <w:pPr>
        <w:rPr>
          <w:bCs/>
          <w:sz w:val="28"/>
          <w:szCs w:val="28"/>
        </w:rPr>
      </w:pPr>
    </w:p>
    <w:p w14:paraId="01377A1E" w14:textId="7BA2A6EF" w:rsidR="00991D7D" w:rsidRDefault="00991D7D" w:rsidP="00991D7D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18 представлен вывод данных о </w:t>
      </w:r>
      <w:r w:rsidR="00DA6516">
        <w:rPr>
          <w:bCs/>
          <w:sz w:val="28"/>
          <w:szCs w:val="28"/>
        </w:rPr>
        <w:t>сотрудниках</w:t>
      </w:r>
      <w:r w:rsidR="00DA6516" w:rsidRPr="00DA65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их должностях, на которых они работают.</w:t>
      </w:r>
    </w:p>
    <w:p w14:paraId="48548114" w14:textId="77777777" w:rsidR="00991D7D" w:rsidRDefault="00991D7D" w:rsidP="00991D7D">
      <w:pPr>
        <w:rPr>
          <w:bCs/>
          <w:sz w:val="28"/>
          <w:szCs w:val="28"/>
        </w:rPr>
      </w:pPr>
    </w:p>
    <w:p w14:paraId="6CE8AE3C" w14:textId="5D9BB9B3" w:rsidR="00991D7D" w:rsidRDefault="00DA6516" w:rsidP="00991D7D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50EC78C" wp14:editId="5ADF9DE8">
            <wp:extent cx="6220460" cy="1119505"/>
            <wp:effectExtent l="0" t="0" r="8890" b="444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3486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52F8D4EA" w14:textId="5B0598B1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18 – Данные </w:t>
      </w:r>
      <w:r w:rsidR="006B2CC1">
        <w:rPr>
          <w:bCs/>
          <w:sz w:val="28"/>
          <w:szCs w:val="28"/>
        </w:rPr>
        <w:t>о сотрудниках</w:t>
      </w:r>
      <w:r w:rsidR="006B2CC1" w:rsidRPr="00DA6516">
        <w:rPr>
          <w:bCs/>
          <w:sz w:val="28"/>
          <w:szCs w:val="28"/>
        </w:rPr>
        <w:t xml:space="preserve"> </w:t>
      </w:r>
      <w:r w:rsidR="006B2CC1">
        <w:rPr>
          <w:bCs/>
          <w:sz w:val="28"/>
          <w:szCs w:val="28"/>
        </w:rPr>
        <w:t>и их должностях, на которых они работают</w:t>
      </w:r>
    </w:p>
    <w:p w14:paraId="2F0D05DA" w14:textId="77777777" w:rsidR="00991D7D" w:rsidRDefault="00991D7D" w:rsidP="00991D7D">
      <w:pPr>
        <w:rPr>
          <w:bCs/>
          <w:sz w:val="28"/>
          <w:szCs w:val="28"/>
        </w:rPr>
      </w:pPr>
    </w:p>
    <w:p w14:paraId="21A644CE" w14:textId="78563A9D" w:rsidR="00991D7D" w:rsidRDefault="00991D7D" w:rsidP="00991D7D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19 представлена информация о</w:t>
      </w:r>
      <w:r w:rsidR="00E6278C" w:rsidRPr="00E6278C">
        <w:rPr>
          <w:bCs/>
          <w:sz w:val="28"/>
          <w:szCs w:val="28"/>
        </w:rPr>
        <w:t xml:space="preserve"> самолетах и пилотах, которые на них летали</w:t>
      </w:r>
      <w:r>
        <w:rPr>
          <w:bCs/>
          <w:sz w:val="28"/>
          <w:szCs w:val="28"/>
        </w:rPr>
        <w:t>.</w:t>
      </w:r>
    </w:p>
    <w:p w14:paraId="02AA46B1" w14:textId="77777777" w:rsidR="00991D7D" w:rsidRPr="00476EC1" w:rsidRDefault="00991D7D" w:rsidP="00991D7D">
      <w:pPr>
        <w:rPr>
          <w:bCs/>
          <w:sz w:val="28"/>
          <w:szCs w:val="28"/>
        </w:rPr>
      </w:pPr>
    </w:p>
    <w:p w14:paraId="59669C16" w14:textId="07252717" w:rsidR="00991D7D" w:rsidRDefault="00DA6516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292B8B" wp14:editId="25E96DC7">
            <wp:extent cx="6217920" cy="7315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E324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2EDCC32E" w14:textId="7F279E4C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19 – Информация </w:t>
      </w:r>
      <w:r w:rsidR="00E6278C" w:rsidRPr="00E6278C">
        <w:rPr>
          <w:noProof/>
          <w:sz w:val="28"/>
          <w:szCs w:val="28"/>
        </w:rPr>
        <w:t>о самолетах и пилотах, которые на них летали</w:t>
      </w:r>
    </w:p>
    <w:p w14:paraId="66389326" w14:textId="77777777" w:rsidR="00991D7D" w:rsidRDefault="00991D7D" w:rsidP="00991D7D">
      <w:pPr>
        <w:rPr>
          <w:bCs/>
          <w:sz w:val="28"/>
          <w:szCs w:val="28"/>
        </w:rPr>
      </w:pPr>
    </w:p>
    <w:p w14:paraId="23721809" w14:textId="0381F5A0" w:rsidR="00991D7D" w:rsidRDefault="00991D7D" w:rsidP="00991D7D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20 представлен </w:t>
      </w:r>
      <w:r w:rsidR="000153EB">
        <w:rPr>
          <w:bCs/>
          <w:sz w:val="28"/>
          <w:szCs w:val="28"/>
        </w:rPr>
        <w:t>с</w:t>
      </w:r>
      <w:r w:rsidR="000153EB" w:rsidRPr="000153EB">
        <w:rPr>
          <w:bCs/>
          <w:sz w:val="28"/>
          <w:szCs w:val="28"/>
        </w:rPr>
        <w:t>писок рейсов, которые выполняются только внутри страны.</w:t>
      </w:r>
    </w:p>
    <w:p w14:paraId="6B10D514" w14:textId="77777777" w:rsidR="00991D7D" w:rsidRPr="00476EC1" w:rsidRDefault="00991D7D" w:rsidP="00991D7D">
      <w:pPr>
        <w:rPr>
          <w:b/>
          <w:sz w:val="28"/>
          <w:szCs w:val="28"/>
        </w:rPr>
      </w:pPr>
    </w:p>
    <w:p w14:paraId="7FCB48DD" w14:textId="16DC4258" w:rsidR="00991D7D" w:rsidRDefault="00DA6516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1FFE0" wp14:editId="36027200">
            <wp:extent cx="6217920" cy="7315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3601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739F979B" w14:textId="45CEE2ED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20 – </w:t>
      </w:r>
      <w:r w:rsidR="000153EB">
        <w:rPr>
          <w:bCs/>
          <w:sz w:val="28"/>
          <w:szCs w:val="28"/>
        </w:rPr>
        <w:t>С</w:t>
      </w:r>
      <w:r w:rsidR="000153EB" w:rsidRPr="000153EB">
        <w:rPr>
          <w:bCs/>
          <w:sz w:val="28"/>
          <w:szCs w:val="28"/>
        </w:rPr>
        <w:t>писок рейсов, которые выполняются только внутри страны</w:t>
      </w:r>
    </w:p>
    <w:p w14:paraId="4C880DF1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1A8BC17A" w14:textId="1E59B8B4" w:rsidR="00991D7D" w:rsidRDefault="00991D7D" w:rsidP="000153EB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21 представлен </w:t>
      </w:r>
      <w:r w:rsidR="000153EB">
        <w:rPr>
          <w:noProof/>
          <w:sz w:val="28"/>
          <w:szCs w:val="28"/>
        </w:rPr>
        <w:t>п</w:t>
      </w:r>
      <w:r w:rsidR="000153EB" w:rsidRPr="000153EB">
        <w:rPr>
          <w:noProof/>
          <w:sz w:val="28"/>
          <w:szCs w:val="28"/>
        </w:rPr>
        <w:t>араметрический запрос для отображения информации осотрудниках, работающих на определенной должности.</w:t>
      </w:r>
    </w:p>
    <w:p w14:paraId="7E8A2083" w14:textId="77777777" w:rsidR="00991D7D" w:rsidRPr="00A476E7" w:rsidRDefault="00991D7D" w:rsidP="00991D7D">
      <w:pPr>
        <w:ind w:firstLine="709"/>
        <w:rPr>
          <w:noProof/>
          <w:sz w:val="28"/>
          <w:szCs w:val="28"/>
        </w:rPr>
      </w:pPr>
    </w:p>
    <w:p w14:paraId="140E2E77" w14:textId="24AD8334" w:rsidR="00991D7D" w:rsidRDefault="00DA6516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3D6CEB" wp14:editId="071751E5">
            <wp:extent cx="6217920" cy="12617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BDB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59B94FD7" w14:textId="77777777" w:rsidR="000153EB" w:rsidRPr="000153EB" w:rsidRDefault="00991D7D" w:rsidP="000153EB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21 – </w:t>
      </w:r>
      <w:r w:rsidR="000153EB" w:rsidRPr="000153EB">
        <w:rPr>
          <w:noProof/>
          <w:sz w:val="28"/>
          <w:szCs w:val="28"/>
        </w:rPr>
        <w:t>Параметрический запрос для отображения информации о</w:t>
      </w:r>
    </w:p>
    <w:p w14:paraId="061A3C58" w14:textId="6007A825" w:rsidR="00991D7D" w:rsidRDefault="000153EB" w:rsidP="000153EB">
      <w:pPr>
        <w:jc w:val="center"/>
        <w:rPr>
          <w:noProof/>
          <w:sz w:val="28"/>
          <w:szCs w:val="28"/>
        </w:rPr>
      </w:pPr>
      <w:r w:rsidRPr="000153EB">
        <w:rPr>
          <w:noProof/>
          <w:sz w:val="28"/>
          <w:szCs w:val="28"/>
        </w:rPr>
        <w:t>сотрудниках, работающих на определенной должности</w:t>
      </w:r>
    </w:p>
    <w:p w14:paraId="3789B225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3883F56E" w14:textId="7BD41D24" w:rsidR="00991D7D" w:rsidRPr="00D21CD7" w:rsidRDefault="00991D7D" w:rsidP="00991D7D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22 представлен </w:t>
      </w:r>
      <w:r w:rsidR="000153EB">
        <w:rPr>
          <w:noProof/>
          <w:sz w:val="28"/>
          <w:szCs w:val="28"/>
        </w:rPr>
        <w:t>п</w:t>
      </w:r>
      <w:r w:rsidR="000153EB" w:rsidRPr="000153EB">
        <w:rPr>
          <w:noProof/>
          <w:sz w:val="28"/>
          <w:szCs w:val="28"/>
        </w:rPr>
        <w:t>араметрический запрос для отображения информации о самолётах заданного типа.</w:t>
      </w:r>
    </w:p>
    <w:p w14:paraId="396B5B72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66A00020" w14:textId="19423EC8" w:rsidR="00991D7D" w:rsidRDefault="000F7C8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D4042A" wp14:editId="4D3C3175">
            <wp:extent cx="6217920" cy="511810"/>
            <wp:effectExtent l="0" t="0" r="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B20E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4488822D" w14:textId="3DC8BCF8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22 – </w:t>
      </w:r>
      <w:r w:rsidR="000153EB" w:rsidRPr="000153EB">
        <w:rPr>
          <w:noProof/>
          <w:sz w:val="28"/>
          <w:szCs w:val="28"/>
        </w:rPr>
        <w:t>Параметрический запрос для отображения информации о самолётах заданного типа.</w:t>
      </w:r>
    </w:p>
    <w:p w14:paraId="43F6CFF0" w14:textId="77777777" w:rsidR="00991D7D" w:rsidRDefault="00991D7D" w:rsidP="00991D7D">
      <w:pPr>
        <w:rPr>
          <w:noProof/>
          <w:sz w:val="28"/>
          <w:szCs w:val="28"/>
        </w:rPr>
      </w:pPr>
    </w:p>
    <w:p w14:paraId="6E9410FD" w14:textId="77777777" w:rsidR="00991D7D" w:rsidRDefault="00991D7D" w:rsidP="00991D7D">
      <w:pPr>
        <w:rPr>
          <w:noProof/>
          <w:sz w:val="28"/>
          <w:szCs w:val="28"/>
        </w:rPr>
      </w:pPr>
    </w:p>
    <w:p w14:paraId="415C9BD7" w14:textId="26FFE101" w:rsidR="00991D7D" w:rsidRPr="00C6184C" w:rsidRDefault="00991D7D" w:rsidP="00991D7D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рисунке 23 предствлен </w:t>
      </w:r>
      <w:r w:rsidR="000153EB">
        <w:rPr>
          <w:bCs/>
          <w:sz w:val="28"/>
          <w:szCs w:val="28"/>
        </w:rPr>
        <w:t xml:space="preserve">список с </w:t>
      </w:r>
      <w:r w:rsidR="000153EB" w:rsidRPr="000153EB">
        <w:rPr>
          <w:bCs/>
          <w:sz w:val="28"/>
          <w:szCs w:val="28"/>
        </w:rPr>
        <w:t>количество сделанных рейсов каждым пилотом</w:t>
      </w:r>
      <w:r>
        <w:rPr>
          <w:noProof/>
          <w:sz w:val="28"/>
          <w:szCs w:val="28"/>
        </w:rPr>
        <w:t>.</w:t>
      </w:r>
    </w:p>
    <w:p w14:paraId="18D37088" w14:textId="77777777" w:rsidR="00991D7D" w:rsidRDefault="00991D7D" w:rsidP="00991D7D">
      <w:pPr>
        <w:rPr>
          <w:noProof/>
          <w:sz w:val="28"/>
          <w:szCs w:val="28"/>
        </w:rPr>
      </w:pPr>
    </w:p>
    <w:p w14:paraId="0290DAB1" w14:textId="1B4ADD33" w:rsidR="00991D7D" w:rsidRPr="00C6184C" w:rsidRDefault="000F7C8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804034" wp14:editId="4D323C94">
            <wp:extent cx="5147945" cy="71310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5E25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63825A81" w14:textId="035DEEBA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23 – </w:t>
      </w:r>
      <w:r w:rsidR="000153EB">
        <w:rPr>
          <w:bCs/>
          <w:sz w:val="28"/>
          <w:szCs w:val="28"/>
        </w:rPr>
        <w:t>С</w:t>
      </w:r>
      <w:r w:rsidR="000153EB">
        <w:rPr>
          <w:bCs/>
          <w:sz w:val="28"/>
          <w:szCs w:val="28"/>
        </w:rPr>
        <w:t xml:space="preserve">писок с </w:t>
      </w:r>
      <w:r w:rsidR="000153EB" w:rsidRPr="000153EB">
        <w:rPr>
          <w:bCs/>
          <w:sz w:val="28"/>
          <w:szCs w:val="28"/>
        </w:rPr>
        <w:t>количество сделанных рейсов каждым пилотом</w:t>
      </w:r>
    </w:p>
    <w:p w14:paraId="1AD6E604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4142E5DE" w14:textId="0D3CAB06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24 представле</w:t>
      </w:r>
      <w:r w:rsidR="000153EB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список</w:t>
      </w:r>
      <w:r w:rsidR="000153EB"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 xml:space="preserve"> </w:t>
      </w:r>
      <w:r w:rsidR="000153EB">
        <w:rPr>
          <w:bCs/>
          <w:sz w:val="28"/>
          <w:szCs w:val="28"/>
        </w:rPr>
        <w:t>п</w:t>
      </w:r>
      <w:r w:rsidR="000153EB" w:rsidRPr="000153EB">
        <w:rPr>
          <w:bCs/>
          <w:sz w:val="28"/>
          <w:szCs w:val="28"/>
        </w:rPr>
        <w:t>ерекрестны</w:t>
      </w:r>
      <w:r w:rsidR="000153EB">
        <w:rPr>
          <w:bCs/>
          <w:sz w:val="28"/>
          <w:szCs w:val="28"/>
        </w:rPr>
        <w:t>м</w:t>
      </w:r>
      <w:r w:rsidR="000153EB" w:rsidRPr="000153EB">
        <w:rPr>
          <w:bCs/>
          <w:sz w:val="28"/>
          <w:szCs w:val="28"/>
        </w:rPr>
        <w:t xml:space="preserve"> запрос</w:t>
      </w:r>
      <w:r w:rsidR="000153EB">
        <w:rPr>
          <w:bCs/>
          <w:sz w:val="28"/>
          <w:szCs w:val="28"/>
        </w:rPr>
        <w:t>ом</w:t>
      </w:r>
      <w:r w:rsidR="000153EB" w:rsidRPr="000153EB">
        <w:rPr>
          <w:bCs/>
          <w:sz w:val="28"/>
          <w:szCs w:val="28"/>
        </w:rPr>
        <w:t xml:space="preserve"> с информацией об общей стоимости проданных билетов для различных рейсов на каждую дату</w:t>
      </w:r>
      <w:r>
        <w:rPr>
          <w:bCs/>
          <w:sz w:val="28"/>
          <w:szCs w:val="28"/>
        </w:rPr>
        <w:t>.</w:t>
      </w:r>
    </w:p>
    <w:p w14:paraId="3E795B40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50AE8BC7" w14:textId="71D6127A" w:rsidR="00991D7D" w:rsidRPr="00CC0AD0" w:rsidRDefault="000153EB" w:rsidP="00991D7D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DB6FE57" wp14:editId="188A9918">
            <wp:extent cx="2338451" cy="3173532"/>
            <wp:effectExtent l="0" t="0" r="508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53" cy="32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2FDA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3A79A0E0" w14:textId="2664F18F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24 – </w:t>
      </w:r>
      <w:r w:rsidR="000153EB" w:rsidRPr="000153EB">
        <w:rPr>
          <w:bCs/>
          <w:sz w:val="28"/>
          <w:szCs w:val="28"/>
        </w:rPr>
        <w:t>Перекрестный запрос с информацией об общей стоимости проданных билетов для различных рейсов на каждую дату</w:t>
      </w:r>
    </w:p>
    <w:p w14:paraId="671D93AE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74B76009" w14:textId="3D33C4C7" w:rsidR="00991D7D" w:rsidRPr="006849A0" w:rsidRDefault="00991D7D" w:rsidP="00991D7D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25 представлен</w:t>
      </w:r>
      <w:r w:rsidR="000153EB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 xml:space="preserve"> </w:t>
      </w:r>
      <w:r w:rsidR="000153EB">
        <w:rPr>
          <w:noProof/>
          <w:sz w:val="28"/>
          <w:szCs w:val="28"/>
        </w:rPr>
        <w:t>д</w:t>
      </w:r>
      <w:r w:rsidR="000153EB" w:rsidRPr="000153EB">
        <w:rPr>
          <w:noProof/>
          <w:sz w:val="28"/>
          <w:szCs w:val="28"/>
        </w:rPr>
        <w:t>обавление нового рейса</w:t>
      </w:r>
      <w:r>
        <w:rPr>
          <w:noProof/>
          <w:sz w:val="28"/>
          <w:szCs w:val="28"/>
        </w:rPr>
        <w:t>.</w:t>
      </w:r>
    </w:p>
    <w:p w14:paraId="39EC33B4" w14:textId="0CA81295" w:rsidR="00991D7D" w:rsidRDefault="00991D7D" w:rsidP="00991D7D">
      <w:pPr>
        <w:jc w:val="center"/>
        <w:rPr>
          <w:noProof/>
          <w:sz w:val="28"/>
          <w:szCs w:val="28"/>
        </w:rPr>
      </w:pPr>
    </w:p>
    <w:p w14:paraId="26DD8F95" w14:textId="142B0B43" w:rsidR="000F7C8D" w:rsidRDefault="000153EB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D0AAD7" wp14:editId="025F1165">
            <wp:extent cx="2139950" cy="2533015"/>
            <wp:effectExtent l="0" t="0" r="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52BD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49DAE80A" w14:textId="371790B0" w:rsidR="00991D7D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25 – </w:t>
      </w:r>
      <w:r w:rsidR="000153EB" w:rsidRPr="000153EB">
        <w:rPr>
          <w:noProof/>
          <w:sz w:val="28"/>
          <w:szCs w:val="28"/>
        </w:rPr>
        <w:t>Добавление нового рейса</w:t>
      </w:r>
    </w:p>
    <w:p w14:paraId="6E049721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4126C27A" w14:textId="74329F04" w:rsidR="00991D7D" w:rsidRDefault="00991D7D" w:rsidP="00991D7D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рисунке 26 представлен</w:t>
      </w:r>
      <w:r w:rsidR="00511F67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 xml:space="preserve"> </w:t>
      </w:r>
      <w:r w:rsidR="00511F67">
        <w:rPr>
          <w:noProof/>
          <w:sz w:val="28"/>
          <w:szCs w:val="28"/>
        </w:rPr>
        <w:t>о</w:t>
      </w:r>
      <w:r w:rsidR="00511F67" w:rsidRPr="00511F67">
        <w:rPr>
          <w:noProof/>
          <w:sz w:val="28"/>
          <w:szCs w:val="28"/>
        </w:rPr>
        <w:t>бновление рейса</w:t>
      </w:r>
      <w:r>
        <w:rPr>
          <w:noProof/>
          <w:sz w:val="28"/>
          <w:szCs w:val="28"/>
        </w:rPr>
        <w:t>.</w:t>
      </w:r>
    </w:p>
    <w:p w14:paraId="06FF94F8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1602AEFC" w14:textId="383EAF5F" w:rsidR="00991D7D" w:rsidRDefault="000153EB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3C554E" wp14:editId="136C2E73">
            <wp:extent cx="3657600" cy="28257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B88F" w14:textId="77777777" w:rsidR="00991D7D" w:rsidRDefault="00991D7D" w:rsidP="00991D7D">
      <w:pPr>
        <w:jc w:val="center"/>
        <w:rPr>
          <w:noProof/>
          <w:sz w:val="28"/>
          <w:szCs w:val="28"/>
        </w:rPr>
      </w:pPr>
    </w:p>
    <w:p w14:paraId="10583CF0" w14:textId="0F637074" w:rsidR="00991D7D" w:rsidRPr="006849A0" w:rsidRDefault="00991D7D" w:rsidP="00991D7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26 – </w:t>
      </w:r>
      <w:r w:rsidR="00511F67" w:rsidRPr="00511F67">
        <w:rPr>
          <w:noProof/>
          <w:sz w:val="28"/>
          <w:szCs w:val="28"/>
        </w:rPr>
        <w:t>Обновление рейса</w:t>
      </w:r>
    </w:p>
    <w:p w14:paraId="242687C0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75328BF1" w14:textId="2DFD91B2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27 представлено </w:t>
      </w:r>
      <w:r w:rsidR="00511F67">
        <w:rPr>
          <w:bCs/>
          <w:sz w:val="28"/>
          <w:szCs w:val="28"/>
        </w:rPr>
        <w:t>удаление рейса по его айди</w:t>
      </w:r>
      <w:r>
        <w:rPr>
          <w:bCs/>
          <w:sz w:val="28"/>
          <w:szCs w:val="28"/>
        </w:rPr>
        <w:t>.</w:t>
      </w:r>
    </w:p>
    <w:p w14:paraId="2F2F896C" w14:textId="77777777" w:rsidR="00991D7D" w:rsidRDefault="00991D7D" w:rsidP="00991D7D">
      <w:pPr>
        <w:jc w:val="center"/>
        <w:rPr>
          <w:bCs/>
          <w:sz w:val="28"/>
          <w:szCs w:val="28"/>
        </w:rPr>
      </w:pPr>
    </w:p>
    <w:p w14:paraId="4DB7CB3A" w14:textId="40460C3F" w:rsidR="00991D7D" w:rsidRDefault="00511F67" w:rsidP="00991D7D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51CADCF" wp14:editId="3AFE13B0">
            <wp:extent cx="3712210" cy="557530"/>
            <wp:effectExtent l="0" t="0" r="254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457E" w14:textId="77777777" w:rsidR="00991D7D" w:rsidRDefault="00991D7D" w:rsidP="00991D7D">
      <w:pPr>
        <w:jc w:val="center"/>
        <w:rPr>
          <w:noProof/>
          <w:sz w:val="28"/>
          <w:szCs w:val="28"/>
          <w:lang w:val="en-US"/>
        </w:rPr>
      </w:pPr>
    </w:p>
    <w:p w14:paraId="4F02A8F2" w14:textId="5CB21B6B" w:rsidR="00991D7D" w:rsidRDefault="00991D7D" w:rsidP="00991D7D">
      <w:pPr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 xml:space="preserve">Рисунок 27 – </w:t>
      </w:r>
      <w:r w:rsidR="00511F67">
        <w:rPr>
          <w:bCs/>
          <w:sz w:val="28"/>
          <w:szCs w:val="28"/>
        </w:rPr>
        <w:t>У</w:t>
      </w:r>
      <w:r w:rsidR="00511F67">
        <w:rPr>
          <w:bCs/>
          <w:sz w:val="28"/>
          <w:szCs w:val="28"/>
        </w:rPr>
        <w:t>даление рейса по его айди</w:t>
      </w:r>
    </w:p>
    <w:p w14:paraId="02F04BC8" w14:textId="77777777" w:rsidR="00991D7D" w:rsidRDefault="00991D7D" w:rsidP="00511F67">
      <w:pPr>
        <w:rPr>
          <w:noProof/>
          <w:sz w:val="28"/>
          <w:szCs w:val="28"/>
        </w:rPr>
      </w:pPr>
    </w:p>
    <w:p w14:paraId="31C44F57" w14:textId="77777777" w:rsidR="00991D7D" w:rsidRPr="00991D7D" w:rsidRDefault="00991D7D" w:rsidP="00991D7D">
      <w:pPr>
        <w:jc w:val="center"/>
        <w:rPr>
          <w:b/>
          <w:bCs/>
          <w:sz w:val="28"/>
          <w:szCs w:val="28"/>
        </w:rPr>
      </w:pPr>
    </w:p>
    <w:p w14:paraId="53249013" w14:textId="77777777" w:rsidR="00991D7D" w:rsidRDefault="00991D7D" w:rsidP="00991D7D">
      <w:pPr>
        <w:ind w:firstLine="709"/>
        <w:jc w:val="both"/>
        <w:rPr>
          <w:bCs/>
          <w:sz w:val="28"/>
          <w:szCs w:val="28"/>
        </w:rPr>
      </w:pPr>
      <w:r w:rsidRPr="00ED2B62">
        <w:rPr>
          <w:b/>
          <w:sz w:val="28"/>
          <w:szCs w:val="28"/>
        </w:rPr>
        <w:t>Вывод</w:t>
      </w:r>
      <w:r w:rsidRPr="00ED2B62">
        <w:rPr>
          <w:bCs/>
          <w:sz w:val="28"/>
          <w:szCs w:val="28"/>
        </w:rPr>
        <w:t>: в результате выполнения лабораторной работы были получены знания</w:t>
      </w:r>
      <w:r>
        <w:rPr>
          <w:bCs/>
          <w:sz w:val="28"/>
          <w:szCs w:val="28"/>
        </w:rPr>
        <w:t xml:space="preserve"> и навыки</w:t>
      </w:r>
      <w:r w:rsidRPr="00ED2B62">
        <w:rPr>
          <w:bCs/>
          <w:sz w:val="28"/>
          <w:szCs w:val="28"/>
        </w:rPr>
        <w:t xml:space="preserve"> в </w:t>
      </w:r>
      <w:r w:rsidRPr="00AD0A78">
        <w:rPr>
          <w:bCs/>
          <w:sz w:val="28"/>
          <w:szCs w:val="28"/>
        </w:rPr>
        <w:t>проектировани</w:t>
      </w:r>
      <w:r>
        <w:rPr>
          <w:bCs/>
          <w:sz w:val="28"/>
          <w:szCs w:val="28"/>
        </w:rPr>
        <w:t>и</w:t>
      </w:r>
      <w:r w:rsidRPr="00AD0A78">
        <w:rPr>
          <w:bCs/>
          <w:sz w:val="28"/>
          <w:szCs w:val="28"/>
        </w:rPr>
        <w:t xml:space="preserve"> и создани</w:t>
      </w:r>
      <w:r>
        <w:rPr>
          <w:bCs/>
          <w:sz w:val="28"/>
          <w:szCs w:val="28"/>
        </w:rPr>
        <w:t>и</w:t>
      </w:r>
      <w:r w:rsidRPr="00AD0A78">
        <w:rPr>
          <w:bCs/>
          <w:sz w:val="28"/>
          <w:szCs w:val="28"/>
        </w:rPr>
        <w:t xml:space="preserve"> БД </w:t>
      </w:r>
      <w:r w:rsidRPr="00AD0A78">
        <w:rPr>
          <w:bCs/>
          <w:i/>
          <w:iCs/>
          <w:sz w:val="28"/>
          <w:szCs w:val="28"/>
        </w:rPr>
        <w:t>MS SQL Server</w:t>
      </w:r>
      <w:r w:rsidRPr="00AD0A78">
        <w:rPr>
          <w:bCs/>
          <w:sz w:val="28"/>
          <w:szCs w:val="28"/>
        </w:rPr>
        <w:t>, а также выполнения операций с ней из внешнего программного кода с использованием библиотек доступа к данным</w:t>
      </w:r>
      <w:r w:rsidRPr="009D0BA1">
        <w:rPr>
          <w:bCs/>
          <w:i/>
          <w:iCs/>
          <w:sz w:val="28"/>
          <w:szCs w:val="28"/>
        </w:rPr>
        <w:t xml:space="preserve"> </w:t>
      </w:r>
      <w:r w:rsidRPr="009D0BA1">
        <w:rPr>
          <w:bCs/>
          <w:i/>
          <w:iCs/>
          <w:sz w:val="28"/>
          <w:szCs w:val="28"/>
          <w:lang w:val="en-US"/>
        </w:rPr>
        <w:t>Microsoft</w:t>
      </w:r>
      <w:r w:rsidRPr="00AD0A78">
        <w:rPr>
          <w:bCs/>
          <w:sz w:val="28"/>
          <w:szCs w:val="28"/>
        </w:rPr>
        <w:t xml:space="preserve"> </w:t>
      </w:r>
      <w:r w:rsidRPr="00AD0A78">
        <w:rPr>
          <w:bCs/>
          <w:i/>
          <w:iCs/>
          <w:sz w:val="28"/>
          <w:szCs w:val="28"/>
        </w:rPr>
        <w:t>ADO.NET</w:t>
      </w:r>
      <w:r w:rsidRPr="00AD0A78">
        <w:rPr>
          <w:bCs/>
          <w:sz w:val="28"/>
          <w:szCs w:val="28"/>
        </w:rPr>
        <w:t>.</w:t>
      </w:r>
    </w:p>
    <w:p w14:paraId="3CB81014" w14:textId="77777777" w:rsidR="00991D7D" w:rsidRPr="005B2B05" w:rsidRDefault="00991D7D" w:rsidP="00991D7D">
      <w:pPr>
        <w:jc w:val="center"/>
        <w:rPr>
          <w:b/>
          <w:bCs/>
          <w:sz w:val="28"/>
          <w:szCs w:val="28"/>
        </w:rPr>
      </w:pPr>
      <w:r w:rsidRPr="00A00B34">
        <w:rPr>
          <w:b/>
          <w:bCs/>
        </w:rPr>
        <w:br w:type="page"/>
      </w:r>
      <w:r w:rsidRPr="005B2B05">
        <w:rPr>
          <w:b/>
          <w:bCs/>
          <w:sz w:val="28"/>
          <w:szCs w:val="28"/>
        </w:rPr>
        <w:lastRenderedPageBreak/>
        <w:t>ПРИЛОЖЕНИЕ А</w:t>
      </w:r>
    </w:p>
    <w:p w14:paraId="76102EE6" w14:textId="2A3430DE" w:rsidR="00991D7D" w:rsidRPr="00FE3100" w:rsidRDefault="00991D7D" w:rsidP="00FE3100">
      <w:pPr>
        <w:jc w:val="center"/>
        <w:rPr>
          <w:bCs/>
          <w:sz w:val="28"/>
          <w:szCs w:val="28"/>
        </w:rPr>
      </w:pPr>
      <w:r w:rsidRPr="005B2B05">
        <w:rPr>
          <w:b/>
          <w:bCs/>
          <w:sz w:val="28"/>
          <w:szCs w:val="28"/>
        </w:rPr>
        <w:t>Текст скриптов</w:t>
      </w:r>
    </w:p>
    <w:p w14:paraId="65E42EA7" w14:textId="77777777" w:rsidR="00991D7D" w:rsidRPr="004866C0" w:rsidRDefault="00991D7D" w:rsidP="00991D7D">
      <w:pPr>
        <w:pStyle w:val="ac"/>
        <w:jc w:val="left"/>
        <w:rPr>
          <w:b/>
          <w:bCs/>
          <w:lang w:val="en-US"/>
        </w:rPr>
      </w:pPr>
    </w:p>
    <w:p w14:paraId="7DDEBBAB" w14:textId="53A09329" w:rsid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 w:rsidRPr="00C664A4">
        <w:rPr>
          <w:b/>
          <w:bCs/>
          <w:lang/>
        </w:rPr>
        <w:t>Файл</w:t>
      </w:r>
      <w:r w:rsidRPr="004866C0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EmployesInsert.sql</w:t>
      </w:r>
      <w:r w:rsidRPr="00C664A4">
        <w:rPr>
          <w:b/>
          <w:bCs/>
          <w:lang w:val="en-US"/>
        </w:rPr>
        <w:t>:</w:t>
      </w:r>
    </w:p>
    <w:p w14:paraId="44523B98" w14:textId="7F8F03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InsertInformationEmployes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@Surname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@Midellname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@Age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1C51ADA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21A3CE80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Employees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[Name]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Midllename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Age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7610C518" w14:textId="2866A1DE" w:rsidR="00991D7D" w:rsidRDefault="00FE3100" w:rsidP="00FE3100">
      <w:pPr>
        <w:pStyle w:val="ac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@Surname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@Midellname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@Age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@PasportData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45C889C" w14:textId="77777777" w:rsidR="00FE3100" w:rsidRPr="00FE3100" w:rsidRDefault="00FE3100" w:rsidP="00FE3100">
      <w:pPr>
        <w:pStyle w:val="ac"/>
        <w:ind w:firstLine="709"/>
        <w:jc w:val="both"/>
        <w:rPr>
          <w:b/>
          <w:bCs/>
          <w:lang w:val="en-US"/>
        </w:rPr>
      </w:pPr>
    </w:p>
    <w:p w14:paraId="7C662A11" w14:textId="666B9B7A" w:rsid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 w:rsidRPr="00C664A4">
        <w:rPr>
          <w:b/>
          <w:bCs/>
          <w:lang/>
        </w:rPr>
        <w:t>Файл</w:t>
      </w:r>
      <w:r w:rsidRPr="00C664A4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FlightsInsert.sql</w:t>
      </w:r>
      <w:r w:rsidRPr="00C664A4">
        <w:rPr>
          <w:b/>
          <w:bCs/>
          <w:lang w:val="en-US"/>
        </w:rPr>
        <w:t>:</w:t>
      </w:r>
    </w:p>
    <w:p w14:paraId="16B1971C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FlightsInsert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@DateOfFlight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@ArivalDispatchID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@FlightTime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5FEBBDA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08797A42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DateOfFlight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ArivalDispatchID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FlightTime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2222BC5" w14:textId="6CF17CAB" w:rsidR="00991D7D" w:rsidRDefault="00FE3100" w:rsidP="00FE3100">
      <w:pPr>
        <w:pStyle w:val="ac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@DateOfFlight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@ArivalDispatchID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@PlaneID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@FlightTime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748AE93" w14:textId="77777777" w:rsidR="00FE3100" w:rsidRPr="00FE3100" w:rsidRDefault="00FE3100" w:rsidP="00FE3100">
      <w:pPr>
        <w:pStyle w:val="ac"/>
        <w:ind w:firstLine="709"/>
        <w:jc w:val="both"/>
        <w:rPr>
          <w:b/>
          <w:bCs/>
          <w:lang w:val="en-US"/>
        </w:rPr>
      </w:pPr>
    </w:p>
    <w:p w14:paraId="73F5CB14" w14:textId="635EF5BF" w:rsid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 w:rsidRPr="00C664A4">
        <w:rPr>
          <w:b/>
          <w:bCs/>
          <w:lang/>
        </w:rPr>
        <w:t>Файл</w:t>
      </w:r>
      <w:r w:rsidRPr="00C664A4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PlanesInsert</w:t>
      </w:r>
      <w:r w:rsidRPr="00C664A4">
        <w:rPr>
          <w:b/>
          <w:bCs/>
          <w:i/>
          <w:iCs/>
          <w:lang w:val="en-US"/>
        </w:rPr>
        <w:t>.sql</w:t>
      </w:r>
      <w:r w:rsidRPr="00C664A4">
        <w:rPr>
          <w:b/>
          <w:bCs/>
          <w:lang w:val="en-US"/>
        </w:rPr>
        <w:t>:</w:t>
      </w:r>
    </w:p>
    <w:p w14:paraId="4DE8D3A2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bookmarkStart w:id="0" w:name="_Hlk134025335"/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PlanesInsert</w:t>
      </w:r>
      <w:bookmarkEnd w:id="0"/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@PlaneName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@PasangerCapacity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@LoadCapacity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@TypePlaneID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@TechnicalSpecification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</w:p>
    <w:p w14:paraId="780BC4D7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ab/>
        <w:t xml:space="preserve">  @DateOfCreate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@FlightHours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@DateOfLastReparing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768B67E2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5D1D4C00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Planes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PlaneName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PasangerCapacity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LoadCapacity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TypePlaneID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TechnicalSpecification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DateOfCreate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FlightHours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DateOfLastReparing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6C80029F" w14:textId="4A0D750D" w:rsidR="00991D7D" w:rsidRDefault="00FE3100" w:rsidP="00FE3100">
      <w:pPr>
        <w:pStyle w:val="ac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>@PlaneName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@PasangerCapacity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@LoadCapacity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@TypePlaneID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@TechnicalSpecification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@DateOfCreate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@FlightHours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3100">
        <w:rPr>
          <w:rFonts w:ascii="Consolas" w:eastAsiaTheme="minorHAnsi" w:hAnsi="Consolas" w:cs="Consolas"/>
          <w:sz w:val="19"/>
          <w:szCs w:val="19"/>
          <w:lang w:val="en-US"/>
        </w:rPr>
        <w:t xml:space="preserve"> @DateOfLastReparing</w:t>
      </w:r>
      <w:r w:rsidRPr="00FE31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1504B51" w14:textId="77777777" w:rsidR="00FE3100" w:rsidRPr="00FE3100" w:rsidRDefault="00FE3100" w:rsidP="00FE3100">
      <w:pPr>
        <w:pStyle w:val="ac"/>
        <w:ind w:firstLine="709"/>
        <w:jc w:val="both"/>
        <w:rPr>
          <w:b/>
          <w:bCs/>
          <w:lang w:val="en-US"/>
        </w:rPr>
      </w:pPr>
    </w:p>
    <w:p w14:paraId="05F17CE2" w14:textId="0DBF77C9" w:rsid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 w:rsidRPr="00991D7D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InsertPlaneTickets</w:t>
      </w:r>
      <w:r w:rsidRPr="00C54F31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59211DF0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InsertPlaneTickets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@Surname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@Medellname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40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@Price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money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@PlaceInPlane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668671A0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4EC2077A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PlaneTickets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[Name]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Midllename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PasportData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PlaceInPlane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914166C" w14:textId="04A5B2EF" w:rsidR="00991D7D" w:rsidRPr="00FE3100" w:rsidRDefault="00FE3100" w:rsidP="00FE3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@Surname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@Medellname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@PasportData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@Price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@PlaceInPlane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2AD0761" w14:textId="77777777" w:rsidR="00991D7D" w:rsidRDefault="00991D7D" w:rsidP="00991D7D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  <w:lang/>
        </w:rPr>
      </w:pPr>
    </w:p>
    <w:p w14:paraId="4300B50F" w14:textId="1FD873B3" w:rsidR="00991D7D" w:rsidRPr="00B64F89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 w:rsidRPr="00991D7D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InsertPost</w:t>
      </w:r>
      <w:r w:rsidRPr="00C54F31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3F3A9B25" w14:textId="4A1547DF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InsertPost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@NameOfPost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20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@Salary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money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@Responsibilities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@Requirements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465EA419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37CA1BC3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PostName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Salary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Responsibilities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Requirements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362E57F8" w14:textId="75C54B28" w:rsidR="00991D7D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@NameOfPost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@Salary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@Responsibilities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@Requirements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CE129E1" w14:textId="77777777" w:rsidR="00FE3100" w:rsidRDefault="00FE3100" w:rsidP="00FE3100">
      <w:pPr>
        <w:autoSpaceDE w:val="0"/>
        <w:autoSpaceDN w:val="0"/>
        <w:adjustRightInd w:val="0"/>
        <w:rPr>
          <w:b/>
          <w:bCs/>
          <w:lang/>
        </w:rPr>
      </w:pPr>
    </w:p>
    <w:p w14:paraId="2AF198F1" w14:textId="2F38F2B0" w:rsid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 w:rsidRPr="00991D7D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TypeOfPlanesInsert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093ED662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TypeOfPlanesInsert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@NameOfType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30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@Appointments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@Limitations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nchar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500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))</w:t>
      </w:r>
    </w:p>
    <w:p w14:paraId="4AB311B7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52BB8873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INSERT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INTO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TypeOfPlanes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NameOfType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Appointments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Limitations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11A5EB4D" w14:textId="7F6E7DFD" w:rsidR="00991D7D" w:rsidRDefault="00FE3100" w:rsidP="00FE3100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 xml:space="preserve">VALUES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@NameOfType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@Appointments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@Limitations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540B3C1" w14:textId="77777777" w:rsidR="00991D7D" w:rsidRPr="00991D7D" w:rsidRDefault="00991D7D" w:rsidP="00991D7D">
      <w:pPr>
        <w:pStyle w:val="ac"/>
        <w:ind w:firstLine="709"/>
        <w:jc w:val="both"/>
        <w:rPr>
          <w:b/>
          <w:bCs/>
          <w:lang w:val="en-US"/>
        </w:rPr>
      </w:pPr>
    </w:p>
    <w:p w14:paraId="3E3CB13B" w14:textId="1E6F3AB0" w:rsidR="00991D7D" w:rsidRPr="00B64F89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 w:rsidRPr="00991D7D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DeleteFlights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3EC412C5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DeleteFlights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0310DDDF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391C605F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DELETE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FROM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</w:t>
      </w:r>
    </w:p>
    <w:p w14:paraId="40342F83" w14:textId="60AAE268" w:rsidR="00991D7D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WHERE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@FlightID</w:t>
      </w:r>
    </w:p>
    <w:p w14:paraId="16BC9E14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0F92ED" w14:textId="049182F8" w:rsidR="00991D7D" w:rsidRPr="000205C5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 w:rsidRPr="00991D7D">
        <w:rPr>
          <w:b/>
          <w:bCs/>
          <w:lang w:val="en-US"/>
        </w:rPr>
        <w:t xml:space="preserve"> </w:t>
      </w:r>
      <w:r w:rsidR="00FE3100" w:rsidRPr="00FE3100">
        <w:rPr>
          <w:b/>
          <w:bCs/>
          <w:i/>
          <w:iCs/>
          <w:lang w:val="en-US"/>
        </w:rPr>
        <w:t>UpdateFlights</w:t>
      </w:r>
      <w:r w:rsidRPr="00B64F89">
        <w:rPr>
          <w:b/>
          <w:bCs/>
          <w:i/>
          <w:iCs/>
          <w:lang w:val="en-US"/>
        </w:rPr>
        <w:t>.sql</w:t>
      </w:r>
      <w:r>
        <w:rPr>
          <w:b/>
          <w:bCs/>
          <w:lang w:val="en-US"/>
        </w:rPr>
        <w:t>:</w:t>
      </w:r>
    </w:p>
    <w:p w14:paraId="6D7B0BBC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lastRenderedPageBreak/>
        <w:t>CREATE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PROCEDURE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</w:t>
      </w:r>
      <w:bookmarkStart w:id="1" w:name="_Hlk134025528"/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>UpdateFlights</w:t>
      </w:r>
      <w:bookmarkEnd w:id="1"/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(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@FlightID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@DateOfFlight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date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@ArivalDispatchID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@PlaneID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@FlightTime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float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@EmployesID </w:t>
      </w: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int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)</w:t>
      </w:r>
    </w:p>
    <w:p w14:paraId="247E1207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AS</w:t>
      </w:r>
    </w:p>
    <w:p w14:paraId="13864B38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/>
        </w:rPr>
        <w:t>UPDATE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Flights </w:t>
      </w:r>
    </w:p>
    <w:p w14:paraId="2200716C" w14:textId="77777777" w:rsidR="00FE3100" w:rsidRPr="00FE3100" w:rsidRDefault="00FE3100" w:rsidP="00FE31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FE310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/>
        </w:rPr>
        <w:t>SET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DateOfFlight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@DateOfFlight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PlaneID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@PlaneID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FlightTime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@FlightTime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PostID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@PostID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EmployesID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@EmployesID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,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ArivalDispatchID </w:t>
      </w:r>
      <w:r w:rsidRPr="00FE310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/>
        </w:rPr>
        <w:t>=</w:t>
      </w:r>
      <w:r w:rsidRPr="00FE310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  <w:t xml:space="preserve"> @ArivalDispatchID</w:t>
      </w:r>
    </w:p>
    <w:p w14:paraId="3617473A" w14:textId="148498F2" w:rsidR="00991D7D" w:rsidRDefault="00FE3100" w:rsidP="00FE3100">
      <w:pPr>
        <w:pStyle w:val="ac"/>
        <w:ind w:firstLine="709"/>
        <w:jc w:val="both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@FlightID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FlightID</w:t>
      </w:r>
    </w:p>
    <w:p w14:paraId="3DEC35AF" w14:textId="77777777" w:rsidR="00FE3100" w:rsidRPr="00991D7D" w:rsidRDefault="00FE3100" w:rsidP="00FE3100">
      <w:pPr>
        <w:pStyle w:val="ac"/>
        <w:ind w:firstLine="709"/>
        <w:jc w:val="both"/>
        <w:rPr>
          <w:b/>
          <w:bCs/>
          <w:lang w:val="en-US"/>
        </w:rPr>
      </w:pPr>
    </w:p>
    <w:p w14:paraId="36145A42" w14:textId="3A10F3D4" w:rsidR="00991D7D" w:rsidRPr="000205C5" w:rsidRDefault="00991D7D" w:rsidP="00991D7D">
      <w:pPr>
        <w:pStyle w:val="ac"/>
        <w:ind w:firstLine="709"/>
        <w:jc w:val="both"/>
        <w:rPr>
          <w:b/>
          <w:bCs/>
          <w:lang w:val="en-US"/>
        </w:rPr>
      </w:pPr>
      <w:r>
        <w:rPr>
          <w:b/>
          <w:bCs/>
          <w:lang/>
        </w:rPr>
        <w:t>Файл</w:t>
      </w:r>
      <w:r>
        <w:rPr>
          <w:b/>
          <w:bCs/>
          <w:lang w:val="en-US"/>
        </w:rPr>
        <w:t xml:space="preserve"> </w:t>
      </w:r>
      <w:r w:rsidR="006F1E02">
        <w:rPr>
          <w:b/>
          <w:bCs/>
          <w:i/>
          <w:iCs/>
          <w:lang w:val="en-US"/>
        </w:rPr>
        <w:t>CMDInterface</w:t>
      </w:r>
      <w:r w:rsidRPr="00B64F89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cs</w:t>
      </w:r>
      <w:r>
        <w:rPr>
          <w:b/>
          <w:bCs/>
          <w:lang w:val="en-US"/>
        </w:rPr>
        <w:t>:</w:t>
      </w:r>
    </w:p>
    <w:p w14:paraId="1F4EB65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BisnesLogic;</w:t>
      </w:r>
    </w:p>
    <w:p w14:paraId="29B5C0D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3CB4739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System.Collections.Generic;</w:t>
      </w:r>
    </w:p>
    <w:p w14:paraId="71C24BA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System.Data.SqlClient;</w:t>
      </w:r>
    </w:p>
    <w:p w14:paraId="45DC440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2B2AD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namespace Laba_BD_5</w:t>
      </w:r>
    </w:p>
    <w:p w14:paraId="491779E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4AD9B0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20D67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public class CMDInterface</w:t>
      </w:r>
    </w:p>
    <w:p w14:paraId="0DCFC62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6F0BD5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public static string path = @"Data Source= DESKTOP-J7VJ20H\SQLEXPRESS;Initial Catalog=Airlines;Integrated Security=True";</w:t>
      </w:r>
    </w:p>
    <w:p w14:paraId="0C9CE59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private static Logic Logic = new Logic();</w:t>
      </w:r>
    </w:p>
    <w:p w14:paraId="7A21694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private static List&lt;string&gt; table = new List&lt;string&gt;();</w:t>
      </w:r>
    </w:p>
    <w:p w14:paraId="6ED0162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static int stop = 1;</w:t>
      </w:r>
    </w:p>
    <w:p w14:paraId="3FEE450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static void Main(string[] args)</w:t>
      </w:r>
    </w:p>
    <w:p w14:paraId="32DA472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AE86C7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9543F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using (SqlConnection conn = new SqlConnection(path))</w:t>
      </w:r>
    </w:p>
    <w:p w14:paraId="165DC3A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628DF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Logic logic = new Logic(conn, path);</w:t>
      </w:r>
    </w:p>
    <w:p w14:paraId="091AA8A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Logic = logic;</w:t>
      </w:r>
    </w:p>
    <w:p w14:paraId="5EC5B5B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try</w:t>
      </w:r>
    </w:p>
    <w:p w14:paraId="61D9D2A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C74077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База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данных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подключена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!\n*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Нажмите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любую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клавишу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*\n");</w:t>
      </w:r>
    </w:p>
    <w:p w14:paraId="0A4F718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Console.ReadKey();</w:t>
      </w:r>
    </w:p>
    <w:p w14:paraId="24C2B69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Console.Clear();</w:t>
      </w:r>
    </w:p>
    <w:p w14:paraId="5CE365F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while (stop != 0)</w:t>
      </w:r>
    </w:p>
    <w:p w14:paraId="1ACBADE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12DAD2A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Menu();</w:t>
      </w:r>
    </w:p>
    <w:p w14:paraId="6FD02DC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07A093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4C01A4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catch (Exception e)</w:t>
      </w:r>
    </w:p>
    <w:p w14:paraId="58BD28C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BD328D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База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данных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отключена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!\n");</w:t>
      </w:r>
    </w:p>
    <w:p w14:paraId="1ED2E7A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Console.WriteLine("Error: " + e);</w:t>
      </w:r>
    </w:p>
    <w:p w14:paraId="1C0D847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Console.WriteLine(e.StackTrace);</w:t>
      </w:r>
    </w:p>
    <w:p w14:paraId="4DA0068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F262F9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finally</w:t>
      </w:r>
    </w:p>
    <w:p w14:paraId="46FCC4E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A1B380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conn.Close();</w:t>
      </w:r>
    </w:p>
    <w:p w14:paraId="3141110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conn.Dispose();</w:t>
      </w:r>
    </w:p>
    <w:p w14:paraId="2837F58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5D2A1F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C9C78D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9D4B07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828F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static List&lt;string&gt; flight = new List&lt;string&gt;();</w:t>
      </w:r>
    </w:p>
    <w:p w14:paraId="1EC7621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0BB2B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static void Menu()</w:t>
      </w:r>
    </w:p>
    <w:p w14:paraId="75D53C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896DA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Console.WriteLine("-------------------------------------------");</w:t>
      </w:r>
    </w:p>
    <w:p w14:paraId="0340143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Console.WriteLine("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Меню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");</w:t>
      </w:r>
    </w:p>
    <w:p w14:paraId="4C53F0B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Console.WriteLine("-------------------------------------------");</w:t>
      </w:r>
    </w:p>
    <w:p w14:paraId="4B47B1C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Console.WriteLine("1) Данные о сотрудниках и должностях, на которых они работают.");</w:t>
      </w:r>
    </w:p>
    <w:p w14:paraId="187BB00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lastRenderedPageBreak/>
        <w:t xml:space="preserve">            Console.WriteLine("2) Информация о самолетах и пилотах, которые на них летали.");</w:t>
      </w:r>
    </w:p>
    <w:p w14:paraId="5C1BDD3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Console.WriteLine("3) Список рейсов, которые выполняются только внутри страны.");</w:t>
      </w:r>
    </w:p>
    <w:p w14:paraId="34038D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Console.WriteLine("4) Параметрический запрос для отображения информации о \n" +</w:t>
      </w:r>
    </w:p>
    <w:p w14:paraId="074FE35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        "сотрудниках, работающих на определенной должности.");</w:t>
      </w:r>
    </w:p>
    <w:p w14:paraId="1ED2495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Console.WriteLine("5) Параметрический запрос для отображения информации о самолётах заданного типа.");</w:t>
      </w:r>
    </w:p>
    <w:p w14:paraId="04537CC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Console.WriteLine("6) Вычислить количество сделанных рейсов каждым пилотом.");</w:t>
      </w:r>
    </w:p>
    <w:p w14:paraId="11E765D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Console.WriteLine("7) Перекрестный запрос с информацией об общей стоимости проданных билетов для различных рейсов на каждую дату.");</w:t>
      </w:r>
    </w:p>
    <w:p w14:paraId="7539D63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Console.WriteLine("8) Добавление нового рейса");</w:t>
      </w:r>
    </w:p>
    <w:p w14:paraId="46DD082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Console.WriteLine("9) Обновление рейса");</w:t>
      </w:r>
    </w:p>
    <w:p w14:paraId="288D9A5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Console.WriteLine("10) Удаление рейса");</w:t>
      </w:r>
    </w:p>
    <w:p w14:paraId="5B6749A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Console.WriteLine("0)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Выход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");</w:t>
      </w:r>
    </w:p>
    <w:p w14:paraId="24819F8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D0D9C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int a;</w:t>
      </w:r>
    </w:p>
    <w:p w14:paraId="3640615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do</w:t>
      </w:r>
    </w:p>
    <w:p w14:paraId="5EE2441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95AA36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try</w:t>
      </w:r>
    </w:p>
    <w:p w14:paraId="153CAFF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43689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a = Convert.ToInt32(Console.ReadLine());</w:t>
      </w:r>
    </w:p>
    <w:p w14:paraId="4B45718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22212B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catch</w:t>
      </w:r>
    </w:p>
    <w:p w14:paraId="30344D1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17F6DE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a = -1;</w:t>
      </w:r>
    </w:p>
    <w:p w14:paraId="70A860B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692CA2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862489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while (a &lt; 0 || a &gt; 10);</w:t>
      </w:r>
    </w:p>
    <w:p w14:paraId="7D88479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301BB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switch (a)</w:t>
      </w:r>
    </w:p>
    <w:p w14:paraId="00A31E0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CC4E75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0:</w:t>
      </w:r>
    </w:p>
    <w:p w14:paraId="78EAB4F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Программа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завершена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!");</w:t>
      </w:r>
    </w:p>
    <w:p w14:paraId="5F2C4E7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stop=0;</w:t>
      </w:r>
    </w:p>
    <w:p w14:paraId="41CB036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244F180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1:</w:t>
      </w:r>
    </w:p>
    <w:p w14:paraId="095AB86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Logic.GetEmployes();</w:t>
      </w:r>
    </w:p>
    <w:p w14:paraId="786180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100; i++)</w:t>
      </w:r>
    </w:p>
    <w:p w14:paraId="4F8B2E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97B1EC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Console.WriteLine(table[i]);</w:t>
      </w:r>
    </w:p>
    <w:p w14:paraId="7359837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C15B37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7792B57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2:</w:t>
      </w:r>
    </w:p>
    <w:p w14:paraId="5248A33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Logic.GetInfAboutPilots();</w:t>
      </w:r>
    </w:p>
    <w:p w14:paraId="47AB7C0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100; i++)</w:t>
      </w:r>
    </w:p>
    <w:p w14:paraId="18C2181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9224A3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Console.WriteLine(table[i]);</w:t>
      </w:r>
    </w:p>
    <w:p w14:paraId="638644D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10B1D8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1277C9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3:</w:t>
      </w:r>
    </w:p>
    <w:p w14:paraId="1872C7A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Logic.GetFlightsWhichInCountry();</w:t>
      </w:r>
    </w:p>
    <w:p w14:paraId="0662E18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100; i++)</w:t>
      </w:r>
    </w:p>
    <w:p w14:paraId="1A7211C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520685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Console.WriteLine(table[i]);</w:t>
      </w:r>
    </w:p>
    <w:p w14:paraId="6750A1A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B569D2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64D6881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4:</w:t>
      </w:r>
    </w:p>
    <w:p w14:paraId="15301F1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name of post");</w:t>
      </w:r>
    </w:p>
    <w:p w14:paraId="72269B4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string namePost = Console.ReadLine();</w:t>
      </w:r>
    </w:p>
    <w:p w14:paraId="4E20341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Logic.GetAllEmployesWhithConcretNameOfPost(namePost);</w:t>
      </w:r>
    </w:p>
    <w:p w14:paraId="447BE1E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100; i++)</w:t>
      </w:r>
    </w:p>
    <w:p w14:paraId="5F970D1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0DD72C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Console.WriteLine(table[i]);</w:t>
      </w:r>
    </w:p>
    <w:p w14:paraId="0A895D8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2D64C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024C396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5:</w:t>
      </w:r>
    </w:p>
    <w:p w14:paraId="4141CB8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Console.WriteLine("Input ID of type plane");</w:t>
      </w:r>
    </w:p>
    <w:p w14:paraId="1428CD1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 IDPlane = Convert.ToInt32(Console.ReadLine());</w:t>
      </w:r>
    </w:p>
    <w:p w14:paraId="7C51935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Logic.GetAllPlanesOfOneType(IDPlane);</w:t>
      </w:r>
    </w:p>
    <w:p w14:paraId="608D9D0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table.Count; i++)</w:t>
      </w:r>
    </w:p>
    <w:p w14:paraId="33CF346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{</w:t>
      </w:r>
    </w:p>
    <w:p w14:paraId="2F1AE34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Console.WriteLine(table[i]);</w:t>
      </w:r>
    </w:p>
    <w:p w14:paraId="358D348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}</w:t>
      </w:r>
    </w:p>
    <w:p w14:paraId="0524881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break;</w:t>
      </w:r>
    </w:p>
    <w:p w14:paraId="6586AA6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6:</w:t>
      </w:r>
    </w:p>
    <w:p w14:paraId="7A444AD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Logic.GetCountOfAllFlightsOfAllPilots();</w:t>
      </w:r>
    </w:p>
    <w:p w14:paraId="28F926D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table.Count; i++)</w:t>
      </w:r>
    </w:p>
    <w:p w14:paraId="79544AF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1CBDFE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Console.WriteLine(table[i]);</w:t>
      </w:r>
    </w:p>
    <w:p w14:paraId="7559B7E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DF0CC9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69E6B01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7:</w:t>
      </w:r>
    </w:p>
    <w:p w14:paraId="51FF969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table = Logic.GetAllInfOfSales();</w:t>
      </w:r>
    </w:p>
    <w:p w14:paraId="5540E5F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table.Count; i++)</w:t>
      </w:r>
    </w:p>
    <w:p w14:paraId="35C2F6A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{</w:t>
      </w:r>
    </w:p>
    <w:p w14:paraId="137DD1F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Console.WriteLine(table[i]);</w:t>
      </w:r>
    </w:p>
    <w:p w14:paraId="5CECD46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49CA3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0843933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8:</w:t>
      </w:r>
    </w:p>
    <w:p w14:paraId="23724B0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 = new List&lt;string&gt;();</w:t>
      </w:r>
    </w:p>
    <w:p w14:paraId="72B4A33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Data for new flight\n");</w:t>
      </w:r>
    </w:p>
    <w:p w14:paraId="16E6F2E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date \nExample: eeee-mm-dd");</w:t>
      </w:r>
    </w:p>
    <w:p w14:paraId="3501C4D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 </w:t>
      </w:r>
    </w:p>
    <w:p w14:paraId="1FE8362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arival/dispath");</w:t>
      </w:r>
    </w:p>
    <w:p w14:paraId="2A735BA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flight.Add(Console.ReadLine());</w:t>
      </w:r>
    </w:p>
    <w:p w14:paraId="268FE07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Console.WriteLine("Input ID of plane");</w:t>
      </w:r>
    </w:p>
    <w:p w14:paraId="78A259E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075F6FE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time of flight in ours");</w:t>
      </w:r>
    </w:p>
    <w:p w14:paraId="7355806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322B0CA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post");</w:t>
      </w:r>
    </w:p>
    <w:p w14:paraId="3891A0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45BFECA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pilot");</w:t>
      </w:r>
    </w:p>
    <w:p w14:paraId="6EE5FF4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0880483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5F9A5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Logic.ExecSetFlight(flight.ToArray());</w:t>
      </w:r>
    </w:p>
    <w:p w14:paraId="3AB090B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22AD5EA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case 9:</w:t>
      </w:r>
    </w:p>
    <w:p w14:paraId="7015FFA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flight = new List&lt;string&gt;();</w:t>
      </w:r>
    </w:p>
    <w:p w14:paraId="16FD2CE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Data for new flight\n");</w:t>
      </w:r>
    </w:p>
    <w:p w14:paraId="09AFF97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flight which do you whant to update");</w:t>
      </w:r>
    </w:p>
    <w:p w14:paraId="3F027E3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5DB09CA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date \nExample: eeee-mm-dd");</w:t>
      </w:r>
    </w:p>
    <w:p w14:paraId="5B75C37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4FD8E3E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arival/dispath");</w:t>
      </w:r>
    </w:p>
    <w:p w14:paraId="4EAB104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139CFA1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plane");</w:t>
      </w:r>
    </w:p>
    <w:p w14:paraId="083427D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53E84B6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time of flight in ours");</w:t>
      </w:r>
    </w:p>
    <w:p w14:paraId="11A0828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55BC816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post");</w:t>
      </w:r>
    </w:p>
    <w:p w14:paraId="3BBC6E9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46EC20A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pilot");</w:t>
      </w:r>
    </w:p>
    <w:p w14:paraId="6BAC7EA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flight.Add(Console.ReadLine());</w:t>
      </w:r>
    </w:p>
    <w:p w14:paraId="5384A9E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771B4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Logic.ExecUpdateFlights(flight.ToArray());</w:t>
      </w:r>
    </w:p>
    <w:p w14:paraId="2B5D244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2F46140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case 10:</w:t>
      </w:r>
    </w:p>
    <w:p w14:paraId="2E7A647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Console.WriteLine("Input ID of flight which do you whant to delete");</w:t>
      </w:r>
    </w:p>
    <w:p w14:paraId="286E38D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 id = Convert.ToInt32(Console.ReadLine());</w:t>
      </w:r>
    </w:p>
    <w:p w14:paraId="2786C49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Logic.ExecDeleteOneFlight(id);</w:t>
      </w:r>
    </w:p>
    <w:p w14:paraId="7830380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break;</w:t>
      </w:r>
    </w:p>
    <w:p w14:paraId="6CE1813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default:</w:t>
      </w:r>
    </w:p>
    <w:p w14:paraId="2225EDF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Console.Write("Error!");</w:t>
      </w:r>
    </w:p>
    <w:p w14:paraId="242733B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break;</w:t>
      </w:r>
    </w:p>
    <w:p w14:paraId="0EF7A72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4DD5764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1127C1E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3D46D6F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61B2B5D3" w14:textId="3766E781" w:rsid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1CC1164" w14:textId="38A58003" w:rsidR="006F1E02" w:rsidRPr="006F1E02" w:rsidRDefault="006F1E02" w:rsidP="006F1E02">
      <w:pPr>
        <w:autoSpaceDE w:val="0"/>
        <w:autoSpaceDN w:val="0"/>
        <w:adjustRightInd w:val="0"/>
        <w:ind w:firstLine="708"/>
        <w:rPr>
          <w:b/>
          <w:bCs/>
          <w:color w:val="000000"/>
          <w:kern w:val="0"/>
          <w:sz w:val="28"/>
          <w:szCs w:val="28"/>
          <w:lang/>
        </w:rPr>
      </w:pPr>
      <w:r w:rsidRPr="006F1E02">
        <w:rPr>
          <w:b/>
          <w:bCs/>
          <w:color w:val="000000"/>
          <w:kern w:val="0"/>
          <w:sz w:val="28"/>
          <w:szCs w:val="28"/>
          <w:lang/>
        </w:rPr>
        <w:t xml:space="preserve">Файл </w:t>
      </w:r>
      <w:r w:rsidRPr="006F1E02">
        <w:rPr>
          <w:b/>
          <w:bCs/>
          <w:i/>
          <w:iCs/>
          <w:color w:val="000000"/>
          <w:kern w:val="0"/>
          <w:sz w:val="28"/>
          <w:szCs w:val="28"/>
          <w:lang w:val="en-US"/>
        </w:rPr>
        <w:t>Logic.cs</w:t>
      </w:r>
      <w:r w:rsidRPr="006F1E02">
        <w:rPr>
          <w:b/>
          <w:bCs/>
          <w:color w:val="000000"/>
          <w:kern w:val="0"/>
          <w:sz w:val="28"/>
          <w:szCs w:val="28"/>
          <w:lang/>
        </w:rPr>
        <w:t>:</w:t>
      </w:r>
    </w:p>
    <w:p w14:paraId="60FA3CE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7AFFBCC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System.Collections.Generic;</w:t>
      </w:r>
    </w:p>
    <w:p w14:paraId="3FF98A4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using System.Data.SqlClient;</w:t>
      </w:r>
    </w:p>
    <w:p w14:paraId="633AFFB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6FF5B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namespace BisnesLogic</w:t>
      </w:r>
    </w:p>
    <w:p w14:paraId="0732C4E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1B88DB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public class Logic</w:t>
      </w:r>
    </w:p>
    <w:p w14:paraId="6021570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A13C40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string path;</w:t>
      </w:r>
    </w:p>
    <w:p w14:paraId="6354851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SqlConnection conn;</w:t>
      </w:r>
    </w:p>
    <w:p w14:paraId="3C823B3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public Logic() { }</w:t>
      </w:r>
    </w:p>
    <w:p w14:paraId="6B2581F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public Logic(SqlConnection connection, string path)</w:t>
      </w:r>
    </w:p>
    <w:p w14:paraId="18F8DA2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DD5947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this.conn = connection;</w:t>
      </w:r>
    </w:p>
    <w:p w14:paraId="25AC3BB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this.path = path;</w:t>
      </w:r>
    </w:p>
    <w:p w14:paraId="5B7CC48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SetDataOne();</w:t>
      </w:r>
    </w:p>
    <w:p w14:paraId="5C8D884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SetSecondDATA();</w:t>
      </w:r>
    </w:p>
    <w:p w14:paraId="3CB2D07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SetTherdDATA();</w:t>
      </w:r>
    </w:p>
    <w:p w14:paraId="32F3F43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SetForthDATA();</w:t>
      </w:r>
    </w:p>
    <w:p w14:paraId="53ECC86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DD1233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418C6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public void AbsExec(string command)</w:t>
      </w:r>
    </w:p>
    <w:p w14:paraId="3CB398C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0F8792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using (SqlConnection connection = new SqlConnection(path))</w:t>
      </w:r>
    </w:p>
    <w:p w14:paraId="674BF6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84419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connection.Open();</w:t>
      </w:r>
    </w:p>
    <w:p w14:paraId="179ADEB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SqlTransaction transaction = connection.BeginTransaction();</w:t>
      </w:r>
    </w:p>
    <w:p w14:paraId="2B5EE18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SqlCommand cmmnd = connection.CreateCommand();</w:t>
      </w:r>
    </w:p>
    <w:p w14:paraId="71FEEA1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cmmnd.Transaction = transaction;</w:t>
      </w:r>
    </w:p>
    <w:p w14:paraId="5B67130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50CC1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cmmnd.CommandText = command;</w:t>
      </w:r>
    </w:p>
    <w:p w14:paraId="62B1F66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cmmnd.ExecuteNonQuery();</w:t>
      </w:r>
    </w:p>
    <w:p w14:paraId="6045BC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54F63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transaction.Commit();</w:t>
      </w:r>
    </w:p>
    <w:p w14:paraId="4C76709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C9941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E4304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08146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private List&lt;string&gt; AbsTabel(string command)</w:t>
      </w:r>
    </w:p>
    <w:p w14:paraId="3D03698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F3CC5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List&lt;string&gt; list = new List&lt;string&gt;();</w:t>
      </w:r>
    </w:p>
    <w:p w14:paraId="11F2E1D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str = null;</w:t>
      </w:r>
    </w:p>
    <w:p w14:paraId="2DCF1D2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using (SqlConnection conn = new SqlConnection(path))</w:t>
      </w:r>
    </w:p>
    <w:p w14:paraId="7D9EE49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B388B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conn.Open();</w:t>
      </w:r>
    </w:p>
    <w:p w14:paraId="29916A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SqlCommand cmmnd = new SqlCommand(command, conn);</w:t>
      </w:r>
    </w:p>
    <w:p w14:paraId="4A9FCD5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96874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SqlDataReader reader = cmmnd.ExecuteReader();</w:t>
      </w:r>
    </w:p>
    <w:p w14:paraId="7CCFCF5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51E07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if (reader.HasRows) //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если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есть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данные</w:t>
      </w:r>
    </w:p>
    <w:p w14:paraId="1F1E424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6E164F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int countOfCols = reader.FieldCount;</w:t>
      </w:r>
    </w:p>
    <w:p w14:paraId="6FEB93B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0; i &lt; countOfCols; i++)</w:t>
      </w:r>
    </w:p>
    <w:p w14:paraId="3B8F164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7B571F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str = str + reader.GetName(i) + " ";</w:t>
      </w:r>
    </w:p>
    <w:p w14:paraId="5857AD1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36979A6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list.Add(str);</w:t>
      </w:r>
    </w:p>
    <w:p w14:paraId="710C305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A79D9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while (reader.Read())</w:t>
      </w:r>
    </w:p>
    <w:p w14:paraId="6856CE2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52E9B1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string row = null;</w:t>
      </w:r>
    </w:p>
    <w:p w14:paraId="48005F5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for (int i = 0; i &lt; countOfCols; i++)</w:t>
      </w:r>
    </w:p>
    <w:p w14:paraId="5155E62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676BD2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row = row + Convert.ToString(reader.GetValue(i)) + " ";</w:t>
      </w:r>
    </w:p>
    <w:p w14:paraId="2E77019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2683F0B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list.Add(row);</w:t>
      </w:r>
    </w:p>
    <w:p w14:paraId="2EB5880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53114B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6F4A0F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CF566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A329C3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return list;</w:t>
      </w:r>
    </w:p>
    <w:p w14:paraId="02A09C7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669E4B3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//1.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 xml:space="preserve">Данные о сотрудниках и должностях, на которых они работают. </w:t>
      </w:r>
    </w:p>
    <w:p w14:paraId="61B8E86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public List&lt;string&gt; GetEmployes()</w:t>
      </w:r>
    </w:p>
    <w:p w14:paraId="0DB8C3B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37EB9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command = "SELECT * FROM Employes INNER JOIN Posts ON Posts.PostID = Employes.PostID";</w:t>
      </w:r>
    </w:p>
    <w:p w14:paraId="7056B41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return AbsTabel(command);</w:t>
      </w:r>
    </w:p>
    <w:p w14:paraId="49487A5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7C8AA2F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//2.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Информация о самолетах и пилотах, которые на них летали.</w:t>
      </w:r>
    </w:p>
    <w:p w14:paraId="6D9BAB0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public List&lt;string&gt; GetInfAboutPilots()</w:t>
      </w:r>
    </w:p>
    <w:p w14:paraId="07FC698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9695F5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command = "SELECT * FROM Employes, Flights WHERE Flights.PostID = Employes.PostID";</w:t>
      </w:r>
    </w:p>
    <w:p w14:paraId="5A7BA41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return AbsTabel(command);</w:t>
      </w:r>
    </w:p>
    <w:p w14:paraId="5453AAC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28CC522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//3.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Список рейсов, которые выполняются только внутри страны.</w:t>
      </w:r>
    </w:p>
    <w:p w14:paraId="4177F67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public List&lt;string&gt; GetFlightsWhichInCountry()</w:t>
      </w:r>
    </w:p>
    <w:p w14:paraId="3237D0D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2544B4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string country = "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Беларусь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";</w:t>
      </w:r>
    </w:p>
    <w:p w14:paraId="16D8EE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string command = "SELECT * FROM Flights, ArivalsDispatch WHERE Flights.ArivalDispatchID = ArivalsDispatch.ArivalDispatchID AND" +</w:t>
      </w:r>
    </w:p>
    <w:p w14:paraId="1B3B2EC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" ArivalsDispatch.ArivalCountry = \'" + country + "\' AND ArivalsDispatch.DispatchCountry = \'" + country + "\'";</w:t>
      </w:r>
    </w:p>
    <w:p w14:paraId="487E7F9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return AbsTabel(command);</w:t>
      </w:r>
    </w:p>
    <w:p w14:paraId="37F1313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3AF9429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//4.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Параметрический запрос для отображения информации о сотрудниках, работающих на определенной должности.</w:t>
      </w:r>
    </w:p>
    <w:p w14:paraId="077CD5F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List&lt;string&gt; GetAllEmployesWhithConcretNameOfPost(string nameOfPost)</w:t>
      </w:r>
    </w:p>
    <w:p w14:paraId="5B28BA7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44867CB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command = "SELECT * FROM Employes, Posts WHERE Employes.PostID = Posts.PostID AND Posts.PostName = \'" + nameOfPost + "\'";</w:t>
      </w:r>
    </w:p>
    <w:p w14:paraId="766B3A4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return AbsTabel(command);</w:t>
      </w:r>
    </w:p>
    <w:p w14:paraId="0AA72EF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4AC1F26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D7E35F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//5.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Параметрический запрос для отображения информации о самолётах заданного типа.</w:t>
      </w:r>
    </w:p>
    <w:p w14:paraId="3DE9DE1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List&lt;string&gt; GetAllPlanesOfOneType(int IDPlane)</w:t>
      </w:r>
    </w:p>
    <w:p w14:paraId="4FF9CE2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3D66980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command = "SELECT * FROM Planes WHERE Planes.PlaneID = " + IDPlane;</w:t>
      </w:r>
    </w:p>
    <w:p w14:paraId="23E3AAB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return AbsTabel(command);</w:t>
      </w:r>
    </w:p>
    <w:p w14:paraId="7019550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16E07F0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//6.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Вычислить количество сделанных рейсов каждым пилотом.</w:t>
      </w:r>
    </w:p>
    <w:p w14:paraId="3D762F7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List&lt;string&gt; GetCountOfAllFlightsOfAllPilots()</w:t>
      </w:r>
    </w:p>
    <w:p w14:paraId="7A07049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7A4765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comand = "SELECT Employes.Name, Employes.Surname, Employes.Midllename, Count(Flights.FlightID) as 'Count of Flights' " +</w:t>
      </w:r>
    </w:p>
    <w:p w14:paraId="2005219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"FROM Employes, Flights " +</w:t>
      </w:r>
    </w:p>
    <w:p w14:paraId="7FE6A51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"WHERE Employes.EmployesID = Flights.EmployesID " +</w:t>
      </w:r>
    </w:p>
    <w:p w14:paraId="4E58AAF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"GROUP BY Employes.[Name], Employes.Surname, Employes.Midllename";</w:t>
      </w:r>
    </w:p>
    <w:p w14:paraId="3AA39B6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return AbsTabel(comand);</w:t>
      </w:r>
    </w:p>
    <w:p w14:paraId="318C7CF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75A276A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74ADDE1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//7.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ab/>
        <w:t>Перекрестный запрос с информацией об общей стоимости проданных билетов для различных рейсов на каждую дату.</w:t>
      </w:r>
    </w:p>
    <w:p w14:paraId="4D2E363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List&lt;string&gt; GetAllInfOfSales()</w:t>
      </w:r>
    </w:p>
    <w:p w14:paraId="00E344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29C714B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comand = "SELECT Flights.DateOfFlight, Flights.FlightID, SUM(PlaneTickets.Price) AS AllPrice " +</w:t>
      </w:r>
    </w:p>
    <w:p w14:paraId="5572E89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"FROM PlaneTickets JOIN Flights ON PlaneTickets.FlightID = Flights.FlightID " +</w:t>
      </w:r>
    </w:p>
    <w:p w14:paraId="345166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"GROUP BY Flights.DateOfFlight, Flights.FlightID;";</w:t>
      </w:r>
    </w:p>
    <w:p w14:paraId="31CD47D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return AbsTabel(comand);</w:t>
      </w:r>
    </w:p>
    <w:p w14:paraId="2B492C9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313F720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A05FE4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//8</w:t>
      </w:r>
    </w:p>
    <w:p w14:paraId="02F81F0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void ExecSetFlight(string[] flight)</w:t>
      </w:r>
    </w:p>
    <w:p w14:paraId="03CAABA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1127FF4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command = "Exec FlightsInsert " + "\'" + flight[0] + "\'" + ", " + flight[1] + ", "  + flight[2] + ", " + flight[3] + ", " + flight[4] + ", " + flight[5];</w:t>
      </w:r>
    </w:p>
    <w:p w14:paraId="467967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AbsExec(command);</w:t>
      </w:r>
    </w:p>
    <w:p w14:paraId="3A7C029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427C63A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//9 @FlightID int, @DateOfFlight date,@ArivalDispatchID int,@PlaneID int, @FlightTime float, @PostID int, @EmployesID int</w:t>
      </w:r>
    </w:p>
    <w:p w14:paraId="3908B14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void ExecUpdateFlights(string[] flight)</w:t>
      </w:r>
    </w:p>
    <w:p w14:paraId="1D84B01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0663C23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command = "Exec UpdateFlights " + flight[0] + ", \'" + flight[1] + "\', " + flight[2] + ", " + flight[3] + ", " + flight[4] + ", " + flight[5] + ", " + flight[6];</w:t>
      </w:r>
    </w:p>
    <w:p w14:paraId="3C1E6E6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AbsExec(command);</w:t>
      </w:r>
    </w:p>
    <w:p w14:paraId="767D542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41116E7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//10</w:t>
      </w:r>
    </w:p>
    <w:p w14:paraId="54C7F4C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public void ExecDeleteOneFlight(int id)</w:t>
      </w:r>
    </w:p>
    <w:p w14:paraId="1606EB9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22898DA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delete = "DELETE FROM PlaneTickets \r\nWHERE FlightID = " + id;</w:t>
      </w:r>
    </w:p>
    <w:p w14:paraId="120CDC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AbsTabel(delete);</w:t>
      </w:r>
    </w:p>
    <w:p w14:paraId="127B710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delete = "UPDATE PlaneTickets \r\nSET FlightID = NULL \r\nWHERE FlightID = " + id;</w:t>
      </w:r>
    </w:p>
    <w:p w14:paraId="24AB132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string command = "Exec DeleteFlights " + id;</w:t>
      </w:r>
    </w:p>
    <w:p w14:paraId="52096B5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AbsExec(command);</w:t>
      </w:r>
    </w:p>
    <w:p w14:paraId="4E67FC1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063DDDA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E6C784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725003C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void SetDataOne()</w:t>
      </w:r>
    </w:p>
    <w:p w14:paraId="02ACDE8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3CE1AB9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using (SqlConnection connection = new SqlConnection(path))</w:t>
      </w:r>
    </w:p>
    <w:p w14:paraId="3880DC2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{</w:t>
      </w:r>
    </w:p>
    <w:p w14:paraId="428AD7A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posts = new List&lt;string&gt; { "Кассир", "Младший-кассир", "Старший кассир", "Пилот", "Старший-пилот", "Младший-пилот", "Стюардеса", "Охрана", "Уборщица" }; //post</w:t>
      </w:r>
    </w:p>
    <w:p w14:paraId="637F00F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salary = new List&lt;string&gt; { "10000", "21312", "312312", "123", "1241", "4124124", "4124124", "1241242" };    //post</w:t>
      </w:r>
    </w:p>
    <w:p w14:paraId="1A542C5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2A36CD9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name = new List&lt;string&gt; { "Даниил", "Александр", "Владислав", "Егор", "Артем", "Богдан", "Владимир" }; //Emploeys</w:t>
      </w:r>
    </w:p>
    <w:p w14:paraId="13790F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surname = new List&lt;string&gt; { "Иванов", "Смирнов", "Кузнецов", "Попов", "Васильев", "Петров", "Соколов", "Михайлов", "Новиков", "Федоров" };</w:t>
      </w:r>
    </w:p>
    <w:p w14:paraId="2644AFE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midellname = new List&lt;string&gt; { "Александрович", "Борисович", "Владимирович", "Геннадьевич", "Дмитриевич", "Евгеньевич", "Игоревич", "Константинович", "Михайлович", "Сергеевич" };</w:t>
      </w:r>
    </w:p>
    <w:p w14:paraId="341D4D3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string[] age = new string[70];</w:t>
      </w:r>
    </w:p>
    <w:p w14:paraId="6328336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for (int i = 1; i &lt; age.Length; i++)</w:t>
      </w:r>
    </w:p>
    <w:p w14:paraId="184A1E3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6E75E53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age[i - 1] = i.ToString();</w:t>
      </w:r>
    </w:p>
    <w:p w14:paraId="3BE85D6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5C5334C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pasportDATA = new List&lt;string&gt; { "HB124124", "HB124124", "HB14214", "HB311231", "HB34345", "HB12312", "HB342342", "HB234234", "HB4353643", "HB123123" }; //Employes</w:t>
      </w:r>
    </w:p>
    <w:p w14:paraId="7F1C3DE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7980E7E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typePlanes = new List&lt;string&gt; { "Военный", "Гражданский", "Грузоперевозочный", "Медецинский", "Спасательный" }; //TypePlanes</w:t>
      </w:r>
    </w:p>
    <w:p w14:paraId="614D0F9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lim = new List&lt;string&gt; { "2т и 10 чел", "120т и 10 чел", "22т и 3 чел", "10т и 120 чел", "32т и 5 чел", "20т и 100 чел" };</w:t>
      </w:r>
    </w:p>
    <w:p w14:paraId="645BCD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30F20E6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planeName = new List&lt;string&gt; { "Самолет1", "Самолет2", "Самолет3", "Самолет4" }; //Planes   </w:t>
      </w:r>
    </w:p>
    <w:p w14:paraId="5120623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planeCapacity = new List&lt;string&gt; { "40", "50", "70", "100", "125", "150" };</w:t>
      </w:r>
    </w:p>
    <w:p w14:paraId="626479B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loadCopacity = new List&lt;string&gt; { "15", "15", "16", "20", "100" };</w:t>
      </w:r>
    </w:p>
    <w:p w14:paraId="439D97D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//typePlane Id 1-100</w:t>
      </w:r>
    </w:p>
    <w:p w14:paraId="0FD664A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//tehcnilcalSpecs</w:t>
      </w:r>
    </w:p>
    <w:p w14:paraId="2EE01CD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dateOfCreate = new List&lt;string&gt; { "2000-03-22", "1986-01-01", "1986-01-01", "1986-01-02", "1976-04-07", "1996-11-21" };</w:t>
      </w:r>
    </w:p>
    <w:p w14:paraId="66BED9C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//flightHours</w:t>
      </w:r>
    </w:p>
    <w:p w14:paraId="42B50B7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dateOfLastRepair = new List&lt;string&gt; { "2000-03-22", "1986-01-01", "1986-01-01", "1986-01-02", "1976-04-07", "1996-11-21" }; //Planes</w:t>
      </w:r>
    </w:p>
    <w:p w14:paraId="3686D21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D35A23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ArivalCountry = new List&lt;string&gt; { "Белорусь", "Россия" };//ArivalsDispatch</w:t>
      </w:r>
    </w:p>
    <w:p w14:paraId="3D9D72E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DispatchCountry = new List&lt;string&gt; { "Белорусь", "Белорусь", "Белорусь", "Германия", "Россия", "Германия", "Чехия", };</w:t>
      </w:r>
    </w:p>
    <w:p w14:paraId="5C4E98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ArivalAirName = new List&lt;string&gt; { "Городской" };</w:t>
      </w:r>
    </w:p>
    <w:p w14:paraId="4E34E61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DispatchAirName = new List&lt;string&gt; { "Сельский", "Крепостной", "WestEnd", "Doechland" };//ArivalsDispatch</w:t>
      </w:r>
    </w:p>
    <w:p w14:paraId="5E6CA5D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923625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dateOfFlights = new List&lt;string&gt; { "2021-01-01", "2022-01-01", "2023-01-01", "2022-12-31", "2021-12-31", "2021-12-31" };</w:t>
      </w:r>
    </w:p>
    <w:p w14:paraId="2D800AF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//Flights</w:t>
      </w:r>
    </w:p>
    <w:p w14:paraId="243115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//PlaneID</w:t>
      </w:r>
    </w:p>
    <w:p w14:paraId="0A1A2C7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//FlightTime</w:t>
      </w:r>
    </w:p>
    <w:p w14:paraId="2928090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//PostID</w:t>
      </w:r>
    </w:p>
    <w:p w14:paraId="7FEE1AF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//ArivalDispatchID</w:t>
      </w:r>
    </w:p>
    <w:p w14:paraId="6C8C768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//EmployesID</w:t>
      </w:r>
    </w:p>
    <w:p w14:paraId="63AAFC8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31A6431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//tikets</w:t>
      </w:r>
    </w:p>
    <w:p w14:paraId="5267F1B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//name</w:t>
      </w:r>
    </w:p>
    <w:p w14:paraId="78AFD93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//surname</w:t>
      </w:r>
    </w:p>
    <w:p w14:paraId="0D2CB22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//midellname</w:t>
      </w:r>
    </w:p>
    <w:p w14:paraId="06BB4B3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//PasportDATA</w:t>
      </w:r>
    </w:p>
    <w:p w14:paraId="5A41A75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//FlightID</w:t>
      </w:r>
    </w:p>
    <w:p w14:paraId="23BE9CF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price = new List&lt;string&gt; { "123123", "123", "3124", "31231", "2131", "32131" };</w:t>
      </w:r>
    </w:p>
    <w:p w14:paraId="62976A3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//place in plane</w:t>
      </w:r>
    </w:p>
    <w:p w14:paraId="65D2C7A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2430FD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connection.Open();</w:t>
      </w:r>
    </w:p>
    <w:p w14:paraId="41C281D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SqlTransaction transaction = connection.BeginTransaction();</w:t>
      </w:r>
    </w:p>
    <w:p w14:paraId="5DFC08C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28EA3EF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SqlCommand command = connection.CreateCommand();</w:t>
      </w:r>
    </w:p>
    <w:p w14:paraId="3D7E872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command.Transaction = transaction;</w:t>
      </w:r>
    </w:p>
    <w:p w14:paraId="3A140C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Random rd = new Random();</w:t>
      </w:r>
    </w:p>
    <w:p w14:paraId="2E27FE9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try //используя хранимые процедуры</w:t>
      </w:r>
    </w:p>
    <w:p w14:paraId="4F5E0DC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6642F32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for (int i = 1; i &lt; 100; i++)</w:t>
      </w:r>
    </w:p>
    <w:p w14:paraId="31777FB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{</w:t>
      </w:r>
    </w:p>
    <w:p w14:paraId="506BEAD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command.CommandText = $"EXEC InsertPost '{posts[rd.Next(1, posts.Count)]}', '{salary[rd.Next(salary.Count)]}', {rd.Next(100)}, {rd.Next(1, 100)}";</w:t>
      </w:r>
    </w:p>
    <w:p w14:paraId="571E40D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command.ExecuteNonQuery();</w:t>
      </w:r>
    </w:p>
    <w:p w14:paraId="3EAAF53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command.CommandText = $"EXEC TypeOfPlanesInsert '{typePlanes[rd.Next(1, typePlanes.Count)]}', '{lim[rd.Next(1, lim.Count)]}', {rd.Next(1, 100)}";</w:t>
      </w:r>
    </w:p>
    <w:p w14:paraId="3F8E08C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command.ExecuteNonQuery();</w:t>
      </w:r>
    </w:p>
    <w:p w14:paraId="46F3DDA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}</w:t>
      </w:r>
    </w:p>
    <w:p w14:paraId="148A8F2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lastRenderedPageBreak/>
        <w:t xml:space="preserve">                    transaction.Commit();</w:t>
      </w:r>
    </w:p>
    <w:p w14:paraId="22A2BC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581F072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catch (Exception ex)</w:t>
      </w:r>
    </w:p>
    <w:p w14:paraId="3963397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2E9F73B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Console.WriteLine(ex.Message);</w:t>
      </w:r>
    </w:p>
    <w:p w14:paraId="362677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transaction.Rollback();</w:t>
      </w:r>
    </w:p>
    <w:p w14:paraId="7CB377C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0C06357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653E67A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261B65C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void SetSecondDATA()</w:t>
      </w:r>
    </w:p>
    <w:p w14:paraId="041D7E8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7A8AFF9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using (SqlConnection connection = new SqlConnection(path))</w:t>
      </w:r>
    </w:p>
    <w:p w14:paraId="417B3C4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{</w:t>
      </w:r>
    </w:p>
    <w:p w14:paraId="2FC58C6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posts = new List&lt;string&gt; { "Кассир", "Младший-кассир", "Старший кассир", "Пилот", "Старший-пилот", "Младший-пилот", "Стюардеса", "Охрана", "Уборщица" }; //post</w:t>
      </w:r>
    </w:p>
    <w:p w14:paraId="48A8F06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salary = new List&lt;string&gt; { "10000", "21312", "312312", "123", "1241", "4124124", "4124124", "1241242" };    //post</w:t>
      </w:r>
    </w:p>
    <w:p w14:paraId="141AE80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744E54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name = new List&lt;string&gt; { "Даниил", "Александр", "Владислав", "Егор", "Артем", "Богдан", "Владимир" }; //Emploeys</w:t>
      </w:r>
    </w:p>
    <w:p w14:paraId="591CDB9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surname = new List&lt;string&gt; { "Иванов", "Смирнов", "Кузнецов", "Попов", "Васильев", "Петров", "Соколов", "Михайлов", "Новиков", "Федоров" };</w:t>
      </w:r>
    </w:p>
    <w:p w14:paraId="432100E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midellname = new List&lt;string&gt; { "Александрович", "Борисович", "Владимирович", "Геннадьевич", "Дмитриевич", "Евгеньевич", "Игоревич", "Константинович", "Михайлович", "Сергеевич" };</w:t>
      </w:r>
    </w:p>
    <w:p w14:paraId="642D727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string[] age = new string[70];</w:t>
      </w:r>
    </w:p>
    <w:p w14:paraId="3E8D2E6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for (int i = 1; i &lt; age.Length; i++)</w:t>
      </w:r>
    </w:p>
    <w:p w14:paraId="493AD45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70F168D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age[i - 1] = i.ToString();</w:t>
      </w:r>
    </w:p>
    <w:p w14:paraId="785012B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32EBC8A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pasportDATA = new List&lt;string&gt; { "HB124124", "HB124124", "HB14214", "HB311231", "HB34345", "HB12312", "HB342342", "HB234234", "HB4353643", "HB123123" }; //Employes</w:t>
      </w:r>
    </w:p>
    <w:p w14:paraId="1A7CBEF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3EB650C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typePlanes = new List&lt;string&gt; { "Военный", "Гражданский", "Грузоперевозочный", "Медецинский", "Спасательный" }; //TypePlanes</w:t>
      </w:r>
    </w:p>
    <w:p w14:paraId="7346070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lim = new List&lt;string&gt; { "2т и 10 чел", "120т и 10 чел", "22т и 3 чел", "10т и 120 чел", "32т и 5 чел", "20т и 100 чел" };</w:t>
      </w:r>
    </w:p>
    <w:p w14:paraId="6089B4B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1DE6006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planeName = new List&lt;string&gt; { "Самолет1", "Самолет2", "Самолет3", "Самолет4" }; //Planes   </w:t>
      </w:r>
    </w:p>
    <w:p w14:paraId="1BA982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planeCapacity = new List&lt;string&gt; { "40", "50", "70", "100", "125", "150" };</w:t>
      </w:r>
    </w:p>
    <w:p w14:paraId="510AB13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loadCopacity = new List&lt;string&gt; { "15", "15", "16", "20", "100" };</w:t>
      </w:r>
    </w:p>
    <w:p w14:paraId="223E135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//typePlane Id 1-100</w:t>
      </w:r>
    </w:p>
    <w:p w14:paraId="427850C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//tehcnilcalSpecs</w:t>
      </w:r>
    </w:p>
    <w:p w14:paraId="1CBF1B1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dateOfCreate = new List&lt;string&gt; { "2000-03-22", "1986-01-01", "1986-01-01", "1986-01-02", "1976-04-07", "1996-11-21" };</w:t>
      </w:r>
    </w:p>
    <w:p w14:paraId="6A7FEBF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//flightHours</w:t>
      </w:r>
    </w:p>
    <w:p w14:paraId="488B768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dateOfLastRepair = new List&lt;string&gt; { "2000-03-22", "1986-01-01", "1986-01-01", "1986-01-02", "1976-04-07", "1996-11-21" }; //Planes</w:t>
      </w:r>
    </w:p>
    <w:p w14:paraId="294F348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5E9EA87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dateOfFlights = new List&lt;string&gt; { "2021-01-01", "2022-01-01", "2023-01-01", "2022-12-31", "2021-12-31", "2021-12-31" };</w:t>
      </w:r>
    </w:p>
    <w:p w14:paraId="07B2728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3E0FBA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connection.Open();</w:t>
      </w:r>
    </w:p>
    <w:p w14:paraId="49227E7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SqlTransaction transaction = connection.BeginTransaction();</w:t>
      </w:r>
    </w:p>
    <w:p w14:paraId="4B59BA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4C4BE79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SqlCommand command = connection.CreateCommand();</w:t>
      </w:r>
    </w:p>
    <w:p w14:paraId="1701909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command.Transaction = transaction;</w:t>
      </w:r>
    </w:p>
    <w:p w14:paraId="32148B7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Random rd = new Random();</w:t>
      </w:r>
    </w:p>
    <w:p w14:paraId="5936CD7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try //используя хранимые процедуры</w:t>
      </w:r>
    </w:p>
    <w:p w14:paraId="267600E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180DD5F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lastRenderedPageBreak/>
        <w:t xml:space="preserve">                    for (int i = 1; i &lt; 100; i++)</w:t>
      </w:r>
    </w:p>
    <w:p w14:paraId="65D55C9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{</w:t>
      </w:r>
    </w:p>
    <w:p w14:paraId="454DBEC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command.CommandText = $"EXEC InsertInformationEmployes '{name[rd.Next(1, name.Count)]}', '{surname[rd.Next(1, surname.Count)]}', '{midellname[rd.Next(1, midellname.Count)]}', {rd.Next(1, 70)}," +</w:t>
      </w:r>
    </w:p>
    <w:p w14:paraId="529BF14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$" '{pasportDATA[rd.Next(1, pasportDATA.Count)]}', {rd.Next(1, 100)}";//2</w:t>
      </w:r>
    </w:p>
    <w:p w14:paraId="4383A0E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command.ExecuteNonQuery();</w:t>
      </w:r>
    </w:p>
    <w:p w14:paraId="2BC0D10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command.CommandText = $"EXEC PlanesInsert '{planeName[rd.Next(1, planeName.Count)]}', '{planeCapacity[rd.Next(1, planeCapacity.Count)]}', '{loadCopacity[rd.Next(1, loadCopacity.Count)]}', " +</w:t>
      </w:r>
    </w:p>
    <w:p w14:paraId="1F1EDC5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$"{rd.Next(1, 100)}, 'spec1', '{dateOfCreate[rd.Next(1, dateOfCreate.Count)]}', {rd.Next(1, 24)}, '{dateOfCreate[rd.Next(1, dateOfCreate.Count)]}'"; //2</w:t>
      </w:r>
    </w:p>
    <w:p w14:paraId="7DF7F2A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command.ExecuteNonQuery();</w:t>
      </w:r>
    </w:p>
    <w:p w14:paraId="2C251D4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}</w:t>
      </w:r>
    </w:p>
    <w:p w14:paraId="26E1FFF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transaction.Commit();</w:t>
      </w:r>
    </w:p>
    <w:p w14:paraId="4726982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2EA6F03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catch (Exception ex)</w:t>
      </w:r>
    </w:p>
    <w:p w14:paraId="55598F9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67E5B2F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Console.WriteLine(ex.Message);</w:t>
      </w:r>
    </w:p>
    <w:p w14:paraId="720FD99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transaction.Rollback();</w:t>
      </w:r>
    </w:p>
    <w:p w14:paraId="651C501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0A39B6D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6328DF5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320D59D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453C2DE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void SetTherdDATA()</w:t>
      </w:r>
    </w:p>
    <w:p w14:paraId="30BAA60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037F44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using (SqlConnection connection = new SqlConnection(path))</w:t>
      </w:r>
    </w:p>
    <w:p w14:paraId="4463E40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{</w:t>
      </w:r>
    </w:p>
    <w:p w14:paraId="472F807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dateOfFlights = new List&lt;string&gt; { "2021-01-01", "2022-01-01", "2023-01-01", "2022-12-31", "2021-12-31", "2021-12-31" };</w:t>
      </w:r>
    </w:p>
    <w:p w14:paraId="0460173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7568805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connection.Open();</w:t>
      </w:r>
    </w:p>
    <w:p w14:paraId="451042C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SqlTransaction transaction = connection.BeginTransaction();</w:t>
      </w:r>
    </w:p>
    <w:p w14:paraId="1BDE968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454252E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SqlCommand command = connection.CreateCommand();</w:t>
      </w:r>
    </w:p>
    <w:p w14:paraId="1C740E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command.Transaction = transaction;</w:t>
      </w:r>
    </w:p>
    <w:p w14:paraId="2B55E0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Random rd = new Random();</w:t>
      </w:r>
    </w:p>
    <w:p w14:paraId="1882A1B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try //используя хранимые процедуры</w:t>
      </w:r>
    </w:p>
    <w:p w14:paraId="66825DF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325AC17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for (int i = 1; i &lt; 100; i++)</w:t>
      </w:r>
    </w:p>
    <w:p w14:paraId="5EBBCC3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{</w:t>
      </w:r>
    </w:p>
    <w:p w14:paraId="659539D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command.CommandText = $"EXEC FlightsInsert '{dateOfFlights[rd.Next(1, dateOfFlights.Count)]}', {rd.Next(1, 7)}, {rd.Next(1, 24)}, " +</w:t>
      </w:r>
    </w:p>
    <w:p w14:paraId="28D9806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    $"{rd.Next(1, 100)}, {rd.Next(1,100)}, {rd.Next(1, 3)}";//2</w:t>
      </w:r>
    </w:p>
    <w:p w14:paraId="3B1F638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    command.ExecuteNonQuery();</w:t>
      </w:r>
    </w:p>
    <w:p w14:paraId="3E392A4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}</w:t>
      </w:r>
    </w:p>
    <w:p w14:paraId="3217942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transaction.Commit();</w:t>
      </w:r>
    </w:p>
    <w:p w14:paraId="4D9C468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7F4AB47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catch (Exception ex)</w:t>
      </w:r>
    </w:p>
    <w:p w14:paraId="6FFAD42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{</w:t>
      </w:r>
    </w:p>
    <w:p w14:paraId="04A9FDF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Console.WriteLine(ex.Message);</w:t>
      </w:r>
    </w:p>
    <w:p w14:paraId="087FC05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    transaction.Rollback();</w:t>
      </w:r>
    </w:p>
    <w:p w14:paraId="2801E55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6BC8862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06D0A6C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0D9AAA6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018845A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void SetForthDATA()</w:t>
      </w:r>
    </w:p>
    <w:p w14:paraId="63E3EFE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{</w:t>
      </w:r>
    </w:p>
    <w:p w14:paraId="3A77568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using (SqlConnection connection = new SqlConnection(path))</w:t>
      </w:r>
    </w:p>
    <w:p w14:paraId="0F3F1D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{</w:t>
      </w:r>
    </w:p>
    <w:p w14:paraId="0354363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name = new List&lt;string&gt; { "Даниил", "Александр", "Владислав", "Егор", "Артем", "Богдан", "Владимир" }; //Emploeys</w:t>
      </w:r>
    </w:p>
    <w:p w14:paraId="50B1BA7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lastRenderedPageBreak/>
        <w:t xml:space="preserve">                List&lt;string&gt; surname = new List&lt;string&gt; { "Иванов", "Смирнов", "Кузнецов", "Попов", "Васильев", "Петров", "Соколов", "Михайлов", "Новиков", "Федоров" };</w:t>
      </w:r>
    </w:p>
    <w:p w14:paraId="4D4C690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List&lt;string&gt; midellname = new List&lt;string&gt; { "Александрович", "Борисович", "Владимирович", "Геннадьевич", "Дмитриевич", "Евгеньевич", "Игоревич", "Константинович", "Михайлович", "Сергеевич" };</w:t>
      </w:r>
    </w:p>
    <w:p w14:paraId="0766796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string[] age = new string[70];</w:t>
      </w:r>
    </w:p>
    <w:p w14:paraId="014B426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 (int i = 1; i &lt; age.Length; i++)</w:t>
      </w:r>
    </w:p>
    <w:p w14:paraId="3F400E5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771EE2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age[i - 1] = i.ToString();</w:t>
      </w:r>
    </w:p>
    <w:p w14:paraId="08CB14D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1EBED9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List&lt;string&gt; pasportDATA = new List&lt;string&gt; { "HB124124", "HB124124", "HB14214", "HB311231", "HB34345", "HB12312", "HB342342", "HB234234", "HB4353643", "HB123123" }; //Employes</w:t>
      </w:r>
    </w:p>
    <w:p w14:paraId="0306F0D6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51E4B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//typePlane Id 1-100</w:t>
      </w:r>
    </w:p>
    <w:p w14:paraId="2CC0D37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//tehcnilcalSpecs</w:t>
      </w:r>
    </w:p>
    <w:p w14:paraId="7C7D84E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List&lt;string&gt; dateOfCreate = new List&lt;string&gt; { "2000-03-22", "1986-01-01", "1986-01-01", "1986-01-02", "1976-04-07", "1996-11-21" };</w:t>
      </w:r>
    </w:p>
    <w:p w14:paraId="7660516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//flightHours</w:t>
      </w:r>
    </w:p>
    <w:p w14:paraId="681EF0B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List&lt;string&gt; dateOfLastRepair = new List&lt;string&gt; { "2000-03-22", "1986-01-01", "1986-01-01", "1986-01-02", "1976-04-07", "1996-11-21" }; //Planes</w:t>
      </w:r>
    </w:p>
    <w:p w14:paraId="0606A8A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7FE8C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List&lt;string&gt; dateOfFlights = new List&lt;string&gt; { "2021-01-01", "2022-01-01", "2023-01-01", "2022-12-31", "2021-12-31", "2021-12-31" };</w:t>
      </w:r>
    </w:p>
    <w:p w14:paraId="6E11EE4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EF581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List&lt;string&gt; price = new List&lt;string&gt; { "123123", "123", "3124", "31231", "2131", "32131" };</w:t>
      </w:r>
    </w:p>
    <w:p w14:paraId="39141219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//place in plane</w:t>
      </w:r>
    </w:p>
    <w:p w14:paraId="5207207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74ADAC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connection.Open();</w:t>
      </w:r>
    </w:p>
    <w:p w14:paraId="75378DC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SqlTransaction transaction = connection.BeginTransaction();</w:t>
      </w:r>
    </w:p>
    <w:p w14:paraId="6F46F38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F9024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SqlCommand command = connection.CreateCommand();</w:t>
      </w:r>
    </w:p>
    <w:p w14:paraId="5ED8D98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command.Transaction = transaction;</w:t>
      </w:r>
    </w:p>
    <w:p w14:paraId="401DB5F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Random rd = new Random();</w:t>
      </w:r>
    </w:p>
    <w:p w14:paraId="4EDA4E6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try //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используя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хранимые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процедуры</w:t>
      </w:r>
    </w:p>
    <w:p w14:paraId="27FE6317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52C407F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for (int i = 1; i &lt; 100; i++)</w:t>
      </w:r>
    </w:p>
    <w:p w14:paraId="6DB32B7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0D98551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command.CommandText = $"EXEC InsertPlaneTickets '{name[rd.Next(1, name.Count)]}', '{surname[rd.Next(1, surname.Count)]}', '{midellname[rd.Next(1, midellname.Count)]}', " +</w:t>
      </w:r>
    </w:p>
    <w:p w14:paraId="2804545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$"'{pasportDATA[rd.Next(1, pasportDATA.Count)]}', {rd.Next(1, 100)}, '{price[rd.Next(1, price.Count)]}', {rd.Next(1, 100)}";</w:t>
      </w:r>
    </w:p>
    <w:p w14:paraId="4924DF1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command.ExecuteNonQuery();</w:t>
      </w:r>
    </w:p>
    <w:p w14:paraId="268FE38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91982C4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transaction.Commit();</w:t>
      </w:r>
    </w:p>
    <w:p w14:paraId="62BAA4A5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4B2921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Console.WriteLine("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Данные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добавлены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в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базу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данных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");</w:t>
      </w:r>
    </w:p>
    <w:p w14:paraId="3775B30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960E2F0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catch (Exception ex)</w:t>
      </w:r>
    </w:p>
    <w:p w14:paraId="54EEE62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C00659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Console.WriteLine(ex.Message);</w:t>
      </w:r>
    </w:p>
    <w:p w14:paraId="66475D7A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transaction.Rollback();</w:t>
      </w:r>
    </w:p>
    <w:p w14:paraId="5AD9ED8E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    }</w:t>
      </w:r>
    </w:p>
    <w:p w14:paraId="757B516D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    }</w:t>
      </w:r>
    </w:p>
    <w:p w14:paraId="16EFB192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047BE1F8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}</w:t>
      </w:r>
    </w:p>
    <w:p w14:paraId="402CB5A0" w14:textId="1F9895DA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6F1E02"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  <w:bookmarkStart w:id="2" w:name="_GoBack"/>
      <w:bookmarkEnd w:id="2"/>
    </w:p>
    <w:p w14:paraId="1FF63A8B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4430A6A3" w14:textId="77777777" w:rsidR="006F1E02" w:rsidRPr="006F1E02" w:rsidRDefault="006F1E02" w:rsidP="006F1E0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/>
        </w:rPr>
      </w:pPr>
    </w:p>
    <w:p w14:paraId="6B9C52C9" w14:textId="4C84D791" w:rsidR="00991D7D" w:rsidRPr="00B64F89" w:rsidRDefault="00991D7D" w:rsidP="00991D7D">
      <w:pPr>
        <w:autoSpaceDE w:val="0"/>
        <w:autoSpaceDN w:val="0"/>
        <w:adjustRightInd w:val="0"/>
        <w:rPr>
          <w:b/>
          <w:bCs/>
          <w:lang/>
        </w:rPr>
      </w:pPr>
    </w:p>
    <w:p w14:paraId="0501B3E0" w14:textId="77777777" w:rsidR="003A5945" w:rsidRDefault="006F1E02"/>
    <w:sectPr w:rsidR="003A5945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Marathi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26"/>
        </w:tabs>
        <w:ind w:left="1026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8"/>
    <w:multiLevelType w:val="multilevel"/>
    <w:tmpl w:val="EACAF418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Times New Roman" w:eastAsia="Calibri" w:hAnsi="Times New Roman" w:cs="Times New Roman"/>
        <w:b w:val="0"/>
        <w:bCs/>
        <w:spacing w:val="0"/>
        <w:w w:val="99"/>
        <w:sz w:val="28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5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  <w:sz w:val="28"/>
        <w:szCs w:val="28"/>
      </w:rPr>
    </w:lvl>
  </w:abstractNum>
  <w:abstractNum w:abstractNumId="7" w15:restartNumberingAfterBreak="0">
    <w:nsid w:val="00000019"/>
    <w:multiLevelType w:val="multilevel"/>
    <w:tmpl w:val="10D87106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458" w:hanging="404"/>
      </w:pPr>
      <w:rPr>
        <w:rFonts w:ascii="Times New Roman" w:eastAsia="Calibri" w:hAnsi="Times New Roman" w:cs="Times New Roman"/>
        <w:b w:val="0"/>
        <w:bCs w:val="0"/>
        <w:spacing w:val="0"/>
        <w:w w:val="99"/>
        <w:sz w:val="20"/>
        <w:szCs w:val="20"/>
        <w:lang w:val="ru-RU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8" w15:restartNumberingAfterBreak="0">
    <w:nsid w:val="00000038"/>
    <w:multiLevelType w:val="singleLevel"/>
    <w:tmpl w:val="00000038"/>
    <w:name w:val="WW8Num56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  <w:sz w:val="28"/>
        <w:szCs w:val="28"/>
      </w:rPr>
    </w:lvl>
  </w:abstractNum>
  <w:abstractNum w:abstractNumId="9" w15:restartNumberingAfterBreak="0">
    <w:nsid w:val="19592DC5"/>
    <w:multiLevelType w:val="hybridMultilevel"/>
    <w:tmpl w:val="FD147D56"/>
    <w:lvl w:ilvl="0" w:tplc="E9564C0C">
      <w:start w:val="1"/>
      <w:numFmt w:val="decimal"/>
      <w:lvlText w:val="%1."/>
      <w:lvlJc w:val="left"/>
      <w:pPr>
        <w:ind w:left="414" w:hanging="360"/>
      </w:pPr>
      <w:rPr>
        <w:rFonts w:eastAsia="Calibri"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134" w:hanging="360"/>
      </w:pPr>
    </w:lvl>
    <w:lvl w:ilvl="2" w:tplc="2000001B" w:tentative="1">
      <w:start w:val="1"/>
      <w:numFmt w:val="lowerRoman"/>
      <w:lvlText w:val="%3."/>
      <w:lvlJc w:val="right"/>
      <w:pPr>
        <w:ind w:left="1854" w:hanging="180"/>
      </w:pPr>
    </w:lvl>
    <w:lvl w:ilvl="3" w:tplc="2000000F" w:tentative="1">
      <w:start w:val="1"/>
      <w:numFmt w:val="decimal"/>
      <w:lvlText w:val="%4."/>
      <w:lvlJc w:val="left"/>
      <w:pPr>
        <w:ind w:left="2574" w:hanging="360"/>
      </w:pPr>
    </w:lvl>
    <w:lvl w:ilvl="4" w:tplc="20000019" w:tentative="1">
      <w:start w:val="1"/>
      <w:numFmt w:val="lowerLetter"/>
      <w:lvlText w:val="%5."/>
      <w:lvlJc w:val="left"/>
      <w:pPr>
        <w:ind w:left="3294" w:hanging="360"/>
      </w:pPr>
    </w:lvl>
    <w:lvl w:ilvl="5" w:tplc="2000001B" w:tentative="1">
      <w:start w:val="1"/>
      <w:numFmt w:val="lowerRoman"/>
      <w:lvlText w:val="%6."/>
      <w:lvlJc w:val="right"/>
      <w:pPr>
        <w:ind w:left="4014" w:hanging="180"/>
      </w:pPr>
    </w:lvl>
    <w:lvl w:ilvl="6" w:tplc="2000000F" w:tentative="1">
      <w:start w:val="1"/>
      <w:numFmt w:val="decimal"/>
      <w:lvlText w:val="%7."/>
      <w:lvlJc w:val="left"/>
      <w:pPr>
        <w:ind w:left="4734" w:hanging="360"/>
      </w:pPr>
    </w:lvl>
    <w:lvl w:ilvl="7" w:tplc="20000019" w:tentative="1">
      <w:start w:val="1"/>
      <w:numFmt w:val="lowerLetter"/>
      <w:lvlText w:val="%8."/>
      <w:lvlJc w:val="left"/>
      <w:pPr>
        <w:ind w:left="5454" w:hanging="360"/>
      </w:pPr>
    </w:lvl>
    <w:lvl w:ilvl="8" w:tplc="2000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0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5D682F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61542C33"/>
    <w:multiLevelType w:val="hybridMultilevel"/>
    <w:tmpl w:val="532C2D74"/>
    <w:lvl w:ilvl="0" w:tplc="B6CAD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7537060E"/>
    <w:multiLevelType w:val="hybridMultilevel"/>
    <w:tmpl w:val="D6D4324E"/>
    <w:lvl w:ilvl="0" w:tplc="5A62DF7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119D5"/>
    <w:multiLevelType w:val="multilevel"/>
    <w:tmpl w:val="7E66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  <w:lvlOverride w:ilvl="0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7"/>
  </w:num>
  <w:num w:numId="10">
    <w:abstractNumId w:val="3"/>
    <w:lvlOverride w:ilvl="0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4"/>
  </w:num>
  <w:num w:numId="20">
    <w:abstractNumId w:val="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BB"/>
    <w:rsid w:val="000153EB"/>
    <w:rsid w:val="000F7C8D"/>
    <w:rsid w:val="00235E3B"/>
    <w:rsid w:val="00410304"/>
    <w:rsid w:val="00511F67"/>
    <w:rsid w:val="005900A6"/>
    <w:rsid w:val="005A7BEE"/>
    <w:rsid w:val="005D17BB"/>
    <w:rsid w:val="006B2CC1"/>
    <w:rsid w:val="006F1E02"/>
    <w:rsid w:val="0074180B"/>
    <w:rsid w:val="00781784"/>
    <w:rsid w:val="00915EF9"/>
    <w:rsid w:val="00991D7D"/>
    <w:rsid w:val="009C4A97"/>
    <w:rsid w:val="00A7694F"/>
    <w:rsid w:val="00A94619"/>
    <w:rsid w:val="00B6472F"/>
    <w:rsid w:val="00D97A43"/>
    <w:rsid w:val="00DA6516"/>
    <w:rsid w:val="00E6278C"/>
    <w:rsid w:val="00F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3FF4"/>
  <w15:chartTrackingRefBased/>
  <w15:docId w15:val="{89AE9089-CAA4-4562-B142-611741F0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7D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91D7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D7D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2">
    <w:name w:val="Основной шрифт абзаца2"/>
    <w:rsid w:val="00991D7D"/>
  </w:style>
  <w:style w:type="character" w:customStyle="1" w:styleId="11">
    <w:name w:val="Основной шрифт абзаца1"/>
    <w:rsid w:val="00991D7D"/>
  </w:style>
  <w:style w:type="character" w:customStyle="1" w:styleId="WW8Num3z8">
    <w:name w:val="WW8Num3z8"/>
    <w:rsid w:val="00991D7D"/>
  </w:style>
  <w:style w:type="character" w:customStyle="1" w:styleId="WW8Num3z7">
    <w:name w:val="WW8Num3z7"/>
    <w:rsid w:val="00991D7D"/>
  </w:style>
  <w:style w:type="character" w:customStyle="1" w:styleId="WW8Num3z6">
    <w:name w:val="WW8Num3z6"/>
    <w:rsid w:val="00991D7D"/>
  </w:style>
  <w:style w:type="character" w:customStyle="1" w:styleId="WW8Num3z5">
    <w:name w:val="WW8Num3z5"/>
    <w:rsid w:val="00991D7D"/>
  </w:style>
  <w:style w:type="character" w:customStyle="1" w:styleId="WW8Num3z4">
    <w:name w:val="WW8Num3z4"/>
    <w:rsid w:val="00991D7D"/>
  </w:style>
  <w:style w:type="character" w:customStyle="1" w:styleId="WW8Num3z3">
    <w:name w:val="WW8Num3z3"/>
    <w:rsid w:val="00991D7D"/>
  </w:style>
  <w:style w:type="character" w:customStyle="1" w:styleId="WW8Num3z2">
    <w:name w:val="WW8Num3z2"/>
    <w:rsid w:val="00991D7D"/>
  </w:style>
  <w:style w:type="character" w:customStyle="1" w:styleId="WW8Num3z1">
    <w:name w:val="WW8Num3z1"/>
    <w:rsid w:val="00991D7D"/>
  </w:style>
  <w:style w:type="character" w:customStyle="1" w:styleId="WW8Num3z0">
    <w:name w:val="WW8Num3z0"/>
    <w:rsid w:val="00991D7D"/>
  </w:style>
  <w:style w:type="character" w:customStyle="1" w:styleId="WW8Num2z8">
    <w:name w:val="WW8Num2z8"/>
    <w:rsid w:val="00991D7D"/>
  </w:style>
  <w:style w:type="character" w:customStyle="1" w:styleId="WW8Num2z7">
    <w:name w:val="WW8Num2z7"/>
    <w:rsid w:val="00991D7D"/>
  </w:style>
  <w:style w:type="character" w:customStyle="1" w:styleId="WW8Num2z6">
    <w:name w:val="WW8Num2z6"/>
    <w:rsid w:val="00991D7D"/>
  </w:style>
  <w:style w:type="character" w:customStyle="1" w:styleId="WW8Num2z5">
    <w:name w:val="WW8Num2z5"/>
    <w:rsid w:val="00991D7D"/>
  </w:style>
  <w:style w:type="character" w:customStyle="1" w:styleId="WW8Num2z4">
    <w:name w:val="WW8Num2z4"/>
    <w:rsid w:val="00991D7D"/>
  </w:style>
  <w:style w:type="character" w:customStyle="1" w:styleId="WW8Num2z3">
    <w:name w:val="WW8Num2z3"/>
    <w:rsid w:val="00991D7D"/>
  </w:style>
  <w:style w:type="character" w:customStyle="1" w:styleId="WW8Num2z2">
    <w:name w:val="WW8Num2z2"/>
    <w:rsid w:val="00991D7D"/>
  </w:style>
  <w:style w:type="character" w:customStyle="1" w:styleId="WW8Num2z1">
    <w:name w:val="WW8Num2z1"/>
    <w:rsid w:val="00991D7D"/>
  </w:style>
  <w:style w:type="character" w:customStyle="1" w:styleId="WW8Num2z0">
    <w:name w:val="WW8Num2z0"/>
    <w:rsid w:val="00991D7D"/>
  </w:style>
  <w:style w:type="character" w:customStyle="1" w:styleId="WW8Num1z8">
    <w:name w:val="WW8Num1z8"/>
    <w:rsid w:val="00991D7D"/>
  </w:style>
  <w:style w:type="character" w:customStyle="1" w:styleId="WW8Num1z7">
    <w:name w:val="WW8Num1z7"/>
    <w:rsid w:val="00991D7D"/>
  </w:style>
  <w:style w:type="character" w:customStyle="1" w:styleId="WW8Num1z6">
    <w:name w:val="WW8Num1z6"/>
    <w:rsid w:val="00991D7D"/>
  </w:style>
  <w:style w:type="character" w:customStyle="1" w:styleId="WW8Num1z5">
    <w:name w:val="WW8Num1z5"/>
    <w:rsid w:val="00991D7D"/>
  </w:style>
  <w:style w:type="character" w:customStyle="1" w:styleId="WW8Num1z4">
    <w:name w:val="WW8Num1z4"/>
    <w:rsid w:val="00991D7D"/>
  </w:style>
  <w:style w:type="character" w:customStyle="1" w:styleId="WW8Num1z3">
    <w:name w:val="WW8Num1z3"/>
    <w:rsid w:val="00991D7D"/>
  </w:style>
  <w:style w:type="character" w:customStyle="1" w:styleId="WW8Num1z2">
    <w:name w:val="WW8Num1z2"/>
    <w:rsid w:val="00991D7D"/>
  </w:style>
  <w:style w:type="character" w:customStyle="1" w:styleId="WW8Num1z1">
    <w:name w:val="WW8Num1z1"/>
    <w:rsid w:val="00991D7D"/>
  </w:style>
  <w:style w:type="character" w:customStyle="1" w:styleId="WW8Num1z0">
    <w:name w:val="WW8Num1z0"/>
    <w:rsid w:val="00991D7D"/>
  </w:style>
  <w:style w:type="paragraph" w:styleId="a3">
    <w:name w:val="Title"/>
    <w:basedOn w:val="a"/>
    <w:next w:val="a4"/>
    <w:link w:val="a5"/>
    <w:rsid w:val="00991D7D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a5">
    <w:name w:val="Заголовок Знак"/>
    <w:basedOn w:val="a0"/>
    <w:link w:val="a3"/>
    <w:rsid w:val="00991D7D"/>
    <w:rPr>
      <w:rFonts w:ascii="Liberation Sans" w:eastAsia="Microsoft YaHei" w:hAnsi="Liberation Sans" w:cs="Arial Unicode MS"/>
      <w:kern w:val="2"/>
      <w:sz w:val="28"/>
      <w:szCs w:val="28"/>
      <w:lang w:eastAsia="zh-CN"/>
    </w:rPr>
  </w:style>
  <w:style w:type="paragraph" w:styleId="a4">
    <w:name w:val="Body Text"/>
    <w:basedOn w:val="a"/>
    <w:link w:val="a6"/>
    <w:rsid w:val="00991D7D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991D7D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7">
    <w:name w:val="List"/>
    <w:basedOn w:val="a4"/>
    <w:rsid w:val="00991D7D"/>
    <w:rPr>
      <w:rFonts w:cs="Arial Unicode MS"/>
    </w:rPr>
  </w:style>
  <w:style w:type="paragraph" w:styleId="a8">
    <w:name w:val="caption"/>
    <w:basedOn w:val="a"/>
    <w:qFormat/>
    <w:rsid w:val="00991D7D"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rsid w:val="00991D7D"/>
    <w:pPr>
      <w:suppressLineNumbers/>
    </w:pPr>
    <w:rPr>
      <w:rFonts w:cs="Arial Unicode MS"/>
    </w:rPr>
  </w:style>
  <w:style w:type="paragraph" w:customStyle="1" w:styleId="Default">
    <w:name w:val="Default"/>
    <w:rsid w:val="00991D7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eastAsia="zh-CN"/>
    </w:rPr>
  </w:style>
  <w:style w:type="paragraph" w:customStyle="1" w:styleId="12">
    <w:name w:val="......... 1"/>
    <w:basedOn w:val="Default"/>
    <w:next w:val="Default"/>
    <w:rsid w:val="00991D7D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a9">
    <w:name w:val="........ ..... . ........"/>
    <w:basedOn w:val="Default"/>
    <w:next w:val="Default"/>
    <w:rsid w:val="00991D7D"/>
    <w:pPr>
      <w:widowControl/>
      <w:suppressAutoHyphens w:val="0"/>
    </w:pPr>
    <w:rPr>
      <w:rFonts w:ascii="Times New Roman" w:hAnsi="Times New Roman" w:cs="Times New Roman"/>
    </w:rPr>
  </w:style>
  <w:style w:type="paragraph" w:customStyle="1" w:styleId="13">
    <w:name w:val="Указатель1"/>
    <w:basedOn w:val="a"/>
    <w:rsid w:val="00991D7D"/>
    <w:pPr>
      <w:suppressLineNumbers/>
    </w:pPr>
    <w:rPr>
      <w:rFonts w:cs="Lohit Marathi"/>
    </w:rPr>
  </w:style>
  <w:style w:type="paragraph" w:customStyle="1" w:styleId="14">
    <w:name w:val="Название объекта1"/>
    <w:basedOn w:val="a"/>
    <w:rsid w:val="00991D7D"/>
    <w:pPr>
      <w:suppressLineNumbers/>
      <w:spacing w:before="120" w:after="120"/>
    </w:pPr>
    <w:rPr>
      <w:rFonts w:cs="Lohit Marathi"/>
      <w:i/>
      <w:iCs/>
    </w:rPr>
  </w:style>
  <w:style w:type="paragraph" w:styleId="aa">
    <w:name w:val="Body Text Indent"/>
    <w:basedOn w:val="a"/>
    <w:link w:val="ab"/>
    <w:uiPriority w:val="99"/>
    <w:semiHidden/>
    <w:unhideWhenUsed/>
    <w:rsid w:val="00991D7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91D7D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21">
    <w:name w:val="Основной текст с отступом 21"/>
    <w:basedOn w:val="a"/>
    <w:rsid w:val="00991D7D"/>
    <w:pPr>
      <w:suppressAutoHyphens/>
      <w:ind w:firstLine="720"/>
      <w:jc w:val="both"/>
    </w:pPr>
    <w:rPr>
      <w:color w:val="000000"/>
      <w:kern w:val="0"/>
      <w:sz w:val="28"/>
      <w:szCs w:val="20"/>
      <w:lang w:val="en-US"/>
    </w:rPr>
  </w:style>
  <w:style w:type="paragraph" w:customStyle="1" w:styleId="31">
    <w:name w:val="Основной текст 31"/>
    <w:basedOn w:val="a"/>
    <w:rsid w:val="00991D7D"/>
    <w:pPr>
      <w:suppressAutoHyphens/>
      <w:jc w:val="both"/>
    </w:pPr>
    <w:rPr>
      <w:color w:val="000000"/>
      <w:kern w:val="0"/>
      <w:sz w:val="28"/>
      <w:szCs w:val="20"/>
    </w:rPr>
  </w:style>
  <w:style w:type="paragraph" w:customStyle="1" w:styleId="ac">
    <w:name w:val="Центр"/>
    <w:basedOn w:val="a"/>
    <w:link w:val="ad"/>
    <w:uiPriority w:val="1"/>
    <w:qFormat/>
    <w:rsid w:val="00991D7D"/>
    <w:pPr>
      <w:contextualSpacing/>
      <w:jc w:val="center"/>
    </w:pPr>
    <w:rPr>
      <w:rFonts w:eastAsia="Calibri"/>
      <w:color w:val="000000"/>
      <w:kern w:val="0"/>
      <w:sz w:val="28"/>
      <w:szCs w:val="28"/>
      <w:lang w:eastAsia="en-US"/>
    </w:rPr>
  </w:style>
  <w:style w:type="character" w:customStyle="1" w:styleId="ad">
    <w:name w:val="Центр Знак"/>
    <w:link w:val="ac"/>
    <w:uiPriority w:val="1"/>
    <w:rsid w:val="00991D7D"/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hgkelc">
    <w:name w:val="hgkelc"/>
    <w:basedOn w:val="a0"/>
    <w:rsid w:val="00991D7D"/>
  </w:style>
  <w:style w:type="character" w:styleId="ae">
    <w:name w:val="Hyperlink"/>
    <w:semiHidden/>
    <w:unhideWhenUsed/>
    <w:rsid w:val="00991D7D"/>
    <w:rPr>
      <w:color w:val="0000FF"/>
      <w:u w:val="single"/>
    </w:rPr>
  </w:style>
  <w:style w:type="paragraph" w:styleId="af">
    <w:name w:val="List Paragraph"/>
    <w:basedOn w:val="a"/>
    <w:qFormat/>
    <w:rsid w:val="00991D7D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</w:rPr>
  </w:style>
  <w:style w:type="table" w:styleId="af0">
    <w:name w:val="Table Grid"/>
    <w:basedOn w:val="a1"/>
    <w:uiPriority w:val="59"/>
    <w:rsid w:val="00991D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991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5555</Words>
  <Characters>31669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16</cp:revision>
  <dcterms:created xsi:type="dcterms:W3CDTF">2023-05-03T12:50:00Z</dcterms:created>
  <dcterms:modified xsi:type="dcterms:W3CDTF">2023-05-03T14:00:00Z</dcterms:modified>
</cp:coreProperties>
</file>
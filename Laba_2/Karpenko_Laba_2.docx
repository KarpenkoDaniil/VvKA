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F4E5" w14:textId="77777777" w:rsidR="009A4678" w:rsidRPr="00A9545F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МИНИСТЕРСТВО ОБРАЗОВАНИЯ РЕСПУБЛИКИ БЕЛАРУСЬ</w:t>
      </w:r>
    </w:p>
    <w:p w14:paraId="2848C25F" w14:textId="77777777" w:rsidR="009A4678" w:rsidRPr="00A9545F" w:rsidRDefault="009A4678" w:rsidP="009A4678">
      <w:pPr>
        <w:jc w:val="center"/>
        <w:rPr>
          <w:sz w:val="28"/>
          <w:szCs w:val="28"/>
        </w:rPr>
      </w:pPr>
    </w:p>
    <w:p w14:paraId="0A556D70" w14:textId="77777777" w:rsidR="009A4678" w:rsidRPr="00A9545F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УЧРЕЖДЕНИЕ ОБРАЗОВАНИЯ</w:t>
      </w:r>
    </w:p>
    <w:p w14:paraId="0A541AA3" w14:textId="77777777" w:rsidR="009A4678" w:rsidRPr="00A9545F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ГОМЕЛЬСКИЙ ГОСУДАРСТВЕННЫЙ ТЕХНИЧЕСКИЙ УНИВЕРСИТЕТ ИМЕНИ П. О. СУХОГО</w:t>
      </w:r>
    </w:p>
    <w:p w14:paraId="578E947D" w14:textId="77777777" w:rsidR="009A4678" w:rsidRPr="00A9545F" w:rsidRDefault="009A4678" w:rsidP="009A4678">
      <w:pPr>
        <w:jc w:val="center"/>
        <w:rPr>
          <w:sz w:val="28"/>
          <w:szCs w:val="28"/>
        </w:rPr>
      </w:pPr>
    </w:p>
    <w:p w14:paraId="13E35EDF" w14:textId="77777777" w:rsidR="009A4678" w:rsidRPr="00A9545F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Факультет автоматизированных и информационных систем</w:t>
      </w:r>
    </w:p>
    <w:p w14:paraId="14BB543A" w14:textId="77777777" w:rsidR="009A4678" w:rsidRPr="00A9545F" w:rsidRDefault="009A4678" w:rsidP="009A4678">
      <w:pPr>
        <w:jc w:val="center"/>
        <w:rPr>
          <w:sz w:val="28"/>
          <w:szCs w:val="28"/>
        </w:rPr>
      </w:pPr>
    </w:p>
    <w:p w14:paraId="719AE5EC" w14:textId="77777777" w:rsidR="009A4678" w:rsidRPr="00A9545F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Кафедра «Информационные технологии»</w:t>
      </w:r>
    </w:p>
    <w:p w14:paraId="5E73790E" w14:textId="77777777" w:rsidR="009A4678" w:rsidRPr="00A9545F" w:rsidRDefault="009A4678" w:rsidP="009A4678">
      <w:pPr>
        <w:jc w:val="center"/>
        <w:rPr>
          <w:sz w:val="28"/>
          <w:szCs w:val="28"/>
        </w:rPr>
      </w:pPr>
    </w:p>
    <w:p w14:paraId="0EF804B3" w14:textId="77777777" w:rsidR="009A4678" w:rsidRPr="00A9545F" w:rsidRDefault="009A4678" w:rsidP="009A4678">
      <w:pPr>
        <w:jc w:val="center"/>
        <w:rPr>
          <w:sz w:val="28"/>
          <w:szCs w:val="28"/>
        </w:rPr>
      </w:pPr>
    </w:p>
    <w:p w14:paraId="5BD90F1B" w14:textId="77777777" w:rsidR="009A4678" w:rsidRPr="00A9545F" w:rsidRDefault="009A4678" w:rsidP="009A4678">
      <w:pPr>
        <w:jc w:val="center"/>
        <w:rPr>
          <w:sz w:val="28"/>
          <w:szCs w:val="28"/>
        </w:rPr>
      </w:pPr>
    </w:p>
    <w:p w14:paraId="312574F9" w14:textId="77777777" w:rsidR="009A4678" w:rsidRPr="00A9545F" w:rsidRDefault="009A4678" w:rsidP="009A4678">
      <w:pPr>
        <w:jc w:val="center"/>
        <w:rPr>
          <w:sz w:val="28"/>
          <w:szCs w:val="28"/>
        </w:rPr>
      </w:pPr>
    </w:p>
    <w:p w14:paraId="05053918" w14:textId="77777777" w:rsidR="009A4678" w:rsidRPr="00A9545F" w:rsidRDefault="009A4678" w:rsidP="009A4678">
      <w:pPr>
        <w:jc w:val="center"/>
        <w:rPr>
          <w:sz w:val="28"/>
          <w:szCs w:val="28"/>
        </w:rPr>
      </w:pPr>
    </w:p>
    <w:p w14:paraId="346C0FE2" w14:textId="77777777" w:rsidR="009A4678" w:rsidRPr="00A9545F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дисциплина «Базы данных»</w:t>
      </w:r>
    </w:p>
    <w:p w14:paraId="30AA137D" w14:textId="77777777" w:rsidR="009A4678" w:rsidRPr="00A9545F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ОТЧЕТ ПО ЛАБОРАТОРНОЙ РАБОТЕ № 2</w:t>
      </w:r>
    </w:p>
    <w:p w14:paraId="07BA79B5" w14:textId="77777777" w:rsidR="009A4678" w:rsidRPr="00A9545F" w:rsidRDefault="009A4678" w:rsidP="009A4678">
      <w:pPr>
        <w:jc w:val="center"/>
        <w:rPr>
          <w:kern w:val="0"/>
        </w:rPr>
      </w:pPr>
      <w:r w:rsidRPr="00A9545F">
        <w:rPr>
          <w:caps/>
          <w:sz w:val="28"/>
          <w:szCs w:val="28"/>
        </w:rPr>
        <w:t>«</w:t>
      </w:r>
      <w:r w:rsidRPr="00A9545F">
        <w:rPr>
          <w:bCs/>
          <w:color w:val="000000"/>
          <w:sz w:val="28"/>
          <w:szCs w:val="28"/>
        </w:rPr>
        <w:t>Создание запросов к реляционной базе данных с использование графических средств</w:t>
      </w:r>
      <w:r w:rsidRPr="00A9545F">
        <w:rPr>
          <w:caps/>
          <w:sz w:val="28"/>
          <w:szCs w:val="28"/>
        </w:rPr>
        <w:t>»</w:t>
      </w:r>
    </w:p>
    <w:p w14:paraId="17DBB952" w14:textId="228790EF" w:rsidR="009A4678" w:rsidRPr="00540F6C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Вариант №</w:t>
      </w:r>
      <w:r w:rsidRPr="00540F6C">
        <w:rPr>
          <w:sz w:val="28"/>
          <w:szCs w:val="28"/>
        </w:rPr>
        <w:t>5</w:t>
      </w:r>
    </w:p>
    <w:p w14:paraId="63614AD7" w14:textId="77777777" w:rsidR="009A4678" w:rsidRPr="00A9545F" w:rsidRDefault="009A4678" w:rsidP="009A4678">
      <w:pPr>
        <w:rPr>
          <w:sz w:val="28"/>
          <w:szCs w:val="28"/>
        </w:rPr>
      </w:pPr>
    </w:p>
    <w:p w14:paraId="268101F5" w14:textId="77777777" w:rsidR="009A4678" w:rsidRPr="00A9545F" w:rsidRDefault="009A4678" w:rsidP="009A4678">
      <w:pPr>
        <w:rPr>
          <w:sz w:val="28"/>
          <w:szCs w:val="28"/>
        </w:rPr>
      </w:pPr>
    </w:p>
    <w:p w14:paraId="3E34E467" w14:textId="77777777" w:rsidR="009A4678" w:rsidRPr="00A9545F" w:rsidRDefault="009A4678" w:rsidP="009A4678">
      <w:pPr>
        <w:rPr>
          <w:sz w:val="28"/>
          <w:szCs w:val="28"/>
        </w:rPr>
      </w:pPr>
    </w:p>
    <w:p w14:paraId="0E2B1970" w14:textId="77777777" w:rsidR="009A4678" w:rsidRPr="00A9545F" w:rsidRDefault="009A4678" w:rsidP="009A4678">
      <w:pPr>
        <w:rPr>
          <w:sz w:val="28"/>
          <w:szCs w:val="28"/>
        </w:rPr>
      </w:pPr>
    </w:p>
    <w:p w14:paraId="267BA53F" w14:textId="77777777" w:rsidR="009A4678" w:rsidRPr="00A9545F" w:rsidRDefault="009A4678" w:rsidP="009A4678">
      <w:pPr>
        <w:rPr>
          <w:sz w:val="28"/>
          <w:szCs w:val="28"/>
        </w:rPr>
      </w:pPr>
    </w:p>
    <w:p w14:paraId="707F2745" w14:textId="77777777" w:rsidR="009A4678" w:rsidRPr="00A9545F" w:rsidRDefault="009A4678" w:rsidP="009A4678">
      <w:pPr>
        <w:rPr>
          <w:sz w:val="28"/>
          <w:szCs w:val="28"/>
        </w:rPr>
      </w:pPr>
    </w:p>
    <w:p w14:paraId="5912638C" w14:textId="77777777" w:rsidR="009A4678" w:rsidRPr="00A9545F" w:rsidRDefault="009A4678" w:rsidP="009A4678">
      <w:pPr>
        <w:rPr>
          <w:sz w:val="28"/>
          <w:szCs w:val="28"/>
        </w:rPr>
      </w:pPr>
    </w:p>
    <w:p w14:paraId="3181D7D7" w14:textId="77777777" w:rsidR="009A4678" w:rsidRPr="00A9545F" w:rsidRDefault="009A4678" w:rsidP="009A4678">
      <w:pPr>
        <w:rPr>
          <w:sz w:val="28"/>
          <w:szCs w:val="28"/>
        </w:rPr>
      </w:pPr>
    </w:p>
    <w:p w14:paraId="5D420EBF" w14:textId="77777777" w:rsidR="009A4678" w:rsidRPr="00A9545F" w:rsidRDefault="009A4678" w:rsidP="009A4678">
      <w:pPr>
        <w:rPr>
          <w:sz w:val="28"/>
          <w:szCs w:val="28"/>
        </w:rPr>
      </w:pPr>
    </w:p>
    <w:p w14:paraId="4A3CA5B4" w14:textId="77777777" w:rsidR="009A4678" w:rsidRPr="00A9545F" w:rsidRDefault="009A4678" w:rsidP="009A4678">
      <w:pPr>
        <w:ind w:left="4963" w:firstLine="709"/>
        <w:rPr>
          <w:sz w:val="28"/>
          <w:szCs w:val="28"/>
        </w:rPr>
      </w:pPr>
      <w:r w:rsidRPr="00A9545F">
        <w:rPr>
          <w:sz w:val="28"/>
          <w:szCs w:val="28"/>
        </w:rPr>
        <w:t xml:space="preserve">Выполнил: студент гр. ИТИ-22 </w:t>
      </w:r>
    </w:p>
    <w:p w14:paraId="13ADCEF3" w14:textId="1A12F3DF" w:rsidR="009A4678" w:rsidRPr="00A9545F" w:rsidRDefault="009A4678" w:rsidP="009A4678">
      <w:pPr>
        <w:ind w:left="4963" w:firstLine="709"/>
        <w:rPr>
          <w:sz w:val="28"/>
          <w:szCs w:val="28"/>
        </w:rPr>
      </w:pPr>
      <w:r w:rsidRPr="00A9545F">
        <w:rPr>
          <w:sz w:val="28"/>
          <w:szCs w:val="28"/>
        </w:rPr>
        <w:t>Карпенко Д.Е.</w:t>
      </w:r>
    </w:p>
    <w:p w14:paraId="0DE8EA9D" w14:textId="77777777" w:rsidR="009A4678" w:rsidRPr="00A9545F" w:rsidRDefault="009A4678" w:rsidP="009A4678">
      <w:pPr>
        <w:ind w:left="4963" w:firstLine="709"/>
        <w:rPr>
          <w:color w:val="000000"/>
          <w:sz w:val="28"/>
          <w:szCs w:val="28"/>
        </w:rPr>
      </w:pPr>
      <w:r w:rsidRPr="00A9545F">
        <w:rPr>
          <w:sz w:val="28"/>
          <w:szCs w:val="28"/>
        </w:rPr>
        <w:t xml:space="preserve">Принял: </w:t>
      </w:r>
      <w:r w:rsidRPr="00A9545F">
        <w:rPr>
          <w:color w:val="000000"/>
          <w:sz w:val="28"/>
          <w:szCs w:val="28"/>
        </w:rPr>
        <w:t>преподаватель-стажёр</w:t>
      </w:r>
    </w:p>
    <w:p w14:paraId="3B7D5490" w14:textId="77777777" w:rsidR="009A4678" w:rsidRPr="00A9545F" w:rsidRDefault="009A4678" w:rsidP="009A4678">
      <w:pPr>
        <w:ind w:left="4963" w:firstLine="709"/>
        <w:rPr>
          <w:sz w:val="28"/>
          <w:szCs w:val="28"/>
        </w:rPr>
      </w:pPr>
      <w:r w:rsidRPr="00A9545F">
        <w:rPr>
          <w:sz w:val="28"/>
          <w:szCs w:val="28"/>
        </w:rPr>
        <w:t>Карась О.В.</w:t>
      </w:r>
    </w:p>
    <w:p w14:paraId="5221F5BF" w14:textId="77777777" w:rsidR="009A4678" w:rsidRPr="00A9545F" w:rsidRDefault="009A4678" w:rsidP="009A4678">
      <w:pPr>
        <w:rPr>
          <w:sz w:val="28"/>
          <w:szCs w:val="28"/>
        </w:rPr>
      </w:pPr>
    </w:p>
    <w:p w14:paraId="7BDD8DA1" w14:textId="77777777" w:rsidR="009A4678" w:rsidRPr="00A9545F" w:rsidRDefault="009A4678" w:rsidP="009A4678">
      <w:pPr>
        <w:rPr>
          <w:sz w:val="28"/>
          <w:szCs w:val="28"/>
        </w:rPr>
      </w:pPr>
    </w:p>
    <w:p w14:paraId="7D8F533E" w14:textId="77777777" w:rsidR="009A4678" w:rsidRPr="00A9545F" w:rsidRDefault="009A4678" w:rsidP="009A4678">
      <w:pPr>
        <w:rPr>
          <w:sz w:val="28"/>
          <w:szCs w:val="28"/>
        </w:rPr>
      </w:pPr>
    </w:p>
    <w:p w14:paraId="7E79782B" w14:textId="77777777" w:rsidR="009A4678" w:rsidRPr="00A9545F" w:rsidRDefault="009A4678" w:rsidP="009A4678">
      <w:pPr>
        <w:rPr>
          <w:sz w:val="28"/>
          <w:szCs w:val="28"/>
        </w:rPr>
      </w:pPr>
    </w:p>
    <w:p w14:paraId="1503F333" w14:textId="77777777" w:rsidR="009A4678" w:rsidRPr="00A9545F" w:rsidRDefault="009A4678" w:rsidP="009A4678">
      <w:pPr>
        <w:rPr>
          <w:sz w:val="28"/>
          <w:szCs w:val="28"/>
        </w:rPr>
      </w:pPr>
    </w:p>
    <w:p w14:paraId="53959C74" w14:textId="77777777" w:rsidR="009A4678" w:rsidRPr="00A9545F" w:rsidRDefault="009A4678" w:rsidP="009A4678">
      <w:pPr>
        <w:rPr>
          <w:sz w:val="28"/>
          <w:szCs w:val="28"/>
        </w:rPr>
      </w:pPr>
    </w:p>
    <w:p w14:paraId="2D9FFF6F" w14:textId="77777777" w:rsidR="009A4678" w:rsidRPr="00A9545F" w:rsidRDefault="009A4678" w:rsidP="009A4678">
      <w:pPr>
        <w:rPr>
          <w:sz w:val="28"/>
          <w:szCs w:val="28"/>
        </w:rPr>
      </w:pPr>
    </w:p>
    <w:p w14:paraId="6E171160" w14:textId="77777777" w:rsidR="009A4678" w:rsidRPr="00A9545F" w:rsidRDefault="009A4678" w:rsidP="009A4678">
      <w:pPr>
        <w:rPr>
          <w:sz w:val="28"/>
          <w:szCs w:val="28"/>
        </w:rPr>
      </w:pPr>
    </w:p>
    <w:p w14:paraId="060277BB" w14:textId="77777777" w:rsidR="009A4678" w:rsidRPr="00A9545F" w:rsidRDefault="009A4678" w:rsidP="009A4678">
      <w:pPr>
        <w:rPr>
          <w:sz w:val="28"/>
          <w:szCs w:val="28"/>
        </w:rPr>
      </w:pPr>
    </w:p>
    <w:p w14:paraId="27B7EB1F" w14:textId="77777777" w:rsidR="009A4678" w:rsidRPr="00A9545F" w:rsidRDefault="009A4678" w:rsidP="009A4678">
      <w:pPr>
        <w:rPr>
          <w:sz w:val="28"/>
          <w:szCs w:val="28"/>
        </w:rPr>
      </w:pPr>
    </w:p>
    <w:p w14:paraId="55C3C1DA" w14:textId="77777777" w:rsidR="009A4678" w:rsidRPr="00A9545F" w:rsidRDefault="009A4678" w:rsidP="009A4678">
      <w:pPr>
        <w:rPr>
          <w:sz w:val="28"/>
          <w:szCs w:val="28"/>
        </w:rPr>
      </w:pPr>
    </w:p>
    <w:p w14:paraId="51F0ADDF" w14:textId="77777777" w:rsidR="009A4678" w:rsidRPr="00A9545F" w:rsidRDefault="009A4678" w:rsidP="009A4678">
      <w:pPr>
        <w:rPr>
          <w:sz w:val="28"/>
          <w:szCs w:val="28"/>
        </w:rPr>
      </w:pPr>
    </w:p>
    <w:p w14:paraId="194B3083" w14:textId="77777777" w:rsidR="009A4678" w:rsidRPr="00A9545F" w:rsidRDefault="009A4678" w:rsidP="009A4678">
      <w:pPr>
        <w:jc w:val="center"/>
        <w:rPr>
          <w:sz w:val="28"/>
          <w:szCs w:val="28"/>
        </w:rPr>
      </w:pPr>
      <w:r w:rsidRPr="00A9545F">
        <w:rPr>
          <w:sz w:val="28"/>
          <w:szCs w:val="28"/>
        </w:rPr>
        <w:t>Гомель 2023</w:t>
      </w:r>
    </w:p>
    <w:p w14:paraId="7490C5AA" w14:textId="77777777" w:rsidR="009A4678" w:rsidRPr="00A9545F" w:rsidRDefault="009A4678" w:rsidP="009A4678">
      <w:pPr>
        <w:pStyle w:val="Default"/>
        <w:ind w:firstLine="708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9545F">
        <w:rPr>
          <w:rFonts w:ascii="Times New Roman" w:hAnsi="Times New Roman" w:cs="Times New Roman"/>
          <w:sz w:val="28"/>
          <w:szCs w:val="28"/>
        </w:rPr>
        <w:br w:type="page"/>
      </w:r>
      <w:r w:rsidRPr="00A954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A9545F">
        <w:rPr>
          <w:rFonts w:ascii="Times New Roman" w:hAnsi="Times New Roman" w:cs="Times New Roman"/>
          <w:bCs/>
          <w:sz w:val="28"/>
          <w:szCs w:val="28"/>
        </w:rPr>
        <w:t xml:space="preserve">изучить основы работы с запросами к реляционной базе данных с использованием 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</w:rPr>
        <w:t>графических средств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  <w:lang w:val="be-BY"/>
        </w:rPr>
        <w:t xml:space="preserve"> 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SQL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Server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Management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A9545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Studio</w:t>
      </w:r>
      <w:r w:rsidRPr="00A9545F">
        <w:rPr>
          <w:rFonts w:ascii="Times New Roman" w:hAnsi="Times New Roman" w:cs="Times New Roman"/>
          <w:sz w:val="28"/>
          <w:szCs w:val="28"/>
        </w:rPr>
        <w:t>.</w:t>
      </w:r>
    </w:p>
    <w:p w14:paraId="70FBEDCF" w14:textId="77777777" w:rsidR="009A4678" w:rsidRPr="00A9545F" w:rsidRDefault="009A4678" w:rsidP="009A4678">
      <w:pPr>
        <w:autoSpaceDE w:val="0"/>
        <w:rPr>
          <w:sz w:val="28"/>
          <w:szCs w:val="28"/>
        </w:rPr>
      </w:pPr>
    </w:p>
    <w:p w14:paraId="0BDF2380" w14:textId="77777777" w:rsidR="009A4678" w:rsidRPr="00A9545F" w:rsidRDefault="009A4678" w:rsidP="009A4678">
      <w:pPr>
        <w:pStyle w:val="a4"/>
        <w:spacing w:after="0"/>
        <w:ind w:firstLine="708"/>
        <w:jc w:val="both"/>
        <w:rPr>
          <w:b/>
          <w:bCs/>
          <w:sz w:val="28"/>
          <w:szCs w:val="28"/>
          <w:lang w:eastAsia="ru-RU"/>
        </w:rPr>
      </w:pPr>
      <w:r w:rsidRPr="00A9545F">
        <w:rPr>
          <w:b/>
          <w:bCs/>
          <w:sz w:val="28"/>
          <w:szCs w:val="28"/>
          <w:lang w:eastAsia="ru-RU"/>
        </w:rPr>
        <w:t xml:space="preserve">Задание: </w:t>
      </w:r>
    </w:p>
    <w:p w14:paraId="0A619E60" w14:textId="77777777" w:rsidR="009A4678" w:rsidRPr="00A9545F" w:rsidRDefault="009A4678" w:rsidP="009A4678">
      <w:pPr>
        <w:pStyle w:val="a4"/>
        <w:spacing w:after="0"/>
        <w:ind w:firstLine="708"/>
        <w:jc w:val="both"/>
        <w:rPr>
          <w:kern w:val="0"/>
        </w:rPr>
      </w:pPr>
      <w:r w:rsidRPr="00A9545F">
        <w:rPr>
          <w:b/>
          <w:color w:val="000000"/>
          <w:sz w:val="28"/>
          <w:szCs w:val="28"/>
        </w:rPr>
        <w:t>1. Создание простых запросов на выборку.</w:t>
      </w:r>
    </w:p>
    <w:p w14:paraId="5E05772E" w14:textId="77777777" w:rsidR="009A4678" w:rsidRPr="00A9545F" w:rsidRDefault="009A4678" w:rsidP="009A4678">
      <w:pPr>
        <w:ind w:firstLine="708"/>
        <w:jc w:val="both"/>
      </w:pPr>
      <w:r w:rsidRPr="00A9545F">
        <w:rPr>
          <w:b/>
          <w:color w:val="000000"/>
          <w:sz w:val="28"/>
          <w:szCs w:val="28"/>
        </w:rPr>
        <w:t>1.1.</w:t>
      </w:r>
      <w:r w:rsidRPr="00A9545F">
        <w:rPr>
          <w:color w:val="000000"/>
          <w:sz w:val="28"/>
          <w:szCs w:val="28"/>
        </w:rPr>
        <w:t xml:space="preserve"> Создать простой многотабличный запрос, позволяющий выводить данные из таблицы «</w:t>
      </w:r>
      <w:proofErr w:type="spellStart"/>
      <w:r w:rsidRPr="00A9545F">
        <w:rPr>
          <w:color w:val="000000"/>
          <w:sz w:val="28"/>
          <w:szCs w:val="28"/>
        </w:rPr>
        <w:t>Payments</w:t>
      </w:r>
      <w:proofErr w:type="spellEnd"/>
      <w:r w:rsidRPr="00A9545F">
        <w:rPr>
          <w:color w:val="000000"/>
          <w:sz w:val="28"/>
          <w:szCs w:val="28"/>
        </w:rPr>
        <w:t xml:space="preserve">» с одновременным выводом данных о студенте. Запрос должен содержать поля </w:t>
      </w:r>
      <w:proofErr w:type="spellStart"/>
      <w:r w:rsidRPr="00A9545F">
        <w:rPr>
          <w:color w:val="000000"/>
          <w:sz w:val="28"/>
          <w:szCs w:val="28"/>
        </w:rPr>
        <w:t>Student</w:t>
      </w:r>
      <w:proofErr w:type="spellEnd"/>
      <w:r w:rsidRPr="00A9545F">
        <w:rPr>
          <w:color w:val="000000"/>
          <w:sz w:val="28"/>
          <w:szCs w:val="28"/>
          <w:lang w:val="en-US"/>
        </w:rPr>
        <w:t>Id</w:t>
      </w:r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Surname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r w:rsidRPr="00A9545F">
        <w:rPr>
          <w:color w:val="000000"/>
          <w:sz w:val="28"/>
          <w:szCs w:val="28"/>
          <w:lang w:val="en-US"/>
        </w:rPr>
        <w:t>Name</w:t>
      </w:r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MiddleName</w:t>
      </w:r>
      <w:proofErr w:type="spellEnd"/>
      <w:r w:rsidRPr="00A9545F">
        <w:rPr>
          <w:color w:val="000000"/>
          <w:sz w:val="28"/>
          <w:szCs w:val="28"/>
        </w:rPr>
        <w:t>, взятые из таблицы «</w:t>
      </w:r>
      <w:proofErr w:type="spellStart"/>
      <w:r w:rsidRPr="00A9545F">
        <w:rPr>
          <w:color w:val="000000"/>
          <w:sz w:val="28"/>
          <w:szCs w:val="28"/>
        </w:rPr>
        <w:t>Students</w:t>
      </w:r>
      <w:proofErr w:type="spellEnd"/>
      <w:r w:rsidRPr="00A9545F">
        <w:rPr>
          <w:color w:val="000000"/>
          <w:sz w:val="28"/>
          <w:szCs w:val="28"/>
        </w:rPr>
        <w:t xml:space="preserve">», и поля </w:t>
      </w:r>
      <w:proofErr w:type="spellStart"/>
      <w:r w:rsidRPr="00A9545F">
        <w:rPr>
          <w:color w:val="000000"/>
          <w:sz w:val="28"/>
          <w:szCs w:val="28"/>
        </w:rPr>
        <w:t>PaymentDate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Amount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PurposeId</w:t>
      </w:r>
      <w:proofErr w:type="spellEnd"/>
      <w:r w:rsidRPr="00A9545F">
        <w:rPr>
          <w:color w:val="000000"/>
          <w:sz w:val="28"/>
          <w:szCs w:val="28"/>
        </w:rPr>
        <w:t>, взятые из таблицы «</w:t>
      </w:r>
      <w:proofErr w:type="spellStart"/>
      <w:r w:rsidRPr="00A9545F">
        <w:rPr>
          <w:color w:val="000000"/>
          <w:sz w:val="28"/>
          <w:szCs w:val="28"/>
        </w:rPr>
        <w:t>Payments</w:t>
      </w:r>
      <w:proofErr w:type="spellEnd"/>
      <w:r w:rsidRPr="00A9545F">
        <w:rPr>
          <w:color w:val="000000"/>
          <w:sz w:val="28"/>
          <w:szCs w:val="28"/>
        </w:rPr>
        <w:t>».</w:t>
      </w:r>
    </w:p>
    <w:p w14:paraId="12BA034B" w14:textId="77777777" w:rsidR="009A4678" w:rsidRPr="00A9545F" w:rsidRDefault="009A4678" w:rsidP="009A4678">
      <w:pPr>
        <w:ind w:firstLine="708"/>
        <w:jc w:val="both"/>
      </w:pPr>
      <w:r w:rsidRPr="00A9545F">
        <w:rPr>
          <w:b/>
          <w:color w:val="000000"/>
          <w:sz w:val="28"/>
          <w:szCs w:val="28"/>
        </w:rPr>
        <w:t>1.2.</w:t>
      </w:r>
      <w:r w:rsidRPr="00A9545F">
        <w:rPr>
          <w:color w:val="000000"/>
          <w:sz w:val="28"/>
          <w:szCs w:val="28"/>
        </w:rPr>
        <w:t xml:space="preserve"> Создать простой многотабличный запрос для вывода списка улиц города Гомеля. Запрос должен содержать поля: </w:t>
      </w:r>
      <w:proofErr w:type="spellStart"/>
      <w:r w:rsidRPr="00A9545F">
        <w:rPr>
          <w:color w:val="000000"/>
          <w:sz w:val="28"/>
          <w:szCs w:val="28"/>
        </w:rPr>
        <w:t>Name</w:t>
      </w:r>
      <w:proofErr w:type="spellEnd"/>
      <w:r w:rsidRPr="00A9545F">
        <w:rPr>
          <w:color w:val="000000"/>
          <w:sz w:val="28"/>
          <w:szCs w:val="28"/>
        </w:rPr>
        <w:t xml:space="preserve"> (таблица «</w:t>
      </w:r>
      <w:proofErr w:type="spellStart"/>
      <w:r w:rsidRPr="00A9545F">
        <w:rPr>
          <w:color w:val="000000"/>
          <w:sz w:val="28"/>
          <w:szCs w:val="28"/>
        </w:rPr>
        <w:t>Towns</w:t>
      </w:r>
      <w:proofErr w:type="spellEnd"/>
      <w:r w:rsidRPr="00A9545F">
        <w:rPr>
          <w:color w:val="000000"/>
          <w:sz w:val="28"/>
          <w:szCs w:val="28"/>
        </w:rPr>
        <w:t xml:space="preserve">») и </w:t>
      </w:r>
      <w:proofErr w:type="spellStart"/>
      <w:r w:rsidRPr="00A9545F">
        <w:rPr>
          <w:color w:val="000000"/>
          <w:sz w:val="28"/>
          <w:szCs w:val="28"/>
        </w:rPr>
        <w:t>Name</w:t>
      </w:r>
      <w:proofErr w:type="spellEnd"/>
      <w:r w:rsidRPr="00A9545F">
        <w:rPr>
          <w:color w:val="000000"/>
          <w:sz w:val="28"/>
          <w:szCs w:val="28"/>
        </w:rPr>
        <w:t xml:space="preserve"> (таблица «</w:t>
      </w:r>
      <w:r w:rsidRPr="00A9545F">
        <w:rPr>
          <w:color w:val="000000"/>
          <w:sz w:val="28"/>
          <w:szCs w:val="28"/>
          <w:lang w:val="en-US"/>
        </w:rPr>
        <w:t>Streets</w:t>
      </w:r>
      <w:r w:rsidRPr="00A9545F">
        <w:rPr>
          <w:color w:val="000000"/>
          <w:sz w:val="28"/>
          <w:szCs w:val="28"/>
        </w:rPr>
        <w:t xml:space="preserve">»). Связь между таблицами установить по полю </w:t>
      </w:r>
      <w:proofErr w:type="spellStart"/>
      <w:r w:rsidRPr="00A9545F">
        <w:rPr>
          <w:color w:val="000000"/>
          <w:sz w:val="28"/>
          <w:szCs w:val="28"/>
        </w:rPr>
        <w:t>TownId</w:t>
      </w:r>
      <w:proofErr w:type="spellEnd"/>
      <w:r w:rsidRPr="00A9545F">
        <w:rPr>
          <w:color w:val="000000"/>
          <w:sz w:val="28"/>
          <w:szCs w:val="28"/>
        </w:rPr>
        <w:t xml:space="preserve">. В бланке запроса для поля </w:t>
      </w:r>
      <w:proofErr w:type="spellStart"/>
      <w:r w:rsidRPr="00A9545F">
        <w:rPr>
          <w:color w:val="000000"/>
          <w:sz w:val="28"/>
          <w:szCs w:val="28"/>
        </w:rPr>
        <w:t>Name</w:t>
      </w:r>
      <w:proofErr w:type="spellEnd"/>
      <w:r w:rsidRPr="00A9545F">
        <w:rPr>
          <w:color w:val="000000"/>
          <w:sz w:val="28"/>
          <w:szCs w:val="28"/>
        </w:rPr>
        <w:t xml:space="preserve"> (таблица «</w:t>
      </w:r>
      <w:proofErr w:type="spellStart"/>
      <w:r w:rsidRPr="00A9545F">
        <w:rPr>
          <w:color w:val="000000"/>
          <w:sz w:val="28"/>
          <w:szCs w:val="28"/>
        </w:rPr>
        <w:t>Towns</w:t>
      </w:r>
      <w:proofErr w:type="spellEnd"/>
      <w:r w:rsidRPr="00A9545F">
        <w:rPr>
          <w:color w:val="000000"/>
          <w:sz w:val="28"/>
          <w:szCs w:val="28"/>
        </w:rPr>
        <w:t xml:space="preserve">») в столбец </w:t>
      </w:r>
      <w:proofErr w:type="spellStart"/>
      <w:r w:rsidRPr="00A9545F">
        <w:rPr>
          <w:color w:val="000000"/>
          <w:sz w:val="28"/>
          <w:szCs w:val="28"/>
        </w:rPr>
        <w:t>Filter</w:t>
      </w:r>
      <w:proofErr w:type="spellEnd"/>
      <w:r w:rsidRPr="00A9545F">
        <w:rPr>
          <w:color w:val="000000"/>
          <w:sz w:val="28"/>
          <w:szCs w:val="28"/>
        </w:rPr>
        <w:t xml:space="preserve"> внести - Гомель.</w:t>
      </w:r>
    </w:p>
    <w:p w14:paraId="051D1716" w14:textId="77777777" w:rsidR="009A4678" w:rsidRPr="00A9545F" w:rsidRDefault="009A4678" w:rsidP="009A4678">
      <w:pPr>
        <w:jc w:val="both"/>
        <w:rPr>
          <w:color w:val="000000"/>
          <w:sz w:val="28"/>
          <w:szCs w:val="28"/>
        </w:rPr>
      </w:pPr>
    </w:p>
    <w:p w14:paraId="480B5B5E" w14:textId="77777777" w:rsidR="009A4678" w:rsidRPr="00A9545F" w:rsidRDefault="009A4678" w:rsidP="009A4678">
      <w:pPr>
        <w:pStyle w:val="a4"/>
        <w:spacing w:after="0"/>
        <w:ind w:firstLine="708"/>
        <w:jc w:val="both"/>
      </w:pPr>
      <w:r w:rsidRPr="00A9545F">
        <w:rPr>
          <w:b/>
          <w:color w:val="000000"/>
          <w:sz w:val="28"/>
          <w:szCs w:val="28"/>
        </w:rPr>
        <w:t>2. Группировка данных в запросах на выборку.</w:t>
      </w:r>
    </w:p>
    <w:p w14:paraId="76BCFDB6" w14:textId="77777777" w:rsidR="009A4678" w:rsidRPr="00A9545F" w:rsidRDefault="009A4678" w:rsidP="009A4678">
      <w:pPr>
        <w:jc w:val="both"/>
      </w:pPr>
      <w:r w:rsidRPr="00A9545F">
        <w:rPr>
          <w:b/>
          <w:color w:val="000000"/>
          <w:sz w:val="28"/>
          <w:szCs w:val="28"/>
        </w:rPr>
        <w:tab/>
        <w:t>2.1.</w:t>
      </w:r>
      <w:r w:rsidRPr="00A9545F">
        <w:rPr>
          <w:color w:val="000000"/>
          <w:sz w:val="28"/>
          <w:szCs w:val="28"/>
        </w:rPr>
        <w:t xml:space="preserve"> Создать многотабличный запрос (представление) с именем «ViewPaymentSum1» для подсчета общих сумм оплат студентов за весь период оплат. Запрос должен содержать поля Фамилия, Имя, Отчество, взятые из таблицы «</w:t>
      </w:r>
      <w:proofErr w:type="spellStart"/>
      <w:r w:rsidRPr="00A9545F">
        <w:rPr>
          <w:color w:val="000000"/>
          <w:sz w:val="28"/>
          <w:szCs w:val="28"/>
        </w:rPr>
        <w:t>Students</w:t>
      </w:r>
      <w:proofErr w:type="spellEnd"/>
      <w:r w:rsidRPr="00A9545F">
        <w:rPr>
          <w:color w:val="000000"/>
          <w:sz w:val="28"/>
          <w:szCs w:val="28"/>
        </w:rPr>
        <w:t xml:space="preserve">», и поле </w:t>
      </w:r>
      <w:proofErr w:type="spellStart"/>
      <w:r w:rsidRPr="00A9545F">
        <w:rPr>
          <w:color w:val="000000"/>
          <w:sz w:val="28"/>
          <w:szCs w:val="28"/>
        </w:rPr>
        <w:t>Amount</w:t>
      </w:r>
      <w:proofErr w:type="spellEnd"/>
      <w:r w:rsidRPr="00A9545F">
        <w:rPr>
          <w:color w:val="000000"/>
          <w:sz w:val="28"/>
          <w:szCs w:val="28"/>
        </w:rPr>
        <w:t>, взятое из таблицы «</w:t>
      </w:r>
      <w:proofErr w:type="spellStart"/>
      <w:r w:rsidRPr="00A9545F">
        <w:rPr>
          <w:color w:val="000000"/>
          <w:sz w:val="28"/>
          <w:szCs w:val="28"/>
        </w:rPr>
        <w:t>Payments</w:t>
      </w:r>
      <w:proofErr w:type="spellEnd"/>
      <w:r w:rsidRPr="00A9545F">
        <w:rPr>
          <w:color w:val="000000"/>
          <w:sz w:val="28"/>
          <w:szCs w:val="28"/>
        </w:rPr>
        <w:t xml:space="preserve">». При создании запроса использовать команду </w:t>
      </w:r>
      <w:r w:rsidRPr="00A9545F">
        <w:rPr>
          <w:color w:val="000000"/>
          <w:sz w:val="28"/>
          <w:szCs w:val="28"/>
          <w:lang w:val="en-US"/>
        </w:rPr>
        <w:t>Group</w:t>
      </w:r>
      <w:r w:rsidRPr="00A9545F">
        <w:rPr>
          <w:color w:val="000000"/>
          <w:sz w:val="28"/>
          <w:szCs w:val="28"/>
        </w:rPr>
        <w:t xml:space="preserve"> </w:t>
      </w:r>
      <w:r w:rsidRPr="00A9545F">
        <w:rPr>
          <w:color w:val="000000"/>
          <w:sz w:val="28"/>
          <w:szCs w:val="28"/>
          <w:lang w:val="en-US"/>
        </w:rPr>
        <w:t>By</w:t>
      </w:r>
      <w:r w:rsidRPr="00A9545F">
        <w:rPr>
          <w:color w:val="000000"/>
          <w:sz w:val="28"/>
          <w:szCs w:val="28"/>
        </w:rPr>
        <w:t xml:space="preserve">. В качестве групповой операции для поля </w:t>
      </w:r>
      <w:proofErr w:type="spellStart"/>
      <w:r w:rsidRPr="00A9545F">
        <w:rPr>
          <w:color w:val="000000"/>
          <w:sz w:val="28"/>
          <w:szCs w:val="28"/>
        </w:rPr>
        <w:t>Amount</w:t>
      </w:r>
      <w:proofErr w:type="spellEnd"/>
      <w:r w:rsidRPr="00A9545F">
        <w:rPr>
          <w:color w:val="000000"/>
          <w:sz w:val="28"/>
          <w:szCs w:val="28"/>
        </w:rPr>
        <w:t xml:space="preserve"> в раскрывающемся списке указать </w:t>
      </w:r>
      <w:proofErr w:type="spellStart"/>
      <w:r w:rsidRPr="00A9545F">
        <w:rPr>
          <w:color w:val="000000"/>
          <w:sz w:val="28"/>
          <w:szCs w:val="28"/>
        </w:rPr>
        <w:t>Sum</w:t>
      </w:r>
      <w:proofErr w:type="spellEnd"/>
      <w:r w:rsidRPr="00A9545F">
        <w:rPr>
          <w:color w:val="000000"/>
          <w:sz w:val="28"/>
          <w:szCs w:val="28"/>
        </w:rPr>
        <w:t xml:space="preserve"> (суммирование), а для остальных полей – </w:t>
      </w:r>
      <w:proofErr w:type="spellStart"/>
      <w:r w:rsidRPr="00A9545F">
        <w:rPr>
          <w:color w:val="000000"/>
          <w:sz w:val="28"/>
          <w:szCs w:val="28"/>
        </w:rPr>
        <w:t>Group</w:t>
      </w:r>
      <w:proofErr w:type="spellEnd"/>
      <w:r w:rsidRPr="00A9545F">
        <w:rPr>
          <w:color w:val="000000"/>
          <w:sz w:val="28"/>
          <w:szCs w:val="28"/>
        </w:rPr>
        <w:t xml:space="preserve"> </w:t>
      </w:r>
      <w:proofErr w:type="spellStart"/>
      <w:r w:rsidRPr="00A9545F">
        <w:rPr>
          <w:color w:val="000000"/>
          <w:sz w:val="28"/>
          <w:szCs w:val="28"/>
        </w:rPr>
        <w:t>By</w:t>
      </w:r>
      <w:proofErr w:type="spellEnd"/>
      <w:r w:rsidRPr="00A9545F">
        <w:rPr>
          <w:color w:val="000000"/>
          <w:sz w:val="28"/>
          <w:szCs w:val="28"/>
        </w:rPr>
        <w:t>.</w:t>
      </w:r>
    </w:p>
    <w:p w14:paraId="4B5E23C8" w14:textId="77777777" w:rsidR="009A4678" w:rsidRPr="00A9545F" w:rsidRDefault="009A4678" w:rsidP="009A4678">
      <w:pPr>
        <w:jc w:val="both"/>
      </w:pPr>
      <w:r w:rsidRPr="00A9545F">
        <w:rPr>
          <w:color w:val="000000"/>
          <w:sz w:val="28"/>
          <w:szCs w:val="28"/>
        </w:rPr>
        <w:tab/>
      </w:r>
      <w:r w:rsidRPr="00A9545F">
        <w:rPr>
          <w:b/>
          <w:color w:val="000000"/>
          <w:sz w:val="28"/>
          <w:szCs w:val="28"/>
        </w:rPr>
        <w:t>2.2.</w:t>
      </w:r>
      <w:r w:rsidRPr="00A9545F">
        <w:rPr>
          <w:color w:val="000000"/>
          <w:sz w:val="28"/>
          <w:szCs w:val="28"/>
        </w:rPr>
        <w:t xml:space="preserve"> Создать многотабличный запрос (представление) с именем «ViewPaymentSum2» путем копирования и последующего редактирования представления «ViewPaymentSum1». Выполнить следующие изменения: 1) добавить в бланк запроса поле </w:t>
      </w:r>
      <w:r w:rsidRPr="00A9545F">
        <w:rPr>
          <w:color w:val="000000"/>
          <w:sz w:val="28"/>
          <w:szCs w:val="28"/>
          <w:lang w:val="en-US"/>
        </w:rPr>
        <w:t>Group</w:t>
      </w:r>
      <w:r w:rsidRPr="00A9545F">
        <w:rPr>
          <w:color w:val="000000"/>
          <w:sz w:val="28"/>
          <w:szCs w:val="28"/>
        </w:rPr>
        <w:t xml:space="preserve">; 2) удалить из бланка запроса поля </w:t>
      </w:r>
      <w:proofErr w:type="spellStart"/>
      <w:r w:rsidRPr="00A9545F">
        <w:rPr>
          <w:color w:val="000000"/>
          <w:sz w:val="28"/>
          <w:szCs w:val="28"/>
        </w:rPr>
        <w:t>Surname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Name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MiddleName</w:t>
      </w:r>
      <w:proofErr w:type="spellEnd"/>
      <w:r w:rsidRPr="00A9545F">
        <w:rPr>
          <w:color w:val="000000"/>
          <w:sz w:val="28"/>
          <w:szCs w:val="28"/>
        </w:rPr>
        <w:t xml:space="preserve">; 3) выполнить для поля </w:t>
      </w:r>
      <w:proofErr w:type="spellStart"/>
      <w:r w:rsidRPr="00A9545F">
        <w:rPr>
          <w:color w:val="000000"/>
          <w:sz w:val="28"/>
          <w:szCs w:val="28"/>
        </w:rPr>
        <w:t>Group</w:t>
      </w:r>
      <w:proofErr w:type="spellEnd"/>
      <w:r w:rsidRPr="00A9545F">
        <w:rPr>
          <w:color w:val="000000"/>
          <w:sz w:val="28"/>
          <w:szCs w:val="28"/>
        </w:rPr>
        <w:t xml:space="preserve"> установку: </w:t>
      </w:r>
      <w:proofErr w:type="spellStart"/>
      <w:r w:rsidRPr="00A9545F">
        <w:rPr>
          <w:color w:val="000000"/>
          <w:sz w:val="28"/>
          <w:szCs w:val="28"/>
        </w:rPr>
        <w:t>Group</w:t>
      </w:r>
      <w:proofErr w:type="spellEnd"/>
      <w:r w:rsidRPr="00A9545F">
        <w:rPr>
          <w:color w:val="000000"/>
          <w:sz w:val="28"/>
          <w:szCs w:val="28"/>
        </w:rPr>
        <w:t xml:space="preserve"> </w:t>
      </w:r>
      <w:proofErr w:type="spellStart"/>
      <w:r w:rsidRPr="00A9545F">
        <w:rPr>
          <w:color w:val="000000"/>
          <w:sz w:val="28"/>
          <w:szCs w:val="28"/>
        </w:rPr>
        <w:t>By</w:t>
      </w:r>
      <w:proofErr w:type="spellEnd"/>
      <w:r w:rsidRPr="00A9545F">
        <w:rPr>
          <w:color w:val="000000"/>
          <w:sz w:val="28"/>
          <w:szCs w:val="28"/>
        </w:rPr>
        <w:t xml:space="preserve"> – </w:t>
      </w:r>
      <w:proofErr w:type="spellStart"/>
      <w:r w:rsidRPr="00A9545F">
        <w:rPr>
          <w:color w:val="000000"/>
          <w:sz w:val="28"/>
          <w:szCs w:val="28"/>
        </w:rPr>
        <w:t>Group</w:t>
      </w:r>
      <w:proofErr w:type="spellEnd"/>
      <w:r w:rsidRPr="00A9545F">
        <w:rPr>
          <w:color w:val="000000"/>
          <w:sz w:val="28"/>
          <w:szCs w:val="28"/>
        </w:rPr>
        <w:t xml:space="preserve"> </w:t>
      </w:r>
      <w:proofErr w:type="spellStart"/>
      <w:r w:rsidRPr="00A9545F">
        <w:rPr>
          <w:color w:val="000000"/>
          <w:sz w:val="28"/>
          <w:szCs w:val="28"/>
        </w:rPr>
        <w:t>By</w:t>
      </w:r>
      <w:proofErr w:type="spellEnd"/>
      <w:r w:rsidRPr="00A9545F">
        <w:rPr>
          <w:color w:val="000000"/>
          <w:sz w:val="28"/>
          <w:szCs w:val="28"/>
        </w:rPr>
        <w:t>.</w:t>
      </w:r>
    </w:p>
    <w:p w14:paraId="758F8273" w14:textId="77777777" w:rsidR="009A4678" w:rsidRPr="00A9545F" w:rsidRDefault="009A4678" w:rsidP="009A4678">
      <w:pPr>
        <w:jc w:val="both"/>
        <w:rPr>
          <w:color w:val="000000"/>
          <w:sz w:val="28"/>
          <w:szCs w:val="28"/>
        </w:rPr>
      </w:pPr>
      <w:r w:rsidRPr="00A9545F">
        <w:rPr>
          <w:b/>
          <w:color w:val="000000"/>
          <w:sz w:val="28"/>
          <w:szCs w:val="28"/>
        </w:rPr>
        <w:tab/>
        <w:t>2.3.</w:t>
      </w:r>
      <w:r w:rsidRPr="00A9545F">
        <w:rPr>
          <w:color w:val="000000"/>
          <w:sz w:val="28"/>
          <w:szCs w:val="28"/>
        </w:rPr>
        <w:t xml:space="preserve"> Создать многотабличный запрос (представление) с именем «ViewPaymentSum3» путем редактирования запроса «ViewPaymentSum2». Выполнить следующие изменения установок для поля </w:t>
      </w:r>
      <w:proofErr w:type="spellStart"/>
      <w:r w:rsidRPr="00A9545F">
        <w:rPr>
          <w:color w:val="000000"/>
          <w:sz w:val="28"/>
          <w:szCs w:val="28"/>
        </w:rPr>
        <w:t>Group</w:t>
      </w:r>
      <w:proofErr w:type="spellEnd"/>
      <w:r w:rsidRPr="00A9545F">
        <w:rPr>
          <w:color w:val="000000"/>
          <w:sz w:val="28"/>
          <w:szCs w:val="28"/>
        </w:rPr>
        <w:t xml:space="preserve">: </w:t>
      </w:r>
      <w:proofErr w:type="spellStart"/>
      <w:r w:rsidRPr="00A9545F">
        <w:rPr>
          <w:color w:val="000000"/>
          <w:sz w:val="28"/>
          <w:szCs w:val="28"/>
        </w:rPr>
        <w:t>Group</w:t>
      </w:r>
      <w:proofErr w:type="spellEnd"/>
      <w:r w:rsidRPr="00A9545F">
        <w:rPr>
          <w:color w:val="000000"/>
          <w:sz w:val="28"/>
          <w:szCs w:val="28"/>
        </w:rPr>
        <w:t xml:space="preserve"> </w:t>
      </w:r>
      <w:proofErr w:type="spellStart"/>
      <w:r w:rsidRPr="00A9545F">
        <w:rPr>
          <w:color w:val="000000"/>
          <w:sz w:val="28"/>
          <w:szCs w:val="28"/>
        </w:rPr>
        <w:t>By</w:t>
      </w:r>
      <w:proofErr w:type="spellEnd"/>
      <w:r w:rsidRPr="00A9545F">
        <w:rPr>
          <w:color w:val="000000"/>
          <w:sz w:val="28"/>
          <w:szCs w:val="28"/>
        </w:rPr>
        <w:t xml:space="preserve"> – </w:t>
      </w:r>
      <w:r w:rsidRPr="00A9545F">
        <w:rPr>
          <w:color w:val="000000"/>
          <w:sz w:val="28"/>
          <w:szCs w:val="28"/>
          <w:lang w:val="en-US"/>
        </w:rPr>
        <w:t>Where</w:t>
      </w:r>
      <w:r w:rsidRPr="00A9545F">
        <w:rPr>
          <w:color w:val="000000"/>
          <w:sz w:val="28"/>
          <w:szCs w:val="28"/>
        </w:rPr>
        <w:t xml:space="preserve">; Выход – нет (снять флажок); </w:t>
      </w:r>
      <w:r w:rsidRPr="00A9545F">
        <w:rPr>
          <w:color w:val="000000"/>
          <w:sz w:val="28"/>
          <w:szCs w:val="28"/>
          <w:lang w:val="en-US"/>
        </w:rPr>
        <w:t>Filter</w:t>
      </w:r>
      <w:r w:rsidRPr="00A9545F">
        <w:rPr>
          <w:color w:val="000000"/>
          <w:sz w:val="28"/>
          <w:szCs w:val="28"/>
        </w:rPr>
        <w:t>: указать номер группы из имеющихся в БД.</w:t>
      </w:r>
    </w:p>
    <w:p w14:paraId="1D8C6AF8" w14:textId="77777777" w:rsidR="009A4678" w:rsidRPr="00A9545F" w:rsidRDefault="009A4678" w:rsidP="009A4678">
      <w:pPr>
        <w:jc w:val="both"/>
      </w:pPr>
      <w:r w:rsidRPr="00A9545F">
        <w:rPr>
          <w:color w:val="000000"/>
          <w:sz w:val="28"/>
          <w:szCs w:val="28"/>
        </w:rPr>
        <w:t>Сравнить результаты представлений (</w:t>
      </w:r>
      <w:r w:rsidRPr="00A9545F">
        <w:rPr>
          <w:color w:val="000000"/>
          <w:sz w:val="28"/>
          <w:szCs w:val="28"/>
          <w:lang w:val="en-US"/>
        </w:rPr>
        <w:t>Views</w:t>
      </w:r>
      <w:r w:rsidRPr="00A9545F">
        <w:rPr>
          <w:color w:val="000000"/>
          <w:sz w:val="28"/>
          <w:szCs w:val="28"/>
        </w:rPr>
        <w:t>) «ViewPaymentSum1», «ViewPaymentSum2», «ViewPaymentSum3».</w:t>
      </w:r>
    </w:p>
    <w:p w14:paraId="2EF062DE" w14:textId="77777777" w:rsidR="009A4678" w:rsidRPr="00A9545F" w:rsidRDefault="009A4678" w:rsidP="009A4678">
      <w:pPr>
        <w:jc w:val="both"/>
        <w:rPr>
          <w:color w:val="000000"/>
          <w:sz w:val="28"/>
          <w:szCs w:val="28"/>
        </w:rPr>
      </w:pPr>
    </w:p>
    <w:p w14:paraId="570DB005" w14:textId="77777777" w:rsidR="009A4678" w:rsidRPr="00A9545F" w:rsidRDefault="009A4678" w:rsidP="009A4678">
      <w:pPr>
        <w:pStyle w:val="a4"/>
        <w:spacing w:after="0"/>
        <w:ind w:firstLine="708"/>
        <w:jc w:val="both"/>
      </w:pPr>
      <w:r w:rsidRPr="00A9545F">
        <w:rPr>
          <w:b/>
          <w:color w:val="000000"/>
          <w:sz w:val="28"/>
          <w:szCs w:val="28"/>
        </w:rPr>
        <w:t>3. Создание многотабличных запросов на выборку с условиями и запросов на изменение данных</w:t>
      </w:r>
    </w:p>
    <w:p w14:paraId="432693B2" w14:textId="77777777" w:rsidR="009A4678" w:rsidRPr="00A9545F" w:rsidRDefault="009A4678" w:rsidP="009A4678">
      <w:pPr>
        <w:pStyle w:val="21"/>
        <w:ind w:firstLine="708"/>
        <w:rPr>
          <w:lang w:val="ru-RU"/>
        </w:rPr>
      </w:pPr>
      <w:r w:rsidRPr="00A9545F">
        <w:rPr>
          <w:b/>
          <w:szCs w:val="28"/>
          <w:lang w:val="ru-RU"/>
        </w:rPr>
        <w:t>3.1. Запрос на выборку из нескольких таблиц с условием</w:t>
      </w:r>
    </w:p>
    <w:p w14:paraId="39FCF260" w14:textId="77777777" w:rsidR="009A4678" w:rsidRPr="00A9545F" w:rsidRDefault="009A4678" w:rsidP="009A4678">
      <w:pPr>
        <w:ind w:firstLine="720"/>
        <w:jc w:val="both"/>
      </w:pPr>
      <w:r w:rsidRPr="00A9545F">
        <w:rPr>
          <w:color w:val="000000"/>
          <w:sz w:val="28"/>
          <w:szCs w:val="28"/>
        </w:rPr>
        <w:t>Создать следующие запросы с условиями:</w:t>
      </w:r>
    </w:p>
    <w:p w14:paraId="37EB1721" w14:textId="77777777" w:rsidR="009A4678" w:rsidRPr="00A9545F" w:rsidRDefault="009A4678" w:rsidP="009A4678">
      <w:pPr>
        <w:numPr>
          <w:ilvl w:val="0"/>
          <w:numId w:val="3"/>
        </w:numPr>
        <w:tabs>
          <w:tab w:val="left" w:pos="720"/>
        </w:tabs>
        <w:suppressAutoHyphens/>
        <w:ind w:left="720"/>
        <w:jc w:val="both"/>
      </w:pPr>
      <w:r w:rsidRPr="00A9545F">
        <w:rPr>
          <w:color w:val="000000"/>
          <w:sz w:val="28"/>
          <w:szCs w:val="28"/>
        </w:rPr>
        <w:t>отбор данных (личные данные, платежи) о студентах, живущих в некотором городе;</w:t>
      </w:r>
    </w:p>
    <w:p w14:paraId="50E3270D" w14:textId="77777777" w:rsidR="009A4678" w:rsidRPr="00A9545F" w:rsidRDefault="009A4678" w:rsidP="009A4678">
      <w:pPr>
        <w:numPr>
          <w:ilvl w:val="0"/>
          <w:numId w:val="3"/>
        </w:numPr>
        <w:tabs>
          <w:tab w:val="left" w:pos="720"/>
        </w:tabs>
        <w:suppressAutoHyphens/>
        <w:ind w:left="720"/>
        <w:jc w:val="both"/>
      </w:pPr>
      <w:r w:rsidRPr="00A9545F">
        <w:rPr>
          <w:color w:val="000000"/>
          <w:sz w:val="28"/>
          <w:szCs w:val="28"/>
        </w:rPr>
        <w:t>вывод данных (личные данные, платежи) о некотором студенте;</w:t>
      </w:r>
    </w:p>
    <w:p w14:paraId="355E044D" w14:textId="77777777" w:rsidR="009A4678" w:rsidRPr="00A9545F" w:rsidRDefault="009A4678" w:rsidP="009A4678">
      <w:pPr>
        <w:numPr>
          <w:ilvl w:val="0"/>
          <w:numId w:val="3"/>
        </w:numPr>
        <w:tabs>
          <w:tab w:val="left" w:pos="720"/>
        </w:tabs>
        <w:suppressAutoHyphens/>
        <w:ind w:left="720"/>
        <w:jc w:val="both"/>
      </w:pPr>
      <w:r w:rsidRPr="00A9545F">
        <w:rPr>
          <w:color w:val="000000"/>
          <w:sz w:val="28"/>
          <w:szCs w:val="28"/>
        </w:rPr>
        <w:lastRenderedPageBreak/>
        <w:t>вывод данных о студентах из заданного города, поступивших на обучение в некотором диапазоне лет (от некоторого начального года до некоторого конечного года).</w:t>
      </w:r>
    </w:p>
    <w:p w14:paraId="72D7CAFF" w14:textId="77777777" w:rsidR="009A4678" w:rsidRPr="00A9545F" w:rsidRDefault="009A4678" w:rsidP="009A4678">
      <w:pPr>
        <w:jc w:val="both"/>
        <w:rPr>
          <w:color w:val="000000"/>
          <w:sz w:val="28"/>
          <w:szCs w:val="28"/>
        </w:rPr>
      </w:pPr>
    </w:p>
    <w:p w14:paraId="5B938E59" w14:textId="77777777" w:rsidR="009A4678" w:rsidRPr="00A9545F" w:rsidRDefault="009A4678" w:rsidP="009A4678">
      <w:pPr>
        <w:pStyle w:val="21"/>
        <w:ind w:firstLine="708"/>
        <w:rPr>
          <w:lang w:val="ru-RU"/>
        </w:rPr>
      </w:pPr>
      <w:r w:rsidRPr="00A9545F">
        <w:rPr>
          <w:b/>
          <w:szCs w:val="28"/>
          <w:lang w:val="ru-RU"/>
        </w:rPr>
        <w:t>3.2. Выполнение вычислений в запросе на выборку</w:t>
      </w:r>
    </w:p>
    <w:p w14:paraId="46C8D3F5" w14:textId="77777777" w:rsidR="009A4678" w:rsidRPr="00A9545F" w:rsidRDefault="009A4678" w:rsidP="009A4678">
      <w:pPr>
        <w:ind w:firstLine="720"/>
        <w:jc w:val="both"/>
      </w:pPr>
      <w:r w:rsidRPr="00A9545F">
        <w:rPr>
          <w:color w:val="000000"/>
          <w:sz w:val="28"/>
          <w:szCs w:val="28"/>
        </w:rPr>
        <w:t xml:space="preserve">Создать запрос на выборку, содержащий следующие базовые и вычисляемые поля: </w:t>
      </w:r>
      <w:proofErr w:type="spellStart"/>
      <w:r w:rsidRPr="00A9545F">
        <w:rPr>
          <w:color w:val="000000"/>
          <w:sz w:val="28"/>
          <w:szCs w:val="28"/>
        </w:rPr>
        <w:t>Surname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Name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MiddleName</w:t>
      </w:r>
      <w:proofErr w:type="spellEnd"/>
      <w:r w:rsidRPr="00A9545F">
        <w:rPr>
          <w:color w:val="000000"/>
          <w:sz w:val="28"/>
          <w:szCs w:val="28"/>
        </w:rPr>
        <w:t xml:space="preserve">, Фактическая сумма оплаты: </w:t>
      </w:r>
      <w:proofErr w:type="spellStart"/>
      <w:r w:rsidRPr="00A9545F">
        <w:rPr>
          <w:color w:val="000000"/>
          <w:sz w:val="28"/>
          <w:szCs w:val="28"/>
        </w:rPr>
        <w:t>Sum</w:t>
      </w:r>
      <w:proofErr w:type="spellEnd"/>
      <w:r w:rsidRPr="00A9545F">
        <w:rPr>
          <w:color w:val="000000"/>
          <w:sz w:val="28"/>
          <w:szCs w:val="28"/>
        </w:rPr>
        <w:t>([</w:t>
      </w:r>
      <w:proofErr w:type="spellStart"/>
      <w:r w:rsidRPr="00A9545F">
        <w:rPr>
          <w:color w:val="000000"/>
          <w:sz w:val="28"/>
          <w:szCs w:val="28"/>
        </w:rPr>
        <w:t>Amount</w:t>
      </w:r>
      <w:proofErr w:type="spellEnd"/>
      <w:r w:rsidRPr="00A9545F">
        <w:rPr>
          <w:color w:val="000000"/>
          <w:sz w:val="28"/>
          <w:szCs w:val="28"/>
        </w:rPr>
        <w:t xml:space="preserve">]) (вычисляемое поле), Процент оплаты: </w:t>
      </w:r>
      <w:proofErr w:type="spellStart"/>
      <w:r w:rsidRPr="00A9545F">
        <w:rPr>
          <w:color w:val="000000"/>
          <w:sz w:val="28"/>
          <w:szCs w:val="28"/>
        </w:rPr>
        <w:t>Sum</w:t>
      </w:r>
      <w:proofErr w:type="spellEnd"/>
      <w:r w:rsidRPr="00A9545F">
        <w:rPr>
          <w:color w:val="000000"/>
          <w:sz w:val="28"/>
          <w:szCs w:val="28"/>
        </w:rPr>
        <w:t>([</w:t>
      </w:r>
      <w:proofErr w:type="spellStart"/>
      <w:r w:rsidRPr="00A9545F">
        <w:rPr>
          <w:color w:val="000000"/>
          <w:sz w:val="28"/>
          <w:szCs w:val="28"/>
        </w:rPr>
        <w:t>Amount</w:t>
      </w:r>
      <w:proofErr w:type="spellEnd"/>
      <w:proofErr w:type="gramStart"/>
      <w:r w:rsidRPr="00A9545F">
        <w:rPr>
          <w:color w:val="000000"/>
          <w:sz w:val="28"/>
          <w:szCs w:val="28"/>
        </w:rPr>
        <w:t>])*</w:t>
      </w:r>
      <w:proofErr w:type="gramEnd"/>
      <w:r w:rsidRPr="00A9545F">
        <w:rPr>
          <w:color w:val="000000"/>
          <w:sz w:val="28"/>
          <w:szCs w:val="28"/>
        </w:rPr>
        <w:t xml:space="preserve">100/100000 (вычисляемое поле). </w:t>
      </w:r>
    </w:p>
    <w:p w14:paraId="21783FDD" w14:textId="77777777" w:rsidR="009A4678" w:rsidRPr="00A9545F" w:rsidRDefault="009A4678" w:rsidP="009A4678">
      <w:pPr>
        <w:pStyle w:val="21"/>
        <w:ind w:firstLine="708"/>
        <w:rPr>
          <w:lang w:val="ru-RU"/>
        </w:rPr>
      </w:pPr>
      <w:r w:rsidRPr="00A9545F">
        <w:rPr>
          <w:b/>
          <w:szCs w:val="28"/>
          <w:lang w:val="ru-RU"/>
        </w:rPr>
        <w:t>3.3. Запросы на изменение данных</w:t>
      </w:r>
    </w:p>
    <w:p w14:paraId="1D36BD4E" w14:textId="77777777" w:rsidR="009A4678" w:rsidRPr="00A9545F" w:rsidRDefault="009A4678" w:rsidP="009A4678">
      <w:pPr>
        <w:pStyle w:val="31"/>
      </w:pPr>
      <w:r w:rsidRPr="00A9545F">
        <w:rPr>
          <w:szCs w:val="28"/>
        </w:rPr>
        <w:tab/>
        <w:t>Создать запрос на удаление: удалить из таблицы «</w:t>
      </w:r>
      <w:proofErr w:type="spellStart"/>
      <w:r w:rsidRPr="00A9545F">
        <w:rPr>
          <w:szCs w:val="28"/>
        </w:rPr>
        <w:t>Payments</w:t>
      </w:r>
      <w:proofErr w:type="spellEnd"/>
      <w:r w:rsidRPr="00A9545F">
        <w:rPr>
          <w:szCs w:val="28"/>
        </w:rPr>
        <w:t>» все данные об оплатах с датой до 01.01.2019 (или подобрать самостоятельно).</w:t>
      </w:r>
    </w:p>
    <w:p w14:paraId="58091FC4" w14:textId="77777777" w:rsidR="009A4678" w:rsidRPr="00A9545F" w:rsidRDefault="009A4678" w:rsidP="009A4678">
      <w:pPr>
        <w:jc w:val="both"/>
      </w:pPr>
      <w:r w:rsidRPr="00A9545F">
        <w:rPr>
          <w:color w:val="000000"/>
          <w:sz w:val="28"/>
          <w:szCs w:val="28"/>
        </w:rPr>
        <w:tab/>
        <w:t>Создать запрос на обновление: обновить в таблице «</w:t>
      </w:r>
      <w:proofErr w:type="spellStart"/>
      <w:r w:rsidRPr="00A9545F">
        <w:rPr>
          <w:color w:val="000000"/>
          <w:sz w:val="28"/>
          <w:szCs w:val="28"/>
        </w:rPr>
        <w:t>Students</w:t>
      </w:r>
      <w:proofErr w:type="spellEnd"/>
      <w:r w:rsidRPr="00A9545F">
        <w:rPr>
          <w:color w:val="000000"/>
          <w:sz w:val="28"/>
          <w:szCs w:val="28"/>
        </w:rPr>
        <w:t>» название некоторого факультета (использовать некоторое значение).</w:t>
      </w:r>
    </w:p>
    <w:p w14:paraId="71149883" w14:textId="77777777" w:rsidR="009A4678" w:rsidRPr="00A9545F" w:rsidRDefault="009A4678" w:rsidP="009A4678">
      <w:pPr>
        <w:jc w:val="both"/>
      </w:pPr>
      <w:r w:rsidRPr="00A9545F">
        <w:rPr>
          <w:color w:val="000000"/>
          <w:sz w:val="28"/>
          <w:szCs w:val="28"/>
        </w:rPr>
        <w:tab/>
        <w:t>Протестировать правильность выполнения запросов.</w:t>
      </w:r>
    </w:p>
    <w:p w14:paraId="3E2BD286" w14:textId="77777777" w:rsidR="009A4678" w:rsidRPr="00A9545F" w:rsidRDefault="009A4678" w:rsidP="009A4678">
      <w:pPr>
        <w:jc w:val="both"/>
        <w:rPr>
          <w:color w:val="000000"/>
          <w:sz w:val="28"/>
          <w:szCs w:val="28"/>
        </w:rPr>
      </w:pPr>
    </w:p>
    <w:p w14:paraId="32383F1D" w14:textId="77777777" w:rsidR="009A4678" w:rsidRPr="00A9545F" w:rsidRDefault="009A4678" w:rsidP="009A4678">
      <w:pPr>
        <w:pStyle w:val="a4"/>
        <w:spacing w:after="0"/>
        <w:ind w:firstLine="708"/>
        <w:jc w:val="both"/>
        <w:rPr>
          <w:b/>
          <w:color w:val="000000"/>
          <w:sz w:val="28"/>
          <w:szCs w:val="28"/>
        </w:rPr>
      </w:pPr>
      <w:r w:rsidRPr="00A9545F">
        <w:rPr>
          <w:b/>
          <w:color w:val="000000"/>
          <w:sz w:val="28"/>
          <w:szCs w:val="28"/>
        </w:rPr>
        <w:t>4. Задания, выполняемые согласно номеру своего варианта.</w:t>
      </w:r>
    </w:p>
    <w:p w14:paraId="32DA0C9C" w14:textId="77777777" w:rsidR="009A4678" w:rsidRPr="00A9545F" w:rsidRDefault="009A4678" w:rsidP="009A4678">
      <w:pPr>
        <w:pStyle w:val="aa"/>
        <w:rPr>
          <w:sz w:val="28"/>
          <w:szCs w:val="28"/>
        </w:rPr>
      </w:pPr>
      <w:r w:rsidRPr="00A9545F">
        <w:rPr>
          <w:b/>
          <w:color w:val="000000"/>
          <w:sz w:val="28"/>
          <w:szCs w:val="28"/>
        </w:rPr>
        <w:tab/>
        <w:t>4.1. Создание простых многотабличных запросов</w:t>
      </w:r>
    </w:p>
    <w:p w14:paraId="722284AD" w14:textId="77777777" w:rsidR="009A4678" w:rsidRPr="00A9545F" w:rsidRDefault="009A4678" w:rsidP="009A4678">
      <w:pPr>
        <w:ind w:firstLine="720"/>
        <w:jc w:val="both"/>
      </w:pPr>
      <w:r w:rsidRPr="00A9545F">
        <w:rPr>
          <w:color w:val="000000"/>
          <w:sz w:val="28"/>
          <w:szCs w:val="28"/>
        </w:rPr>
        <w:t>Создать многотабличный запрос для вывода следующих сведений о студентах (для факультета выводить полное название):</w:t>
      </w:r>
      <w:r w:rsidRPr="00A9545F">
        <w:t xml:space="preserve"> </w:t>
      </w:r>
      <w:r w:rsidRPr="00A9545F">
        <w:rPr>
          <w:color w:val="000000"/>
          <w:sz w:val="28"/>
          <w:szCs w:val="28"/>
        </w:rPr>
        <w:t>фамилия, имя, отчество, дата рождения, факультет;</w:t>
      </w:r>
    </w:p>
    <w:p w14:paraId="3148D00B" w14:textId="77777777" w:rsidR="009A4678" w:rsidRPr="00A9545F" w:rsidRDefault="009A4678" w:rsidP="009A4678">
      <w:pPr>
        <w:ind w:firstLine="720"/>
        <w:jc w:val="both"/>
      </w:pPr>
      <w:r w:rsidRPr="00A9545F">
        <w:rPr>
          <w:b/>
          <w:color w:val="000000"/>
          <w:sz w:val="28"/>
          <w:szCs w:val="28"/>
        </w:rPr>
        <w:t>4.2. Создание запросов на выборку с группировкой результатов</w:t>
      </w:r>
    </w:p>
    <w:p w14:paraId="5161FEC0" w14:textId="77777777" w:rsidR="009A4678" w:rsidRPr="00A9545F" w:rsidRDefault="009A4678" w:rsidP="009A4678">
      <w:pPr>
        <w:ind w:firstLine="720"/>
        <w:jc w:val="both"/>
        <w:rPr>
          <w:color w:val="000000"/>
          <w:sz w:val="28"/>
          <w:szCs w:val="28"/>
        </w:rPr>
      </w:pPr>
      <w:r w:rsidRPr="00A9545F">
        <w:rPr>
          <w:color w:val="000000"/>
          <w:sz w:val="28"/>
          <w:szCs w:val="28"/>
        </w:rPr>
        <w:t xml:space="preserve">Создать запрос для нахождения следующих итоговых показателей, вычисляемых по группам записей (используются группировка данных в запросах и итоговые функции </w:t>
      </w:r>
      <w:proofErr w:type="spellStart"/>
      <w:r w:rsidRPr="00A9545F">
        <w:rPr>
          <w:color w:val="000000"/>
          <w:sz w:val="28"/>
          <w:szCs w:val="28"/>
        </w:rPr>
        <w:t>Sum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Avg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Min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Max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Count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First</w:t>
      </w:r>
      <w:proofErr w:type="spellEnd"/>
      <w:r w:rsidRPr="00A9545F">
        <w:rPr>
          <w:color w:val="000000"/>
          <w:sz w:val="28"/>
          <w:szCs w:val="28"/>
        </w:rPr>
        <w:t xml:space="preserve">, </w:t>
      </w:r>
      <w:proofErr w:type="spellStart"/>
      <w:r w:rsidRPr="00A9545F">
        <w:rPr>
          <w:color w:val="000000"/>
          <w:sz w:val="28"/>
          <w:szCs w:val="28"/>
        </w:rPr>
        <w:t>Last</w:t>
      </w:r>
      <w:proofErr w:type="spellEnd"/>
      <w:r w:rsidRPr="00A9545F">
        <w:rPr>
          <w:color w:val="000000"/>
          <w:sz w:val="28"/>
          <w:szCs w:val="28"/>
        </w:rPr>
        <w:t>):</w:t>
      </w:r>
      <w:r w:rsidRPr="00A9545F">
        <w:t xml:space="preserve"> </w:t>
      </w:r>
      <w:r w:rsidRPr="00A9545F">
        <w:rPr>
          <w:color w:val="000000"/>
          <w:sz w:val="28"/>
          <w:szCs w:val="28"/>
        </w:rPr>
        <w:t>минимальное значение суммы оплаты при одном платеже для каждого студента</w:t>
      </w:r>
    </w:p>
    <w:p w14:paraId="3776F3E7" w14:textId="77777777" w:rsidR="009A4678" w:rsidRPr="00A9545F" w:rsidRDefault="009A4678" w:rsidP="009A4678">
      <w:pPr>
        <w:ind w:firstLine="720"/>
        <w:jc w:val="both"/>
        <w:rPr>
          <w:b/>
          <w:color w:val="000000"/>
          <w:sz w:val="28"/>
          <w:szCs w:val="28"/>
        </w:rPr>
      </w:pPr>
      <w:r w:rsidRPr="00A9545F">
        <w:rPr>
          <w:b/>
          <w:color w:val="000000"/>
          <w:sz w:val="28"/>
          <w:szCs w:val="28"/>
        </w:rPr>
        <w:t>4.3. Создание многотабличных запросов на выборку с условиями и вычисляемыми полями</w:t>
      </w:r>
    </w:p>
    <w:p w14:paraId="6977AAD3" w14:textId="77777777" w:rsidR="009A4678" w:rsidRPr="00A9545F" w:rsidRDefault="009A4678" w:rsidP="009A4678">
      <w:pPr>
        <w:ind w:firstLine="720"/>
        <w:jc w:val="both"/>
        <w:rPr>
          <w:sz w:val="28"/>
          <w:szCs w:val="28"/>
        </w:rPr>
      </w:pPr>
      <w:r w:rsidRPr="00A9545F">
        <w:rPr>
          <w:color w:val="000000"/>
          <w:sz w:val="28"/>
          <w:szCs w:val="28"/>
        </w:rPr>
        <w:t>Создать и протестировать запросы, содержащие следующие сведения (при необходимости, использовать итоговые запросы и запрос с вычисляемыми полями, содержащий поля итоговых запросов):</w:t>
      </w:r>
      <w:r w:rsidRPr="00A9545F">
        <w:rPr>
          <w:sz w:val="28"/>
          <w:szCs w:val="28"/>
        </w:rPr>
        <w:t xml:space="preserve"> </w:t>
      </w:r>
      <w:r w:rsidRPr="00A9545F">
        <w:rPr>
          <w:color w:val="000000"/>
          <w:sz w:val="28"/>
          <w:szCs w:val="28"/>
        </w:rPr>
        <w:t>разность между суммами всех платежей студента 1 и студента 2;</w:t>
      </w:r>
    </w:p>
    <w:p w14:paraId="2EE14C8D" w14:textId="77777777" w:rsidR="009A4678" w:rsidRPr="00A9545F" w:rsidRDefault="009A4678" w:rsidP="009A4678">
      <w:pPr>
        <w:ind w:firstLine="720"/>
        <w:jc w:val="both"/>
      </w:pPr>
      <w:r w:rsidRPr="00A9545F">
        <w:rPr>
          <w:b/>
          <w:color w:val="000000"/>
          <w:sz w:val="28"/>
          <w:szCs w:val="28"/>
        </w:rPr>
        <w:t>4.4. Создание запросов на изменение данных</w:t>
      </w:r>
    </w:p>
    <w:p w14:paraId="14428648" w14:textId="77777777" w:rsidR="009A4678" w:rsidRPr="00A9545F" w:rsidRDefault="009A4678" w:rsidP="009A4678">
      <w:pPr>
        <w:ind w:firstLine="720"/>
        <w:jc w:val="both"/>
        <w:rPr>
          <w:sz w:val="28"/>
          <w:szCs w:val="28"/>
        </w:rPr>
      </w:pPr>
      <w:r w:rsidRPr="00A9545F">
        <w:rPr>
          <w:color w:val="000000"/>
          <w:sz w:val="28"/>
          <w:szCs w:val="28"/>
        </w:rPr>
        <w:t>Создать и протестировать запросы, выполняющие:</w:t>
      </w:r>
      <w:r w:rsidRPr="00A9545F">
        <w:rPr>
          <w:sz w:val="28"/>
          <w:szCs w:val="28"/>
        </w:rPr>
        <w:t xml:space="preserve"> </w:t>
      </w:r>
      <w:r w:rsidRPr="00A9545F">
        <w:rPr>
          <w:color w:val="000000"/>
          <w:sz w:val="28"/>
          <w:szCs w:val="28"/>
        </w:rPr>
        <w:t>обновление в таблице «Улицы» названия некоторой улицы (использовать параметры);</w:t>
      </w:r>
    </w:p>
    <w:p w14:paraId="57262F74" w14:textId="77777777" w:rsidR="009A4678" w:rsidRPr="00A9545F" w:rsidRDefault="009A4678" w:rsidP="009A4678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F750ED" w14:textId="77777777" w:rsidR="009A4678" w:rsidRPr="00A9545F" w:rsidRDefault="009A4678" w:rsidP="009A4678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  <w:r w:rsidRPr="00A9545F">
        <w:rPr>
          <w:b/>
          <w:bCs/>
          <w:color w:val="000000"/>
          <w:sz w:val="28"/>
          <w:szCs w:val="28"/>
          <w:lang w:eastAsia="ru-RU"/>
        </w:rPr>
        <w:t>Ход работы</w:t>
      </w:r>
    </w:p>
    <w:p w14:paraId="20E8817F" w14:textId="77777777" w:rsidR="009A4678" w:rsidRPr="00A9545F" w:rsidRDefault="009A4678" w:rsidP="009A4678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</w:p>
    <w:p w14:paraId="12BCA01C" w14:textId="77777777" w:rsidR="009A4678" w:rsidRPr="00A9545F" w:rsidRDefault="009A4678" w:rsidP="009A4678">
      <w:pPr>
        <w:autoSpaceDE w:val="0"/>
        <w:ind w:firstLine="709"/>
        <w:jc w:val="both"/>
        <w:rPr>
          <w:sz w:val="28"/>
          <w:szCs w:val="28"/>
        </w:rPr>
      </w:pPr>
      <w:r w:rsidRPr="00A9545F">
        <w:rPr>
          <w:color w:val="000000"/>
          <w:sz w:val="28"/>
          <w:szCs w:val="28"/>
          <w:lang w:eastAsia="ru-RU"/>
        </w:rPr>
        <w:t xml:space="preserve">Запросы написаны на языке </w:t>
      </w:r>
      <w:r w:rsidRPr="00A9545F">
        <w:rPr>
          <w:color w:val="000000"/>
          <w:sz w:val="28"/>
          <w:szCs w:val="28"/>
          <w:lang w:val="en-US" w:eastAsia="ru-RU"/>
        </w:rPr>
        <w:t>QBE</w:t>
      </w:r>
      <w:r w:rsidRPr="00A9545F">
        <w:rPr>
          <w:color w:val="000000"/>
          <w:sz w:val="28"/>
          <w:szCs w:val="28"/>
          <w:lang w:eastAsia="ru-RU"/>
        </w:rPr>
        <w:t xml:space="preserve"> (</w:t>
      </w:r>
      <w:r w:rsidRPr="00A9545F">
        <w:rPr>
          <w:sz w:val="28"/>
          <w:szCs w:val="28"/>
        </w:rPr>
        <w:t>построение по образцу), где:</w:t>
      </w:r>
    </w:p>
    <w:p w14:paraId="695703C6" w14:textId="77777777" w:rsidR="009A4678" w:rsidRPr="00A9545F" w:rsidRDefault="009A4678" w:rsidP="009A4678">
      <w:pPr>
        <w:autoSpaceDE w:val="0"/>
        <w:ind w:left="709"/>
        <w:jc w:val="both"/>
        <w:rPr>
          <w:sz w:val="28"/>
          <w:szCs w:val="28"/>
        </w:rPr>
      </w:pPr>
      <w:r w:rsidRPr="00A9545F">
        <w:rPr>
          <w:sz w:val="28"/>
          <w:szCs w:val="28"/>
        </w:rPr>
        <w:t xml:space="preserve">1) </w:t>
      </w:r>
      <w:r w:rsidRPr="00A9545F">
        <w:rPr>
          <w:sz w:val="28"/>
          <w:szCs w:val="28"/>
          <w:lang w:val="en-US"/>
        </w:rPr>
        <w:t>USE</w:t>
      </w:r>
      <w:r w:rsidRPr="00A9545F">
        <w:rPr>
          <w:sz w:val="28"/>
          <w:szCs w:val="28"/>
        </w:rPr>
        <w:t xml:space="preserve"> [] – выбирается база данных;</w:t>
      </w:r>
    </w:p>
    <w:p w14:paraId="4A38A636" w14:textId="77777777" w:rsidR="009A4678" w:rsidRPr="00A9545F" w:rsidRDefault="009A4678" w:rsidP="009A4678">
      <w:pPr>
        <w:autoSpaceDE w:val="0"/>
        <w:ind w:left="709"/>
        <w:jc w:val="both"/>
        <w:rPr>
          <w:rStyle w:val="hgkelc"/>
          <w:sz w:val="28"/>
          <w:szCs w:val="28"/>
        </w:rPr>
      </w:pPr>
      <w:r w:rsidRPr="00A9545F">
        <w:rPr>
          <w:sz w:val="28"/>
          <w:szCs w:val="28"/>
        </w:rPr>
        <w:t xml:space="preserve">2) </w:t>
      </w:r>
      <w:r w:rsidRPr="00A9545F">
        <w:rPr>
          <w:sz w:val="28"/>
          <w:szCs w:val="28"/>
          <w:lang w:val="en-US"/>
        </w:rPr>
        <w:t>SELECT</w:t>
      </w:r>
      <w:r w:rsidRPr="00A9545F">
        <w:rPr>
          <w:sz w:val="28"/>
          <w:szCs w:val="28"/>
        </w:rPr>
        <w:t xml:space="preserve"> –</w:t>
      </w:r>
      <w:r w:rsidRPr="00A9545F">
        <w:rPr>
          <w:rStyle w:val="2"/>
          <w:sz w:val="28"/>
          <w:szCs w:val="28"/>
        </w:rPr>
        <w:t xml:space="preserve"> </w:t>
      </w:r>
      <w:r w:rsidRPr="00A9545F">
        <w:rPr>
          <w:rStyle w:val="hgkelc"/>
          <w:sz w:val="28"/>
          <w:szCs w:val="28"/>
        </w:rPr>
        <w:t>возвращающий набор данных (выборку) из базы данных;</w:t>
      </w:r>
    </w:p>
    <w:p w14:paraId="7A4D32F1" w14:textId="77777777" w:rsidR="009A4678" w:rsidRPr="00A9545F" w:rsidRDefault="009A4678" w:rsidP="009A4678">
      <w:pPr>
        <w:autoSpaceDE w:val="0"/>
        <w:ind w:left="709"/>
        <w:jc w:val="both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 xml:space="preserve">3) </w:t>
      </w:r>
      <w:r w:rsidRPr="00A9545F">
        <w:rPr>
          <w:rStyle w:val="hgkelc"/>
          <w:sz w:val="28"/>
          <w:szCs w:val="28"/>
          <w:lang w:val="en-US"/>
        </w:rPr>
        <w:t>FROM</w:t>
      </w:r>
      <w:r w:rsidRPr="00A9545F">
        <w:rPr>
          <w:rStyle w:val="hgkelc"/>
          <w:sz w:val="28"/>
          <w:szCs w:val="28"/>
        </w:rPr>
        <w:t xml:space="preserve"> – таблица, которая является поставщиком данных;</w:t>
      </w:r>
    </w:p>
    <w:p w14:paraId="7EA832C5" w14:textId="77777777" w:rsidR="009A4678" w:rsidRPr="00A9545F" w:rsidRDefault="009A4678" w:rsidP="009A4678">
      <w:pPr>
        <w:autoSpaceDE w:val="0"/>
        <w:ind w:left="709"/>
        <w:jc w:val="both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 xml:space="preserve">4) </w:t>
      </w:r>
      <w:r w:rsidRPr="00A9545F">
        <w:rPr>
          <w:rStyle w:val="hgkelc"/>
          <w:sz w:val="28"/>
          <w:szCs w:val="28"/>
          <w:lang w:val="en-US"/>
        </w:rPr>
        <w:t>WHERE</w:t>
      </w:r>
      <w:r w:rsidRPr="00A9545F">
        <w:rPr>
          <w:rStyle w:val="hgkelc"/>
          <w:sz w:val="28"/>
          <w:szCs w:val="28"/>
        </w:rPr>
        <w:t xml:space="preserve"> – описание условия запроса;</w:t>
      </w:r>
    </w:p>
    <w:p w14:paraId="15B0AD13" w14:textId="77777777" w:rsidR="009A4678" w:rsidRPr="00A9545F" w:rsidRDefault="009A4678" w:rsidP="009A4678">
      <w:pPr>
        <w:autoSpaceDE w:val="0"/>
        <w:ind w:left="709"/>
        <w:jc w:val="both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 xml:space="preserve">5) </w:t>
      </w:r>
      <w:r w:rsidRPr="00A9545F">
        <w:rPr>
          <w:rStyle w:val="hgkelc"/>
          <w:sz w:val="28"/>
          <w:szCs w:val="28"/>
          <w:lang w:val="en-US"/>
        </w:rPr>
        <w:t>Group</w:t>
      </w:r>
      <w:r w:rsidRPr="00A9545F">
        <w:rPr>
          <w:rStyle w:val="hgkelc"/>
          <w:sz w:val="28"/>
          <w:szCs w:val="28"/>
        </w:rPr>
        <w:t xml:space="preserve"> </w:t>
      </w:r>
      <w:r w:rsidRPr="00A9545F">
        <w:rPr>
          <w:rStyle w:val="hgkelc"/>
          <w:sz w:val="28"/>
          <w:szCs w:val="28"/>
          <w:lang w:val="en-US"/>
        </w:rPr>
        <w:t>By</w:t>
      </w:r>
      <w:r w:rsidRPr="00A9545F">
        <w:rPr>
          <w:rStyle w:val="hgkelc"/>
          <w:sz w:val="28"/>
          <w:szCs w:val="28"/>
        </w:rPr>
        <w:t xml:space="preserve"> – группировка объектов.</w:t>
      </w:r>
    </w:p>
    <w:p w14:paraId="35EC6EF8" w14:textId="77777777" w:rsidR="009A4678" w:rsidRPr="00A9545F" w:rsidRDefault="009A4678" w:rsidP="009A4678">
      <w:pPr>
        <w:autoSpaceDE w:val="0"/>
        <w:jc w:val="both"/>
        <w:rPr>
          <w:rStyle w:val="hgkelc"/>
          <w:sz w:val="28"/>
          <w:szCs w:val="28"/>
        </w:rPr>
      </w:pPr>
    </w:p>
    <w:p w14:paraId="4A69FB5B" w14:textId="32F55E93" w:rsidR="009A4678" w:rsidRPr="00A9545F" w:rsidRDefault="009A4678" w:rsidP="009A4678">
      <w:pPr>
        <w:autoSpaceDE w:val="0"/>
        <w:ind w:firstLine="709"/>
        <w:jc w:val="both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 xml:space="preserve">На рисунке 1 представлен запрос, удовлетворяющий заданию 1.1. Запрос берет необходимые столбцы из двух таблиц и выводит их соответственно индексам. </w:t>
      </w:r>
    </w:p>
    <w:p w14:paraId="5EDCB50A" w14:textId="77777777" w:rsidR="009A4678" w:rsidRPr="00A9545F" w:rsidRDefault="009A4678" w:rsidP="009A4678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541A1873" w14:textId="01276D3C" w:rsidR="009A4678" w:rsidRPr="00A9545F" w:rsidRDefault="00B05B6A" w:rsidP="009A4678">
      <w:pPr>
        <w:autoSpaceDE w:val="0"/>
        <w:jc w:val="center"/>
        <w:rPr>
          <w:b/>
          <w:noProof/>
          <w:color w:val="000000"/>
          <w:sz w:val="28"/>
          <w:szCs w:val="28"/>
          <w:lang w:eastAsia="ru-RU"/>
        </w:rPr>
      </w:pPr>
      <w:r w:rsidRPr="00A9545F">
        <w:rPr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09656D1" wp14:editId="20B987A4">
            <wp:extent cx="4639112" cy="27675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538" cy="28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C920" w14:textId="6F8C8CD7" w:rsidR="009A4678" w:rsidRDefault="00540F6C" w:rsidP="009A4678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435B568" wp14:editId="124A57AE">
            <wp:extent cx="4622334" cy="4848756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91" cy="48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EF92" w14:textId="77777777" w:rsidR="00540F6C" w:rsidRPr="00A9545F" w:rsidRDefault="00540F6C" w:rsidP="009A4678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</w:p>
    <w:p w14:paraId="1FB87FD5" w14:textId="77777777" w:rsidR="009A4678" w:rsidRPr="00A9545F" w:rsidRDefault="009A4678" w:rsidP="009A4678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A9545F">
        <w:rPr>
          <w:color w:val="000000"/>
          <w:sz w:val="28"/>
          <w:szCs w:val="28"/>
          <w:lang w:eastAsia="ru-RU"/>
        </w:rPr>
        <w:t>Рисунок 1 – Выполнение запроса задания 1.1</w:t>
      </w:r>
    </w:p>
    <w:p w14:paraId="040CD27E" w14:textId="77777777" w:rsidR="009A4678" w:rsidRPr="00A9545F" w:rsidRDefault="009A4678" w:rsidP="009A4678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14:paraId="7AF3E384" w14:textId="4695AA2C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>На рисунке 2 представлен запрос, удовлетворяющий заданию 1.</w:t>
      </w:r>
      <w:r w:rsidR="000D6748" w:rsidRPr="000D6748">
        <w:rPr>
          <w:rStyle w:val="hgkelc"/>
          <w:sz w:val="28"/>
          <w:szCs w:val="28"/>
        </w:rPr>
        <w:t>2</w:t>
      </w:r>
      <w:r w:rsidRPr="00A9545F">
        <w:rPr>
          <w:rStyle w:val="hgkelc"/>
          <w:sz w:val="28"/>
          <w:szCs w:val="28"/>
        </w:rPr>
        <w:t>. Запрос выбирает соответствующие условию данных и выводит название улицы, расположенные в городе.</w:t>
      </w:r>
    </w:p>
    <w:p w14:paraId="796C448C" w14:textId="77777777" w:rsidR="009A4678" w:rsidRPr="00A9545F" w:rsidRDefault="009A4678" w:rsidP="009A4678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14:paraId="498EA9F7" w14:textId="4BC3EB16" w:rsidR="009A4678" w:rsidRPr="00A9545F" w:rsidRDefault="00C70064" w:rsidP="009A4678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  <w:r w:rsidRPr="00A9545F"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1E8CB3" wp14:editId="4D088379">
            <wp:extent cx="4915586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535C" w14:textId="1406704D" w:rsidR="009A4678" w:rsidRDefault="00540F6C" w:rsidP="00540F6C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609D8C" wp14:editId="0410CFF4">
            <wp:extent cx="4846697" cy="50921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54" cy="5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F757" w14:textId="77777777" w:rsidR="00540F6C" w:rsidRPr="00A9545F" w:rsidRDefault="00540F6C" w:rsidP="00540F6C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</w:p>
    <w:p w14:paraId="10598FBF" w14:textId="5AA887A1" w:rsidR="009A4678" w:rsidRPr="00A9545F" w:rsidRDefault="009A4678" w:rsidP="009A4678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A9545F">
        <w:rPr>
          <w:color w:val="000000"/>
          <w:sz w:val="28"/>
          <w:szCs w:val="28"/>
          <w:lang w:eastAsia="ru-RU"/>
        </w:rPr>
        <w:t>Рисунок 2 – Выполнение запроса задания 1.2</w:t>
      </w:r>
    </w:p>
    <w:p w14:paraId="0E68210E" w14:textId="77777777" w:rsidR="00C70064" w:rsidRPr="00A9545F" w:rsidRDefault="00C70064" w:rsidP="009A4678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56EC4304" w14:textId="76AE2416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>На рисунке 3 представлен запрос, удовлетворяющий заданию 2.1Запрос выводит сумму платежей всех студентов.</w:t>
      </w:r>
    </w:p>
    <w:p w14:paraId="40D3D160" w14:textId="77777777" w:rsidR="009A4678" w:rsidRPr="00A9545F" w:rsidRDefault="009A4678" w:rsidP="009A4678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191414A9" w14:textId="57AC4725" w:rsidR="009A4678" w:rsidRPr="00A9545F" w:rsidRDefault="00C70064" w:rsidP="009A4678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A9545F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7323A8D" wp14:editId="2CFCDA1D">
            <wp:extent cx="5039428" cy="284837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677E" w14:textId="6D442E14" w:rsidR="009A4678" w:rsidRDefault="001B7EDB" w:rsidP="009A4678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13E3907" wp14:editId="26B79E64">
            <wp:extent cx="5059442" cy="534378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17" cy="53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A79B" w14:textId="77777777" w:rsidR="001B7EDB" w:rsidRPr="00A9545F" w:rsidRDefault="001B7EDB" w:rsidP="009A4678">
      <w:pPr>
        <w:jc w:val="center"/>
        <w:rPr>
          <w:bCs/>
          <w:sz w:val="28"/>
          <w:szCs w:val="28"/>
        </w:rPr>
      </w:pPr>
    </w:p>
    <w:p w14:paraId="10B42D49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  <w:r w:rsidRPr="00A9545F">
        <w:rPr>
          <w:bCs/>
          <w:sz w:val="28"/>
          <w:szCs w:val="28"/>
        </w:rPr>
        <w:t xml:space="preserve">Рисунок 3 </w:t>
      </w:r>
      <w:r w:rsidRPr="00A9545F">
        <w:rPr>
          <w:b/>
          <w:sz w:val="28"/>
          <w:szCs w:val="28"/>
        </w:rPr>
        <w:t xml:space="preserve">– </w:t>
      </w:r>
      <w:r w:rsidRPr="00A9545F">
        <w:rPr>
          <w:color w:val="000000"/>
          <w:sz w:val="28"/>
          <w:szCs w:val="28"/>
          <w:lang w:eastAsia="ru-RU"/>
        </w:rPr>
        <w:t>Выполнение запроса задания 2.1</w:t>
      </w:r>
    </w:p>
    <w:p w14:paraId="6B39FB32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</w:p>
    <w:p w14:paraId="2A66976A" w14:textId="74882780" w:rsidR="009A4678" w:rsidRPr="000D6748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 xml:space="preserve">На рисунке 3 представлен запрос, удовлетворяющий заданию 2.2. Запрос является редактированной версией задания </w:t>
      </w:r>
      <w:r w:rsidRPr="000D6748">
        <w:rPr>
          <w:rStyle w:val="hgkelc"/>
          <w:sz w:val="28"/>
          <w:szCs w:val="28"/>
        </w:rPr>
        <w:t>2.1.</w:t>
      </w:r>
    </w:p>
    <w:p w14:paraId="3CCB86DD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</w:p>
    <w:p w14:paraId="67019F74" w14:textId="4032C657" w:rsidR="009A4678" w:rsidRDefault="00B2468B" w:rsidP="00B2468B">
      <w:pPr>
        <w:autoSpaceDE w:val="0"/>
        <w:jc w:val="center"/>
        <w:rPr>
          <w:rStyle w:val="hgkelc"/>
          <w:sz w:val="28"/>
          <w:szCs w:val="28"/>
        </w:rPr>
      </w:pPr>
      <w:r w:rsidRPr="00A9545F">
        <w:rPr>
          <w:rStyle w:val="hgkelc"/>
          <w:noProof/>
          <w:sz w:val="28"/>
          <w:szCs w:val="28"/>
        </w:rPr>
        <w:drawing>
          <wp:inline distT="0" distB="0" distL="0" distR="0" wp14:anchorId="1BD44115" wp14:editId="38D182EB">
            <wp:extent cx="5144218" cy="248637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DA22" w14:textId="795221B3" w:rsidR="001B7EDB" w:rsidRPr="00A9545F" w:rsidRDefault="001B7EDB" w:rsidP="00B2468B">
      <w:pPr>
        <w:autoSpaceDE w:val="0"/>
        <w:jc w:val="center"/>
        <w:rPr>
          <w:rStyle w:val="hgkelc"/>
          <w:sz w:val="28"/>
          <w:szCs w:val="28"/>
        </w:rPr>
      </w:pPr>
      <w:r>
        <w:rPr>
          <w:rStyle w:val="hgkelc"/>
          <w:noProof/>
          <w:sz w:val="28"/>
          <w:szCs w:val="28"/>
        </w:rPr>
        <w:drawing>
          <wp:inline distT="0" distB="0" distL="0" distR="0" wp14:anchorId="2C11955B" wp14:editId="707DE6A0">
            <wp:extent cx="5092118" cy="536383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05" cy="538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16CF" w14:textId="77777777" w:rsidR="009A4678" w:rsidRPr="00A9545F" w:rsidRDefault="009A4678" w:rsidP="009A4678">
      <w:pPr>
        <w:jc w:val="center"/>
        <w:rPr>
          <w:bCs/>
          <w:sz w:val="28"/>
          <w:szCs w:val="28"/>
        </w:rPr>
      </w:pPr>
    </w:p>
    <w:p w14:paraId="292ACBBB" w14:textId="77777777" w:rsidR="009A4678" w:rsidRPr="00A9545F" w:rsidRDefault="009A4678" w:rsidP="009A4678">
      <w:pPr>
        <w:jc w:val="center"/>
        <w:rPr>
          <w:b/>
          <w:sz w:val="28"/>
          <w:szCs w:val="28"/>
        </w:rPr>
      </w:pPr>
      <w:r w:rsidRPr="00A9545F">
        <w:rPr>
          <w:bCs/>
          <w:sz w:val="28"/>
          <w:szCs w:val="28"/>
        </w:rPr>
        <w:t>Рисунок 4</w:t>
      </w:r>
      <w:r w:rsidRPr="00A9545F">
        <w:rPr>
          <w:b/>
          <w:sz w:val="28"/>
          <w:szCs w:val="28"/>
        </w:rPr>
        <w:t xml:space="preserve"> – </w:t>
      </w:r>
      <w:r w:rsidRPr="00A9545F">
        <w:rPr>
          <w:color w:val="000000"/>
          <w:sz w:val="28"/>
          <w:szCs w:val="28"/>
          <w:lang w:eastAsia="ru-RU"/>
        </w:rPr>
        <w:t>Выполнение запроса задания 2.2</w:t>
      </w:r>
    </w:p>
    <w:p w14:paraId="4E14FDF5" w14:textId="77777777" w:rsidR="009A4678" w:rsidRPr="00A9545F" w:rsidRDefault="009A4678" w:rsidP="000D6748">
      <w:pPr>
        <w:rPr>
          <w:color w:val="000000"/>
          <w:sz w:val="28"/>
          <w:szCs w:val="28"/>
          <w:lang w:eastAsia="ru-RU"/>
        </w:rPr>
      </w:pPr>
    </w:p>
    <w:p w14:paraId="165F73A0" w14:textId="26604C24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>На рисунке 3 представлен запрос, удовлетворяющий заданию 2.3. Запрос является редактированной версией задания 2.2.</w:t>
      </w:r>
    </w:p>
    <w:p w14:paraId="66E38FDF" w14:textId="77777777" w:rsidR="009A4678" w:rsidRPr="00A9545F" w:rsidRDefault="009A4678" w:rsidP="009A4678">
      <w:pPr>
        <w:autoSpaceDE w:val="0"/>
        <w:jc w:val="center"/>
        <w:rPr>
          <w:rStyle w:val="hgkelc"/>
          <w:noProof/>
          <w:sz w:val="28"/>
          <w:szCs w:val="28"/>
        </w:rPr>
      </w:pPr>
    </w:p>
    <w:p w14:paraId="43135A8B" w14:textId="2905845C" w:rsidR="009A4678" w:rsidRDefault="00B2468B" w:rsidP="009A4678">
      <w:pPr>
        <w:autoSpaceDE w:val="0"/>
        <w:jc w:val="center"/>
        <w:rPr>
          <w:rStyle w:val="hgkelc"/>
          <w:sz w:val="28"/>
          <w:szCs w:val="28"/>
        </w:rPr>
      </w:pPr>
      <w:r w:rsidRPr="00A9545F">
        <w:rPr>
          <w:rStyle w:val="hgkelc"/>
          <w:noProof/>
          <w:sz w:val="28"/>
          <w:szCs w:val="28"/>
        </w:rPr>
        <w:drawing>
          <wp:inline distT="0" distB="0" distL="0" distR="0" wp14:anchorId="3693B757" wp14:editId="5BED542E">
            <wp:extent cx="5477639" cy="217200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7731" w14:textId="1EE47D11" w:rsidR="001B7EDB" w:rsidRDefault="001B7EDB" w:rsidP="009A4678">
      <w:pPr>
        <w:autoSpaceDE w:val="0"/>
        <w:jc w:val="center"/>
        <w:rPr>
          <w:rStyle w:val="hgkelc"/>
          <w:sz w:val="28"/>
          <w:szCs w:val="28"/>
        </w:rPr>
      </w:pPr>
      <w:r>
        <w:rPr>
          <w:rStyle w:val="hgkelc"/>
          <w:noProof/>
          <w:sz w:val="28"/>
          <w:szCs w:val="28"/>
        </w:rPr>
        <w:drawing>
          <wp:inline distT="0" distB="0" distL="0" distR="0" wp14:anchorId="74C6AF77" wp14:editId="0125D182">
            <wp:extent cx="5415659" cy="57212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270" cy="573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5BFD" w14:textId="77777777" w:rsidR="009A4678" w:rsidRPr="00A9545F" w:rsidRDefault="009A4678" w:rsidP="009A4678">
      <w:pPr>
        <w:autoSpaceDE w:val="0"/>
        <w:rPr>
          <w:rStyle w:val="hgkelc"/>
          <w:sz w:val="28"/>
          <w:szCs w:val="28"/>
        </w:rPr>
      </w:pPr>
    </w:p>
    <w:p w14:paraId="0F26DC6B" w14:textId="77777777" w:rsidR="009A4678" w:rsidRPr="00A9545F" w:rsidRDefault="009A4678" w:rsidP="009A4678">
      <w:pPr>
        <w:autoSpaceDE w:val="0"/>
        <w:jc w:val="center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 xml:space="preserve">Рисунок 5 - </w:t>
      </w:r>
      <w:r w:rsidRPr="00A9545F">
        <w:rPr>
          <w:color w:val="000000"/>
          <w:sz w:val="28"/>
          <w:szCs w:val="28"/>
          <w:lang w:eastAsia="ru-RU"/>
        </w:rPr>
        <w:t>Выполнение запроса задания 2.3</w:t>
      </w:r>
    </w:p>
    <w:p w14:paraId="60E2B0BD" w14:textId="77777777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</w:p>
    <w:p w14:paraId="73A32184" w14:textId="5755D79F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>На рисунке 6 представлен запрос, удовлетворяющий заданию 3.1. Запрос высчитывает сумму платежей выбранных студентов и выводит общие данные.</w:t>
      </w:r>
    </w:p>
    <w:p w14:paraId="5449C382" w14:textId="77777777" w:rsidR="009A4678" w:rsidRPr="00A9545F" w:rsidRDefault="009A4678" w:rsidP="009A4678">
      <w:pPr>
        <w:autoSpaceDE w:val="0"/>
        <w:rPr>
          <w:b/>
          <w:bCs/>
          <w:color w:val="000000"/>
          <w:sz w:val="28"/>
          <w:szCs w:val="28"/>
          <w:lang w:eastAsia="ru-RU"/>
        </w:rPr>
      </w:pPr>
    </w:p>
    <w:p w14:paraId="7D1240EA" w14:textId="25F0A61E" w:rsidR="001B7EDB" w:rsidRDefault="00B2468B" w:rsidP="001B7EDB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  <w:r w:rsidRPr="00A9545F"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359916" wp14:editId="74F0C28D">
            <wp:extent cx="6220460" cy="396494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398" w14:textId="039C2E0F" w:rsidR="001B7EDB" w:rsidRDefault="001B7EDB" w:rsidP="001B7EDB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686D579" wp14:editId="481C6003">
            <wp:extent cx="4622599" cy="488239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78" cy="48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9632" w14:textId="6A069172" w:rsidR="001B7EDB" w:rsidRDefault="001B7EDB" w:rsidP="001B7EDB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5B4D12" wp14:editId="0A110C86">
            <wp:extent cx="5267960" cy="471461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80" cy="473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BDF9" w14:textId="2E8EC5F6" w:rsidR="001B7EDB" w:rsidRDefault="001B7EDB" w:rsidP="001B7EDB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CC10522" wp14:editId="7500468A">
            <wp:extent cx="4362275" cy="409549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86" cy="41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48A8" w14:textId="77777777" w:rsidR="001B7EDB" w:rsidRPr="001B7EDB" w:rsidRDefault="001B7EDB" w:rsidP="001B7EDB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</w:p>
    <w:p w14:paraId="0FA523FC" w14:textId="4FB2FBCD" w:rsidR="001B7EDB" w:rsidRPr="001B7EDB" w:rsidRDefault="009A4678" w:rsidP="001B7EDB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A9545F">
        <w:rPr>
          <w:color w:val="000000"/>
          <w:sz w:val="28"/>
          <w:szCs w:val="28"/>
          <w:lang w:eastAsia="ru-RU"/>
        </w:rPr>
        <w:t>Рисунок 6 – Выполнение запроса задания 3.1</w:t>
      </w:r>
    </w:p>
    <w:p w14:paraId="4C5E18E6" w14:textId="77777777" w:rsidR="001B7EDB" w:rsidRPr="00A9545F" w:rsidRDefault="001B7EDB" w:rsidP="009A4678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0977F278" w14:textId="133DC0BD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>На рисунке 7 представлен запрос, удовлетворяющий заданию 3.2. Запрос высчитывает сумму платежей выбранных студентов и процент, высчитанный по формуле.</w:t>
      </w:r>
    </w:p>
    <w:p w14:paraId="599D88A9" w14:textId="77777777" w:rsidR="009A4678" w:rsidRPr="00A9545F" w:rsidRDefault="009A4678" w:rsidP="009A4678">
      <w:pPr>
        <w:ind w:firstLine="709"/>
        <w:jc w:val="both"/>
        <w:rPr>
          <w:b/>
          <w:sz w:val="28"/>
          <w:szCs w:val="28"/>
        </w:rPr>
      </w:pPr>
    </w:p>
    <w:p w14:paraId="0B909589" w14:textId="4683D8BB" w:rsidR="009A4678" w:rsidRPr="00A9545F" w:rsidRDefault="00B2468B" w:rsidP="00B2468B">
      <w:pPr>
        <w:jc w:val="center"/>
        <w:rPr>
          <w:b/>
          <w:sz w:val="28"/>
          <w:szCs w:val="28"/>
        </w:rPr>
      </w:pPr>
      <w:r w:rsidRPr="00A9545F">
        <w:rPr>
          <w:b/>
          <w:noProof/>
          <w:sz w:val="28"/>
          <w:szCs w:val="28"/>
        </w:rPr>
        <w:drawing>
          <wp:inline distT="0" distB="0" distL="0" distR="0" wp14:anchorId="4B1E4903" wp14:editId="7B64E5A7">
            <wp:extent cx="6220460" cy="2451735"/>
            <wp:effectExtent l="0" t="0" r="889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6FF4" w14:textId="3FCD8315" w:rsidR="009A4678" w:rsidRDefault="001B7EDB" w:rsidP="001B7EDB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CB3141" wp14:editId="035DC7FA">
            <wp:extent cx="4302565" cy="4538444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04" cy="45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9E7C" w14:textId="77777777" w:rsidR="001B7EDB" w:rsidRPr="00A9545F" w:rsidRDefault="001B7EDB" w:rsidP="001B7EDB">
      <w:pPr>
        <w:ind w:firstLine="709"/>
        <w:jc w:val="center"/>
        <w:rPr>
          <w:b/>
          <w:sz w:val="28"/>
          <w:szCs w:val="28"/>
        </w:rPr>
      </w:pPr>
    </w:p>
    <w:p w14:paraId="6564AC8B" w14:textId="77777777" w:rsidR="009A4678" w:rsidRPr="00A9545F" w:rsidRDefault="009A4678" w:rsidP="009A4678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A9545F">
        <w:rPr>
          <w:color w:val="000000"/>
          <w:sz w:val="28"/>
          <w:szCs w:val="28"/>
          <w:lang w:eastAsia="ru-RU"/>
        </w:rPr>
        <w:t>Рисунок 7 – Выполнение запроса задания 3.2</w:t>
      </w:r>
    </w:p>
    <w:p w14:paraId="623C4695" w14:textId="77777777" w:rsidR="009A4678" w:rsidRPr="00A9545F" w:rsidRDefault="009A4678" w:rsidP="009A4678">
      <w:pPr>
        <w:ind w:firstLine="709"/>
        <w:jc w:val="both"/>
        <w:rPr>
          <w:b/>
          <w:noProof/>
          <w:sz w:val="28"/>
          <w:szCs w:val="28"/>
        </w:rPr>
      </w:pPr>
    </w:p>
    <w:p w14:paraId="3D6CA629" w14:textId="77777777" w:rsidR="009A4678" w:rsidRPr="00A9545F" w:rsidRDefault="009A4678" w:rsidP="009A4678">
      <w:pPr>
        <w:ind w:firstLine="709"/>
        <w:jc w:val="both"/>
        <w:rPr>
          <w:b/>
          <w:noProof/>
          <w:sz w:val="28"/>
          <w:szCs w:val="28"/>
        </w:rPr>
      </w:pPr>
    </w:p>
    <w:p w14:paraId="0C2F392E" w14:textId="4D9A5DE6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>На рисунке 8 представлен запрос, удовлетворяющий заданию 3.3. Запрос удаляет поле и обновляет поле, удовлетворяющее условию.</w:t>
      </w:r>
    </w:p>
    <w:p w14:paraId="0AB15BBA" w14:textId="77777777" w:rsidR="009A4678" w:rsidRPr="00A9545F" w:rsidRDefault="009A4678" w:rsidP="009A4678">
      <w:pPr>
        <w:numPr>
          <w:ilvl w:val="0"/>
          <w:numId w:val="8"/>
        </w:numPr>
        <w:autoSpaceDE w:val="0"/>
        <w:jc w:val="both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  <w:lang w:val="en-US"/>
        </w:rPr>
        <w:lastRenderedPageBreak/>
        <w:t>DELETE</w:t>
      </w:r>
      <w:r w:rsidRPr="00A9545F">
        <w:rPr>
          <w:rStyle w:val="hgkelc"/>
          <w:sz w:val="28"/>
          <w:szCs w:val="28"/>
        </w:rPr>
        <w:t xml:space="preserve"> – удаление столбца из таблицы;</w:t>
      </w:r>
    </w:p>
    <w:p w14:paraId="5118A305" w14:textId="77777777" w:rsidR="009A4678" w:rsidRPr="00A9545F" w:rsidRDefault="009A4678" w:rsidP="009A4678">
      <w:pPr>
        <w:numPr>
          <w:ilvl w:val="0"/>
          <w:numId w:val="8"/>
        </w:numPr>
        <w:autoSpaceDE w:val="0"/>
        <w:jc w:val="both"/>
        <w:rPr>
          <w:rStyle w:val="hgkelc"/>
          <w:sz w:val="28"/>
          <w:szCs w:val="28"/>
          <w:lang w:val="en-US"/>
        </w:rPr>
      </w:pPr>
      <w:r w:rsidRPr="00A9545F">
        <w:rPr>
          <w:rStyle w:val="hgkelc"/>
          <w:sz w:val="28"/>
          <w:szCs w:val="28"/>
          <w:lang w:val="en-US"/>
        </w:rPr>
        <w:t xml:space="preserve">UPDATE – </w:t>
      </w:r>
      <w:r w:rsidRPr="00A9545F">
        <w:rPr>
          <w:rStyle w:val="hgkelc"/>
          <w:sz w:val="28"/>
          <w:szCs w:val="28"/>
        </w:rPr>
        <w:t>обновление столбца таблицы</w:t>
      </w:r>
      <w:r w:rsidRPr="00A9545F">
        <w:rPr>
          <w:rStyle w:val="hgkelc"/>
          <w:sz w:val="28"/>
          <w:szCs w:val="28"/>
          <w:lang w:val="en-US"/>
        </w:rPr>
        <w:t>.</w:t>
      </w:r>
    </w:p>
    <w:p w14:paraId="3932D65A" w14:textId="77777777" w:rsidR="009A4678" w:rsidRPr="00A9545F" w:rsidRDefault="009A4678" w:rsidP="009A4678">
      <w:pPr>
        <w:ind w:firstLine="709"/>
        <w:jc w:val="both"/>
        <w:rPr>
          <w:b/>
          <w:noProof/>
          <w:sz w:val="28"/>
          <w:szCs w:val="28"/>
        </w:rPr>
      </w:pPr>
    </w:p>
    <w:p w14:paraId="6E5604DF" w14:textId="68CB22BD" w:rsidR="009A4678" w:rsidRPr="00A9545F" w:rsidRDefault="009A4678" w:rsidP="009A4678">
      <w:pPr>
        <w:ind w:firstLine="709"/>
        <w:jc w:val="both"/>
        <w:rPr>
          <w:b/>
          <w:sz w:val="28"/>
          <w:szCs w:val="28"/>
        </w:rPr>
      </w:pPr>
    </w:p>
    <w:p w14:paraId="7505D878" w14:textId="51BC9A31" w:rsidR="009A4678" w:rsidRPr="00A9545F" w:rsidRDefault="00B2468B" w:rsidP="00B2468B">
      <w:pPr>
        <w:ind w:firstLine="709"/>
        <w:jc w:val="center"/>
        <w:rPr>
          <w:b/>
          <w:sz w:val="28"/>
          <w:szCs w:val="28"/>
        </w:rPr>
      </w:pPr>
      <w:r w:rsidRPr="00A9545F">
        <w:rPr>
          <w:b/>
          <w:noProof/>
          <w:sz w:val="28"/>
          <w:szCs w:val="28"/>
        </w:rPr>
        <w:drawing>
          <wp:inline distT="0" distB="0" distL="0" distR="0" wp14:anchorId="242083DA" wp14:editId="0E6EF513">
            <wp:extent cx="4648849" cy="106694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1DCC" w14:textId="77777777" w:rsidR="00B2468B" w:rsidRPr="00A9545F" w:rsidRDefault="00B2468B" w:rsidP="00B2468B">
      <w:pPr>
        <w:ind w:firstLine="709"/>
        <w:jc w:val="center"/>
        <w:rPr>
          <w:b/>
          <w:sz w:val="28"/>
          <w:szCs w:val="28"/>
        </w:rPr>
      </w:pPr>
    </w:p>
    <w:p w14:paraId="7C4E5E5D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  <w:r w:rsidRPr="00A9545F">
        <w:rPr>
          <w:bCs/>
          <w:sz w:val="28"/>
          <w:szCs w:val="28"/>
        </w:rPr>
        <w:t>Рисунок 8</w:t>
      </w:r>
      <w:r w:rsidRPr="00A9545F">
        <w:rPr>
          <w:b/>
          <w:sz w:val="28"/>
          <w:szCs w:val="28"/>
        </w:rPr>
        <w:t xml:space="preserve"> – </w:t>
      </w:r>
      <w:r w:rsidRPr="00A9545F">
        <w:rPr>
          <w:color w:val="000000"/>
          <w:sz w:val="28"/>
          <w:szCs w:val="28"/>
          <w:lang w:eastAsia="ru-RU"/>
        </w:rPr>
        <w:t>Выполнение запроса задания 3.3</w:t>
      </w:r>
    </w:p>
    <w:p w14:paraId="65870FD7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</w:p>
    <w:p w14:paraId="0977A744" w14:textId="10AFB770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>На рисунке 9 представлен запрос, удовлетворяющий заданию 4.1. Запрос выводит данные о студенте</w:t>
      </w:r>
      <w:r w:rsidR="00BB49C2" w:rsidRPr="00BB49C2">
        <w:rPr>
          <w:rStyle w:val="hgkelc"/>
          <w:sz w:val="28"/>
          <w:szCs w:val="28"/>
        </w:rPr>
        <w:t xml:space="preserve">, </w:t>
      </w:r>
      <w:r w:rsidR="00BB49C2">
        <w:rPr>
          <w:rStyle w:val="hgkelc"/>
          <w:sz w:val="28"/>
          <w:szCs w:val="28"/>
        </w:rPr>
        <w:t>ФИО</w:t>
      </w:r>
      <w:r w:rsidR="00BB49C2" w:rsidRPr="00BB49C2">
        <w:rPr>
          <w:rStyle w:val="hgkelc"/>
          <w:sz w:val="28"/>
          <w:szCs w:val="28"/>
        </w:rPr>
        <w:t xml:space="preserve">, </w:t>
      </w:r>
      <w:r w:rsidR="00BB49C2">
        <w:rPr>
          <w:rStyle w:val="hgkelc"/>
          <w:sz w:val="28"/>
          <w:szCs w:val="28"/>
        </w:rPr>
        <w:t>название города и улицы</w:t>
      </w:r>
      <w:r w:rsidRPr="00A9545F">
        <w:rPr>
          <w:rStyle w:val="hgkelc"/>
          <w:sz w:val="28"/>
          <w:szCs w:val="28"/>
        </w:rPr>
        <w:t>.</w:t>
      </w:r>
    </w:p>
    <w:p w14:paraId="4E588E5B" w14:textId="77777777" w:rsidR="009A4678" w:rsidRPr="00A9545F" w:rsidRDefault="009A4678" w:rsidP="009A4678">
      <w:pPr>
        <w:jc w:val="center"/>
        <w:rPr>
          <w:b/>
          <w:noProof/>
          <w:sz w:val="28"/>
          <w:szCs w:val="28"/>
        </w:rPr>
      </w:pPr>
    </w:p>
    <w:p w14:paraId="365A0ACE" w14:textId="23802DF3" w:rsidR="009A4678" w:rsidRPr="00A9545F" w:rsidRDefault="00DD5510" w:rsidP="009A4678">
      <w:pPr>
        <w:jc w:val="center"/>
        <w:rPr>
          <w:b/>
          <w:sz w:val="28"/>
          <w:szCs w:val="28"/>
        </w:rPr>
      </w:pPr>
      <w:r w:rsidRPr="00A9545F">
        <w:rPr>
          <w:b/>
          <w:noProof/>
          <w:sz w:val="28"/>
          <w:szCs w:val="28"/>
        </w:rPr>
        <w:drawing>
          <wp:inline distT="0" distB="0" distL="0" distR="0" wp14:anchorId="076F8046" wp14:editId="5B98AB5C">
            <wp:extent cx="5591955" cy="340090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6132" w14:textId="6A33AC29" w:rsidR="009A4678" w:rsidRDefault="001B7EDB" w:rsidP="009A4678">
      <w:pPr>
        <w:jc w:val="center"/>
        <w:rPr>
          <w:bCs/>
          <w:sz w:val="28"/>
          <w:szCs w:val="28"/>
        </w:rPr>
      </w:pPr>
      <w:r w:rsidRPr="001B7EDB">
        <w:rPr>
          <w:bCs/>
          <w:sz w:val="28"/>
          <w:szCs w:val="28"/>
        </w:rPr>
        <w:lastRenderedPageBreak/>
        <w:drawing>
          <wp:inline distT="0" distB="0" distL="0" distR="0" wp14:anchorId="34478424" wp14:editId="3A4AFF5F">
            <wp:extent cx="4370041" cy="45807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6498" cy="45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A21" w14:textId="77777777" w:rsidR="001B7EDB" w:rsidRPr="00A9545F" w:rsidRDefault="001B7EDB" w:rsidP="009A4678">
      <w:pPr>
        <w:jc w:val="center"/>
        <w:rPr>
          <w:bCs/>
          <w:sz w:val="28"/>
          <w:szCs w:val="28"/>
        </w:rPr>
      </w:pPr>
    </w:p>
    <w:p w14:paraId="14668545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  <w:r w:rsidRPr="00A9545F">
        <w:rPr>
          <w:bCs/>
          <w:sz w:val="28"/>
          <w:szCs w:val="28"/>
        </w:rPr>
        <w:t>Рисунок 9</w:t>
      </w:r>
      <w:r w:rsidRPr="00A9545F">
        <w:rPr>
          <w:b/>
          <w:sz w:val="28"/>
          <w:szCs w:val="28"/>
        </w:rPr>
        <w:t xml:space="preserve"> – </w:t>
      </w:r>
      <w:r w:rsidRPr="00A9545F">
        <w:rPr>
          <w:color w:val="000000"/>
          <w:sz w:val="28"/>
          <w:szCs w:val="28"/>
          <w:lang w:eastAsia="ru-RU"/>
        </w:rPr>
        <w:t>Выполнение запроса задания 4.1</w:t>
      </w:r>
    </w:p>
    <w:p w14:paraId="3C137432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</w:p>
    <w:p w14:paraId="515D6A9E" w14:textId="326185C5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>На рисунке 10 представлен запрос, удовлетворяющий заданию 4.2. Запрос выводит Ф.И.О. студ</w:t>
      </w:r>
      <w:r w:rsidR="00BB49C2">
        <w:rPr>
          <w:rStyle w:val="hgkelc"/>
          <w:sz w:val="28"/>
          <w:szCs w:val="28"/>
        </w:rPr>
        <w:t>ента</w:t>
      </w:r>
      <w:r w:rsidR="00BB49C2" w:rsidRPr="00BB49C2">
        <w:rPr>
          <w:rStyle w:val="hgkelc"/>
          <w:sz w:val="28"/>
          <w:szCs w:val="28"/>
        </w:rPr>
        <w:t xml:space="preserve">, </w:t>
      </w:r>
      <w:r w:rsidR="00BB49C2">
        <w:rPr>
          <w:rStyle w:val="hgkelc"/>
          <w:sz w:val="28"/>
          <w:szCs w:val="28"/>
        </w:rPr>
        <w:t>сумму всех оплат и группу</w:t>
      </w:r>
      <w:r w:rsidRPr="00A9545F">
        <w:rPr>
          <w:rStyle w:val="hgkelc"/>
          <w:sz w:val="28"/>
          <w:szCs w:val="28"/>
        </w:rPr>
        <w:t>.</w:t>
      </w:r>
    </w:p>
    <w:p w14:paraId="07D0220B" w14:textId="77777777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</w:p>
    <w:p w14:paraId="56B6B006" w14:textId="77777777" w:rsidR="009A4678" w:rsidRPr="00A9545F" w:rsidRDefault="009A4678" w:rsidP="009A4678">
      <w:pPr>
        <w:jc w:val="center"/>
        <w:rPr>
          <w:b/>
          <w:sz w:val="28"/>
          <w:szCs w:val="28"/>
        </w:rPr>
      </w:pPr>
    </w:p>
    <w:p w14:paraId="398BC094" w14:textId="6C23594A" w:rsidR="009A4678" w:rsidRPr="00A9545F" w:rsidRDefault="00DD5510" w:rsidP="009A4678">
      <w:pPr>
        <w:jc w:val="center"/>
        <w:rPr>
          <w:b/>
          <w:sz w:val="28"/>
          <w:szCs w:val="28"/>
          <w:lang w:val="en-US"/>
        </w:rPr>
      </w:pPr>
      <w:r w:rsidRPr="00A9545F">
        <w:rPr>
          <w:b/>
          <w:noProof/>
          <w:sz w:val="28"/>
          <w:szCs w:val="28"/>
          <w:lang w:val="en-US"/>
        </w:rPr>
        <w:drawing>
          <wp:inline distT="0" distB="0" distL="0" distR="0" wp14:anchorId="23255AC7" wp14:editId="6B185789">
            <wp:extent cx="5144218" cy="25149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C4E8" w14:textId="5636462B" w:rsidR="009A4678" w:rsidRDefault="001B7EDB" w:rsidP="001B7EDB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0C13CA4" wp14:editId="76E5AA5C">
            <wp:extent cx="3816991" cy="4036063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83" cy="40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C2E6" w14:textId="77777777" w:rsidR="001B7EDB" w:rsidRPr="00A9545F" w:rsidRDefault="001B7EDB" w:rsidP="001B7EDB">
      <w:pPr>
        <w:ind w:firstLine="709"/>
        <w:jc w:val="center"/>
        <w:rPr>
          <w:b/>
          <w:sz w:val="28"/>
          <w:szCs w:val="28"/>
        </w:rPr>
      </w:pPr>
    </w:p>
    <w:p w14:paraId="44F9DBA3" w14:textId="1FE31B68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  <w:r w:rsidRPr="00A9545F">
        <w:rPr>
          <w:bCs/>
          <w:sz w:val="28"/>
          <w:szCs w:val="28"/>
        </w:rPr>
        <w:t>Рисунок 10</w:t>
      </w:r>
      <w:r w:rsidRPr="00A9545F">
        <w:rPr>
          <w:b/>
          <w:sz w:val="28"/>
          <w:szCs w:val="28"/>
        </w:rPr>
        <w:t xml:space="preserve"> – </w:t>
      </w:r>
      <w:r w:rsidRPr="00A9545F">
        <w:rPr>
          <w:color w:val="000000"/>
          <w:sz w:val="28"/>
          <w:szCs w:val="28"/>
          <w:lang w:eastAsia="ru-RU"/>
        </w:rPr>
        <w:t>Выполнение запроса задания 4.2</w:t>
      </w:r>
    </w:p>
    <w:p w14:paraId="669F2957" w14:textId="77777777" w:rsidR="00DD5510" w:rsidRPr="00A9545F" w:rsidRDefault="00DD5510" w:rsidP="009A4678">
      <w:pPr>
        <w:jc w:val="center"/>
        <w:rPr>
          <w:color w:val="000000"/>
          <w:sz w:val="28"/>
          <w:szCs w:val="28"/>
          <w:lang w:eastAsia="ru-RU"/>
        </w:rPr>
      </w:pPr>
    </w:p>
    <w:p w14:paraId="406BD082" w14:textId="28044462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 xml:space="preserve">На рисунке 11 представлен запрос, удовлетворяющий заданию 4.3, также результат выполнения и конструктор запроса. Запрос выводит разность сумм оплат двух </w:t>
      </w:r>
      <w:r w:rsidR="00BB49C2">
        <w:rPr>
          <w:rStyle w:val="hgkelc"/>
          <w:sz w:val="28"/>
          <w:szCs w:val="28"/>
        </w:rPr>
        <w:t>групп</w:t>
      </w:r>
      <w:r w:rsidRPr="00A9545F">
        <w:rPr>
          <w:rStyle w:val="hgkelc"/>
          <w:sz w:val="28"/>
          <w:szCs w:val="28"/>
        </w:rPr>
        <w:t>.</w:t>
      </w:r>
    </w:p>
    <w:p w14:paraId="032AF255" w14:textId="77777777" w:rsidR="009A4678" w:rsidRPr="00A9545F" w:rsidRDefault="009A4678" w:rsidP="009A4678">
      <w:pPr>
        <w:numPr>
          <w:ilvl w:val="0"/>
          <w:numId w:val="9"/>
        </w:numPr>
        <w:autoSpaceDE w:val="0"/>
        <w:rPr>
          <w:rStyle w:val="hgkelc"/>
          <w:sz w:val="28"/>
          <w:szCs w:val="28"/>
          <w:lang w:val="en-US"/>
        </w:rPr>
      </w:pPr>
      <w:r w:rsidRPr="00A9545F">
        <w:rPr>
          <w:rStyle w:val="hgkelc"/>
          <w:sz w:val="28"/>
          <w:szCs w:val="28"/>
          <w:lang w:val="en-US"/>
        </w:rPr>
        <w:t xml:space="preserve">DECLARE – </w:t>
      </w:r>
      <w:r w:rsidRPr="00A9545F">
        <w:rPr>
          <w:rStyle w:val="hgkelc"/>
          <w:sz w:val="28"/>
          <w:szCs w:val="28"/>
        </w:rPr>
        <w:t>объявление переменных</w:t>
      </w:r>
      <w:r w:rsidRPr="00A9545F">
        <w:rPr>
          <w:rStyle w:val="hgkelc"/>
          <w:sz w:val="28"/>
          <w:szCs w:val="28"/>
          <w:lang w:val="en-US"/>
        </w:rPr>
        <w:t>;</w:t>
      </w:r>
    </w:p>
    <w:p w14:paraId="219F57F6" w14:textId="77777777" w:rsidR="009A4678" w:rsidRPr="00A9545F" w:rsidRDefault="009A4678" w:rsidP="009A4678">
      <w:pPr>
        <w:numPr>
          <w:ilvl w:val="0"/>
          <w:numId w:val="9"/>
        </w:numPr>
        <w:autoSpaceDE w:val="0"/>
        <w:rPr>
          <w:rStyle w:val="hgkelc"/>
          <w:sz w:val="28"/>
          <w:szCs w:val="28"/>
          <w:lang w:val="en-US"/>
        </w:rPr>
      </w:pPr>
      <w:r w:rsidRPr="00A9545F">
        <w:rPr>
          <w:rStyle w:val="hgkelc"/>
          <w:sz w:val="28"/>
          <w:szCs w:val="28"/>
          <w:lang w:val="en-US"/>
        </w:rPr>
        <w:t xml:space="preserve">SET – </w:t>
      </w:r>
      <w:r w:rsidRPr="00A9545F">
        <w:rPr>
          <w:rStyle w:val="hgkelc"/>
          <w:sz w:val="28"/>
          <w:szCs w:val="28"/>
        </w:rPr>
        <w:t>присваивание значения переменным</w:t>
      </w:r>
      <w:r w:rsidRPr="00A9545F">
        <w:rPr>
          <w:rStyle w:val="hgkelc"/>
          <w:sz w:val="28"/>
          <w:szCs w:val="28"/>
          <w:lang w:val="en-US"/>
        </w:rPr>
        <w:t>.</w:t>
      </w:r>
    </w:p>
    <w:p w14:paraId="78FE2ADE" w14:textId="77777777" w:rsidR="009A4678" w:rsidRPr="00A9545F" w:rsidRDefault="009A4678" w:rsidP="009A4678">
      <w:pPr>
        <w:rPr>
          <w:noProof/>
          <w:color w:val="000000"/>
          <w:sz w:val="28"/>
          <w:szCs w:val="28"/>
          <w:lang w:eastAsia="ru-RU"/>
        </w:rPr>
      </w:pPr>
    </w:p>
    <w:p w14:paraId="49BF87D3" w14:textId="69C4BB1D" w:rsidR="009A4678" w:rsidRPr="00A9545F" w:rsidRDefault="00DD5510" w:rsidP="009A4678">
      <w:pPr>
        <w:jc w:val="center"/>
        <w:rPr>
          <w:color w:val="000000"/>
          <w:sz w:val="28"/>
          <w:szCs w:val="28"/>
          <w:lang w:val="en-US" w:eastAsia="ru-RU"/>
        </w:rPr>
      </w:pPr>
      <w:bookmarkStart w:id="0" w:name="_GoBack"/>
      <w:r w:rsidRPr="00A9545F">
        <w:rPr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B4B2DAA" wp14:editId="06FD6FDE">
            <wp:extent cx="5111294" cy="2869035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5437" cy="28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CA892F" w14:textId="77777777" w:rsidR="009A4678" w:rsidRPr="00A9545F" w:rsidRDefault="009A4678" w:rsidP="009A4678">
      <w:pPr>
        <w:ind w:firstLine="709"/>
        <w:jc w:val="both"/>
        <w:rPr>
          <w:b/>
          <w:sz w:val="28"/>
          <w:szCs w:val="28"/>
        </w:rPr>
      </w:pPr>
    </w:p>
    <w:p w14:paraId="1BFDC09E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  <w:r w:rsidRPr="00A9545F">
        <w:rPr>
          <w:bCs/>
          <w:sz w:val="28"/>
          <w:szCs w:val="28"/>
        </w:rPr>
        <w:t>Рисунок 11</w:t>
      </w:r>
      <w:r w:rsidRPr="00A9545F">
        <w:rPr>
          <w:b/>
          <w:sz w:val="28"/>
          <w:szCs w:val="28"/>
        </w:rPr>
        <w:t xml:space="preserve">– </w:t>
      </w:r>
      <w:r w:rsidRPr="00A9545F">
        <w:rPr>
          <w:color w:val="000000"/>
          <w:sz w:val="28"/>
          <w:szCs w:val="28"/>
          <w:lang w:eastAsia="ru-RU"/>
        </w:rPr>
        <w:t>Выполнение запроса задания 4.3</w:t>
      </w:r>
    </w:p>
    <w:p w14:paraId="70D3407E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</w:p>
    <w:p w14:paraId="735E0C78" w14:textId="0402CC80" w:rsidR="009A4678" w:rsidRPr="00A9545F" w:rsidRDefault="009A4678" w:rsidP="009A4678">
      <w:pPr>
        <w:autoSpaceDE w:val="0"/>
        <w:ind w:firstLine="709"/>
        <w:rPr>
          <w:rStyle w:val="hgkelc"/>
          <w:sz w:val="28"/>
          <w:szCs w:val="28"/>
        </w:rPr>
      </w:pPr>
      <w:r w:rsidRPr="00A9545F">
        <w:rPr>
          <w:rStyle w:val="hgkelc"/>
          <w:sz w:val="28"/>
          <w:szCs w:val="28"/>
        </w:rPr>
        <w:t xml:space="preserve">На рисунке 12 представлен запрос, удовлетворяющий заданию 4.4. Запрос </w:t>
      </w:r>
      <w:r w:rsidR="00BB49C2">
        <w:rPr>
          <w:rStyle w:val="hgkelc"/>
          <w:sz w:val="28"/>
          <w:szCs w:val="28"/>
        </w:rPr>
        <w:t xml:space="preserve">удаляет из таблицы данные от тех </w:t>
      </w:r>
      <w:proofErr w:type="gramStart"/>
      <w:r w:rsidR="00BB49C2">
        <w:rPr>
          <w:rStyle w:val="hgkelc"/>
          <w:sz w:val="28"/>
          <w:szCs w:val="28"/>
        </w:rPr>
        <w:t>студентах</w:t>
      </w:r>
      <w:proofErr w:type="gramEnd"/>
      <w:r w:rsidR="00BB49C2">
        <w:rPr>
          <w:rStyle w:val="hgkelc"/>
          <w:sz w:val="28"/>
          <w:szCs w:val="28"/>
        </w:rPr>
        <w:t xml:space="preserve"> которые не провели оплаты в 2023-01-01</w:t>
      </w:r>
      <w:r w:rsidRPr="00A9545F">
        <w:rPr>
          <w:rStyle w:val="hgkelc"/>
          <w:sz w:val="28"/>
          <w:szCs w:val="28"/>
        </w:rPr>
        <w:t>.</w:t>
      </w:r>
    </w:p>
    <w:p w14:paraId="7A114A9B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</w:p>
    <w:p w14:paraId="0468159F" w14:textId="0D07205F" w:rsidR="009A4678" w:rsidRPr="00A9545F" w:rsidRDefault="00DD5510" w:rsidP="009A4678">
      <w:pPr>
        <w:jc w:val="center"/>
        <w:rPr>
          <w:color w:val="000000"/>
          <w:sz w:val="28"/>
          <w:szCs w:val="28"/>
          <w:lang w:val="en-US" w:eastAsia="ru-RU"/>
        </w:rPr>
      </w:pPr>
      <w:r w:rsidRPr="00A9545F">
        <w:rPr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5719DFF" wp14:editId="5BF9893C">
            <wp:extent cx="5556447" cy="42569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5928" cy="42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2B3D" w14:textId="77777777" w:rsidR="009A4678" w:rsidRPr="00A9545F" w:rsidRDefault="009A4678" w:rsidP="009A4678">
      <w:pPr>
        <w:jc w:val="center"/>
        <w:rPr>
          <w:bCs/>
          <w:sz w:val="28"/>
          <w:szCs w:val="28"/>
        </w:rPr>
      </w:pPr>
    </w:p>
    <w:p w14:paraId="5C1178A8" w14:textId="77777777" w:rsidR="009A4678" w:rsidRPr="00A9545F" w:rsidRDefault="009A4678" w:rsidP="009A4678">
      <w:pPr>
        <w:jc w:val="center"/>
        <w:rPr>
          <w:color w:val="000000"/>
          <w:sz w:val="28"/>
          <w:szCs w:val="28"/>
          <w:lang w:eastAsia="ru-RU"/>
        </w:rPr>
      </w:pPr>
      <w:r w:rsidRPr="00A9545F">
        <w:rPr>
          <w:bCs/>
          <w:sz w:val="28"/>
          <w:szCs w:val="28"/>
        </w:rPr>
        <w:t>Рисунок 12</w:t>
      </w:r>
      <w:r w:rsidRPr="00A9545F">
        <w:rPr>
          <w:b/>
          <w:sz w:val="28"/>
          <w:szCs w:val="28"/>
        </w:rPr>
        <w:t xml:space="preserve">– </w:t>
      </w:r>
      <w:r w:rsidRPr="00A9545F">
        <w:rPr>
          <w:color w:val="000000"/>
          <w:sz w:val="28"/>
          <w:szCs w:val="28"/>
          <w:lang w:eastAsia="ru-RU"/>
        </w:rPr>
        <w:t>Выполнение запроса задания 4.4</w:t>
      </w:r>
    </w:p>
    <w:p w14:paraId="254EB966" w14:textId="77777777" w:rsidR="009A4678" w:rsidRPr="00A9545F" w:rsidRDefault="009A4678" w:rsidP="009A4678">
      <w:pPr>
        <w:ind w:firstLine="709"/>
        <w:jc w:val="both"/>
        <w:rPr>
          <w:b/>
          <w:sz w:val="28"/>
          <w:szCs w:val="28"/>
        </w:rPr>
      </w:pPr>
    </w:p>
    <w:p w14:paraId="582B34E7" w14:textId="77777777" w:rsidR="009A4678" w:rsidRPr="00A9545F" w:rsidRDefault="009A4678" w:rsidP="009A4678">
      <w:pPr>
        <w:ind w:firstLine="709"/>
        <w:jc w:val="both"/>
        <w:rPr>
          <w:sz w:val="28"/>
          <w:szCs w:val="28"/>
        </w:rPr>
      </w:pPr>
      <w:r w:rsidRPr="00A9545F">
        <w:rPr>
          <w:b/>
          <w:sz w:val="28"/>
          <w:szCs w:val="28"/>
        </w:rPr>
        <w:t xml:space="preserve">Вывод: </w:t>
      </w:r>
      <w:r w:rsidRPr="00A9545F">
        <w:rPr>
          <w:sz w:val="28"/>
          <w:szCs w:val="28"/>
        </w:rPr>
        <w:t xml:space="preserve">в результате выполнения лабораторной работы были получены знания в создании многотабличных запросов </w:t>
      </w:r>
      <w:r w:rsidRPr="00A9545F">
        <w:rPr>
          <w:sz w:val="28"/>
          <w:szCs w:val="28"/>
          <w:lang w:val="en-US"/>
        </w:rPr>
        <w:t>QBE</w:t>
      </w:r>
      <w:r w:rsidRPr="00A9545F">
        <w:rPr>
          <w:sz w:val="28"/>
          <w:szCs w:val="28"/>
        </w:rPr>
        <w:t xml:space="preserve"> и использование условий и группировки данных.</w:t>
      </w:r>
    </w:p>
    <w:p w14:paraId="0C995A43" w14:textId="77777777" w:rsidR="009A4678" w:rsidRPr="00A9545F" w:rsidRDefault="009A4678" w:rsidP="009A4678">
      <w:pPr>
        <w:pStyle w:val="ac"/>
        <w:rPr>
          <w:b/>
          <w:bCs/>
        </w:rPr>
      </w:pPr>
      <w:r w:rsidRPr="00A9545F">
        <w:rPr>
          <w:b/>
          <w:bCs/>
        </w:rPr>
        <w:br w:type="page"/>
      </w:r>
      <w:r w:rsidRPr="00A9545F">
        <w:rPr>
          <w:b/>
          <w:bCs/>
        </w:rPr>
        <w:lastRenderedPageBreak/>
        <w:t>ПРИЛОЖЕНИЕ А</w:t>
      </w:r>
    </w:p>
    <w:p w14:paraId="722875BB" w14:textId="77777777" w:rsidR="009A4678" w:rsidRPr="00A9545F" w:rsidRDefault="009A4678" w:rsidP="009A4678">
      <w:pPr>
        <w:pStyle w:val="ac"/>
        <w:rPr>
          <w:b/>
          <w:bCs/>
        </w:rPr>
      </w:pPr>
      <w:r w:rsidRPr="00A9545F">
        <w:rPr>
          <w:b/>
          <w:bCs/>
        </w:rPr>
        <w:t>Текст скриптов</w:t>
      </w:r>
    </w:p>
    <w:p w14:paraId="15398C62" w14:textId="77777777" w:rsidR="009A4678" w:rsidRPr="00A9545F" w:rsidRDefault="009A4678" w:rsidP="009A4678">
      <w:pPr>
        <w:pStyle w:val="ac"/>
        <w:jc w:val="both"/>
        <w:rPr>
          <w:b/>
          <w:bCs/>
        </w:rPr>
      </w:pPr>
    </w:p>
    <w:p w14:paraId="50F620ED" w14:textId="3871D8AC" w:rsidR="00DD5510" w:rsidRPr="00A9545F" w:rsidRDefault="009A4678" w:rsidP="00A9545F">
      <w:pPr>
        <w:pStyle w:val="ac"/>
        <w:ind w:firstLine="709"/>
        <w:jc w:val="both"/>
        <w:rPr>
          <w:b/>
          <w:bCs/>
        </w:rPr>
      </w:pPr>
      <w:r w:rsidRPr="00A9545F">
        <w:rPr>
          <w:b/>
          <w:bCs/>
        </w:rPr>
        <w:t xml:space="preserve">Файл </w:t>
      </w:r>
      <w:proofErr w:type="spellStart"/>
      <w:r w:rsidR="00DD5510" w:rsidRPr="00A9545F">
        <w:rPr>
          <w:b/>
          <w:bCs/>
          <w:lang w:val="en-US"/>
        </w:rPr>
        <w:t>Zadanie</w:t>
      </w:r>
      <w:proofErr w:type="spellEnd"/>
      <w:r w:rsidR="00DD5510" w:rsidRPr="00540F6C">
        <w:rPr>
          <w:b/>
          <w:bCs/>
        </w:rPr>
        <w:t>_1.1</w:t>
      </w:r>
      <w:r w:rsidRPr="00A9545F">
        <w:rPr>
          <w:b/>
          <w:bCs/>
        </w:rPr>
        <w:t>.</w:t>
      </w:r>
      <w:proofErr w:type="spellStart"/>
      <w:r w:rsidRPr="00A9545F">
        <w:rPr>
          <w:b/>
          <w:bCs/>
          <w:lang w:val="en-US"/>
        </w:rPr>
        <w:t>sql</w:t>
      </w:r>
      <w:proofErr w:type="spellEnd"/>
      <w:r w:rsidRPr="00A9545F">
        <w:rPr>
          <w:b/>
          <w:bCs/>
        </w:rPr>
        <w:t>:</w:t>
      </w:r>
    </w:p>
    <w:p w14:paraId="5441A884" w14:textId="77777777" w:rsidR="00DD5510" w:rsidRPr="00A9545F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PaymentDate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Amount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PurposeId</w:t>
      </w:r>
      <w:proofErr w:type="spellEnd"/>
    </w:p>
    <w:p w14:paraId="75EAB58E" w14:textId="77777777" w:rsidR="00DD5510" w:rsidRPr="00A9545F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 </w:t>
      </w:r>
    </w:p>
    <w:p w14:paraId="53E19DC8" w14:textId="4B1A7ACC" w:rsidR="009A4678" w:rsidRPr="00A9545F" w:rsidRDefault="00DD5510" w:rsidP="00DD5510">
      <w:pPr>
        <w:pStyle w:val="ac"/>
        <w:jc w:val="both"/>
        <w:rPr>
          <w:rFonts w:eastAsiaTheme="minorHAnsi"/>
          <w:sz w:val="19"/>
          <w:szCs w:val="19"/>
          <w:lang w:val="en-US"/>
        </w:rPr>
      </w:pPr>
      <w:r w:rsidRPr="00A9545F">
        <w:rPr>
          <w:rFonts w:eastAsiaTheme="minorHAnsi"/>
          <w:color w:val="0000FF"/>
          <w:sz w:val="19"/>
          <w:szCs w:val="19"/>
          <w:lang w:val="en-US"/>
        </w:rPr>
        <w:t>where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eastAsiaTheme="minorHAnsi"/>
          <w:sz w:val="19"/>
          <w:szCs w:val="19"/>
          <w:lang w:val="en-US"/>
        </w:rPr>
        <w:t>Student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.</w:t>
      </w:r>
      <w:r w:rsidRPr="00A9545F">
        <w:rPr>
          <w:rFonts w:eastAsiaTheme="minorHAnsi"/>
          <w:sz w:val="19"/>
          <w:szCs w:val="19"/>
          <w:lang w:val="en-US"/>
        </w:rPr>
        <w:t>StudentId</w:t>
      </w:r>
      <w:proofErr w:type="spellEnd"/>
      <w:r w:rsidRPr="00A9545F">
        <w:rPr>
          <w:rFonts w:eastAsiaTheme="minorHAnsi"/>
          <w:sz w:val="19"/>
          <w:szCs w:val="19"/>
          <w:lang w:val="en-US"/>
        </w:rPr>
        <w:t xml:space="preserve"> 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=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eastAsiaTheme="minorHAnsi"/>
          <w:sz w:val="19"/>
          <w:szCs w:val="19"/>
          <w:lang w:val="en-US"/>
        </w:rPr>
        <w:t>Payments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.</w:t>
      </w:r>
      <w:r w:rsidRPr="00A9545F">
        <w:rPr>
          <w:rFonts w:eastAsiaTheme="minorHAnsi"/>
          <w:sz w:val="19"/>
          <w:szCs w:val="19"/>
          <w:lang w:val="en-US"/>
        </w:rPr>
        <w:t>StudentId</w:t>
      </w:r>
      <w:proofErr w:type="spellEnd"/>
    </w:p>
    <w:p w14:paraId="51E5CD88" w14:textId="77777777" w:rsidR="00DD5510" w:rsidRPr="00A9545F" w:rsidRDefault="00DD5510" w:rsidP="00DD5510">
      <w:pPr>
        <w:pStyle w:val="ac"/>
        <w:jc w:val="both"/>
        <w:rPr>
          <w:b/>
          <w:bCs/>
          <w:lang w:val="en-US"/>
        </w:rPr>
      </w:pPr>
    </w:p>
    <w:p w14:paraId="6582A1D3" w14:textId="02921F25" w:rsidR="009A4678" w:rsidRPr="00A9545F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Pr="00A9545F">
        <w:rPr>
          <w:b/>
          <w:bCs/>
          <w:lang w:val="en-US"/>
        </w:rPr>
        <w:t xml:space="preserve"> </w:t>
      </w:r>
      <w:r w:rsidR="00DD5510" w:rsidRPr="00A9545F">
        <w:rPr>
          <w:b/>
          <w:bCs/>
          <w:lang w:val="en-US"/>
        </w:rPr>
        <w:t>Zadanie_1.2</w:t>
      </w:r>
      <w:r w:rsidRPr="00A9545F">
        <w:rPr>
          <w:b/>
          <w:bCs/>
          <w:lang w:val="en-US"/>
        </w:rPr>
        <w:t>.sql:</w:t>
      </w:r>
    </w:p>
    <w:p w14:paraId="5F4416DD" w14:textId="77777777" w:rsidR="00DD5510" w:rsidRPr="00A9545F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Names</w:t>
      </w:r>
      <w:proofErr w:type="spellEnd"/>
    </w:p>
    <w:p w14:paraId="522DFAD8" w14:textId="77777777" w:rsidR="00DD5510" w:rsidRPr="00A9545F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           Town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INNER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JOIN</w:t>
      </w:r>
    </w:p>
    <w:p w14:paraId="48FD1326" w14:textId="77777777" w:rsidR="00DD5510" w:rsidRPr="00A9545F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                        Streets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ON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TownsId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TownsId</w:t>
      </w:r>
      <w:proofErr w:type="spellEnd"/>
    </w:p>
    <w:p w14:paraId="1EB1A543" w14:textId="2FD47B1D" w:rsidR="009A4678" w:rsidRPr="00A9545F" w:rsidRDefault="00DD5510" w:rsidP="00DD5510">
      <w:pPr>
        <w:pStyle w:val="ac"/>
        <w:jc w:val="left"/>
        <w:rPr>
          <w:lang w:val="en-US"/>
        </w:rPr>
      </w:pPr>
      <w:r w:rsidRPr="00540F6C">
        <w:rPr>
          <w:rFonts w:eastAsiaTheme="minorHAnsi"/>
          <w:color w:val="0000FF"/>
          <w:sz w:val="19"/>
          <w:szCs w:val="19"/>
          <w:lang w:val="en-US"/>
        </w:rPr>
        <w:t xml:space="preserve">WHERE     </w:t>
      </w:r>
      <w:proofErr w:type="gramStart"/>
      <w:r w:rsidRPr="00540F6C">
        <w:rPr>
          <w:rFonts w:eastAsiaTheme="minorHAnsi"/>
          <w:color w:val="0000FF"/>
          <w:sz w:val="19"/>
          <w:szCs w:val="19"/>
          <w:lang w:val="en-US"/>
        </w:rPr>
        <w:t xml:space="preserve">   </w:t>
      </w:r>
      <w:r w:rsidRPr="00540F6C">
        <w:rPr>
          <w:rFonts w:eastAsiaTheme="minorHAnsi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40F6C">
        <w:rPr>
          <w:rFonts w:eastAsiaTheme="minorHAnsi"/>
          <w:sz w:val="19"/>
          <w:szCs w:val="19"/>
          <w:lang w:val="en-US"/>
        </w:rPr>
        <w:t>Town</w:t>
      </w:r>
      <w:r w:rsidRPr="00540F6C">
        <w:rPr>
          <w:rFonts w:eastAsiaTheme="minorHAnsi"/>
          <w:color w:val="808080"/>
          <w:sz w:val="19"/>
          <w:szCs w:val="19"/>
          <w:lang w:val="en-US"/>
        </w:rPr>
        <w:t>.</w:t>
      </w:r>
      <w:r w:rsidRPr="00540F6C">
        <w:rPr>
          <w:rFonts w:eastAsiaTheme="minorHAnsi"/>
          <w:sz w:val="19"/>
          <w:szCs w:val="19"/>
          <w:lang w:val="en-US"/>
        </w:rPr>
        <w:t>Names</w:t>
      </w:r>
      <w:proofErr w:type="spellEnd"/>
      <w:r w:rsidRPr="00540F6C">
        <w:rPr>
          <w:rFonts w:eastAsiaTheme="minorHAnsi"/>
          <w:sz w:val="19"/>
          <w:szCs w:val="19"/>
          <w:lang w:val="en-US"/>
        </w:rPr>
        <w:t xml:space="preserve"> </w:t>
      </w:r>
      <w:r w:rsidRPr="00540F6C">
        <w:rPr>
          <w:rFonts w:eastAsiaTheme="minorHAnsi"/>
          <w:color w:val="808080"/>
          <w:sz w:val="19"/>
          <w:szCs w:val="19"/>
          <w:lang w:val="en-US"/>
        </w:rPr>
        <w:t>=</w:t>
      </w:r>
      <w:r w:rsidRPr="00540F6C">
        <w:rPr>
          <w:rFonts w:eastAsiaTheme="minorHAnsi"/>
          <w:sz w:val="19"/>
          <w:szCs w:val="19"/>
          <w:lang w:val="en-US"/>
        </w:rPr>
        <w:t xml:space="preserve"> </w:t>
      </w:r>
      <w:r w:rsidRPr="00540F6C">
        <w:rPr>
          <w:rFonts w:eastAsiaTheme="minorHAnsi"/>
          <w:color w:val="FF0000"/>
          <w:sz w:val="19"/>
          <w:szCs w:val="19"/>
          <w:lang w:val="en-US"/>
        </w:rPr>
        <w:t>'</w:t>
      </w:r>
      <w:r w:rsidRPr="00A9545F">
        <w:rPr>
          <w:rFonts w:eastAsiaTheme="minorHAnsi"/>
          <w:color w:val="FF0000"/>
          <w:sz w:val="19"/>
          <w:szCs w:val="19"/>
        </w:rPr>
        <w:t>Гомель</w:t>
      </w:r>
      <w:r w:rsidRPr="00540F6C">
        <w:rPr>
          <w:rFonts w:eastAsiaTheme="minorHAnsi"/>
          <w:color w:val="FF0000"/>
          <w:sz w:val="19"/>
          <w:szCs w:val="19"/>
          <w:lang w:val="en-US"/>
        </w:rPr>
        <w:t>'</w:t>
      </w:r>
      <w:r w:rsidRPr="00540F6C">
        <w:rPr>
          <w:rFonts w:eastAsiaTheme="minorHAnsi"/>
          <w:color w:val="808080"/>
          <w:sz w:val="19"/>
          <w:szCs w:val="19"/>
          <w:lang w:val="en-US"/>
        </w:rPr>
        <w:t>)</w:t>
      </w:r>
    </w:p>
    <w:p w14:paraId="2B761F12" w14:textId="77777777" w:rsidR="00DD5510" w:rsidRPr="00540F6C" w:rsidRDefault="00DD5510" w:rsidP="009A4678">
      <w:pPr>
        <w:pStyle w:val="ac"/>
        <w:ind w:firstLine="709"/>
        <w:jc w:val="both"/>
        <w:rPr>
          <w:b/>
          <w:bCs/>
          <w:lang w:val="en-US"/>
        </w:rPr>
      </w:pPr>
    </w:p>
    <w:p w14:paraId="33055B1A" w14:textId="3AC18E0E" w:rsidR="00DD5510" w:rsidRPr="00A9545F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="00DD5510" w:rsidRPr="00A9545F">
        <w:rPr>
          <w:b/>
          <w:bCs/>
          <w:lang w:val="en-US"/>
        </w:rPr>
        <w:t xml:space="preserve"> Zadanie_</w:t>
      </w:r>
      <w:r w:rsidR="00D82EE9" w:rsidRPr="00A9545F">
        <w:rPr>
          <w:b/>
          <w:bCs/>
          <w:lang w:val="en-US"/>
        </w:rPr>
        <w:t>2.1</w:t>
      </w:r>
      <w:r w:rsidRPr="00A9545F">
        <w:rPr>
          <w:b/>
          <w:bCs/>
          <w:lang w:val="en-US"/>
        </w:rPr>
        <w:t>.sql:</w:t>
      </w:r>
    </w:p>
    <w:p w14:paraId="03555CC0" w14:textId="77777777" w:rsidR="00DD5510" w:rsidRPr="00A9545F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AS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СУММА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</w:p>
    <w:p w14:paraId="7CD3D99C" w14:textId="77777777" w:rsidR="00DD5510" w:rsidRPr="00A9545F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665027CA" w14:textId="77777777" w:rsidR="00DD5510" w:rsidRPr="00A9545F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39884873" w14:textId="7C71EE99" w:rsidR="009A4678" w:rsidRPr="00540F6C" w:rsidRDefault="00DD5510" w:rsidP="00DD5510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40F6C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GROUP</w:t>
      </w:r>
      <w:r w:rsidRPr="00540F6C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40F6C">
        <w:rPr>
          <w:rFonts w:eastAsiaTheme="minorHAnsi"/>
          <w:color w:val="0000FF"/>
          <w:kern w:val="0"/>
          <w:sz w:val="19"/>
          <w:szCs w:val="19"/>
          <w:lang w:val="en-US" w:eastAsia="en-US"/>
        </w:rPr>
        <w:t>BY</w:t>
      </w:r>
      <w:r w:rsidRPr="00540F6C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40F6C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540F6C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40F6C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[Name]</w:t>
      </w:r>
      <w:r w:rsidRPr="00540F6C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40F6C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</w:p>
    <w:p w14:paraId="39DB5F4A" w14:textId="77777777" w:rsidR="00DD5510" w:rsidRPr="00540F6C" w:rsidRDefault="00DD5510" w:rsidP="00DD5510">
      <w:pPr>
        <w:autoSpaceDE w:val="0"/>
        <w:autoSpaceDN w:val="0"/>
        <w:adjustRightInd w:val="0"/>
        <w:rPr>
          <w:color w:val="000000"/>
          <w:kern w:val="0"/>
          <w:sz w:val="20"/>
          <w:szCs w:val="20"/>
          <w:lang w:val="en-US"/>
        </w:rPr>
      </w:pPr>
    </w:p>
    <w:p w14:paraId="429A5553" w14:textId="2E739119" w:rsidR="00D82EE9" w:rsidRPr="00A9545F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Pr="00A9545F">
        <w:rPr>
          <w:b/>
          <w:bCs/>
          <w:lang w:val="en-US"/>
        </w:rPr>
        <w:t xml:space="preserve"> </w:t>
      </w:r>
      <w:r w:rsidR="00D82EE9" w:rsidRPr="00A9545F">
        <w:rPr>
          <w:b/>
          <w:bCs/>
          <w:lang w:val="en-US"/>
        </w:rPr>
        <w:t>Zadanie_2.2</w:t>
      </w:r>
      <w:r w:rsidRPr="00A9545F">
        <w:rPr>
          <w:b/>
          <w:bCs/>
          <w:lang w:val="en-US"/>
        </w:rPr>
        <w:t>.sql:</w:t>
      </w:r>
    </w:p>
    <w:p w14:paraId="5AB5BF04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as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СУММА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ПО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ГРУППАМ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</w:p>
    <w:p w14:paraId="096DD805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INNER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JOIN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5604E9F1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  <w:t xml:space="preserve">Payments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on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5ABBC8BB" w14:textId="158FB040" w:rsidR="00D82EE9" w:rsidRPr="00A9545F" w:rsidRDefault="00D82EE9" w:rsidP="00D82EE9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rFonts w:eastAsiaTheme="minorHAnsi"/>
          <w:color w:val="0000FF"/>
          <w:sz w:val="19"/>
          <w:szCs w:val="19"/>
          <w:lang w:val="en-US"/>
        </w:rPr>
        <w:t>GROUP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r w:rsidRPr="00A9545F">
        <w:rPr>
          <w:rFonts w:eastAsiaTheme="minorHAnsi"/>
          <w:color w:val="0000FF"/>
          <w:sz w:val="19"/>
          <w:szCs w:val="19"/>
          <w:lang w:val="en-US"/>
        </w:rPr>
        <w:t>BY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eastAsiaTheme="minorHAnsi"/>
          <w:sz w:val="19"/>
          <w:szCs w:val="19"/>
          <w:lang w:val="en-US"/>
        </w:rPr>
        <w:t>Student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.</w:t>
      </w:r>
      <w:r w:rsidRPr="00A9545F">
        <w:rPr>
          <w:rFonts w:eastAsiaTheme="minorHAnsi"/>
          <w:sz w:val="19"/>
          <w:szCs w:val="19"/>
          <w:lang w:val="en-US"/>
        </w:rPr>
        <w:t>GroupName</w:t>
      </w:r>
      <w:proofErr w:type="spellEnd"/>
    </w:p>
    <w:p w14:paraId="21FEEB10" w14:textId="77777777" w:rsidR="00D82EE9" w:rsidRPr="00A9545F" w:rsidRDefault="00D82EE9" w:rsidP="009A4678">
      <w:pPr>
        <w:pStyle w:val="ac"/>
        <w:ind w:firstLine="709"/>
        <w:jc w:val="both"/>
        <w:rPr>
          <w:b/>
          <w:bCs/>
          <w:lang w:val="en-US"/>
        </w:rPr>
      </w:pPr>
    </w:p>
    <w:p w14:paraId="004C506C" w14:textId="229226AE" w:rsidR="00D82EE9" w:rsidRPr="00A9545F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="00D82EE9" w:rsidRPr="00A9545F">
        <w:rPr>
          <w:b/>
          <w:bCs/>
          <w:lang w:val="en-US"/>
        </w:rPr>
        <w:t xml:space="preserve"> Zadanie_2.2.3</w:t>
      </w:r>
      <w:r w:rsidRPr="00A9545F">
        <w:rPr>
          <w:b/>
          <w:bCs/>
          <w:lang w:val="en-US"/>
        </w:rPr>
        <w:t>.sql:</w:t>
      </w:r>
    </w:p>
    <w:p w14:paraId="79C5B7F3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as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СУММА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ДЛЯ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ГРУПП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ИТИ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</w:p>
    <w:p w14:paraId="312EE51B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6F181226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'ITI'</w:t>
      </w:r>
    </w:p>
    <w:p w14:paraId="062B497E" w14:textId="0AB5EFDE" w:rsidR="009A4678" w:rsidRPr="00540F6C" w:rsidRDefault="00D82EE9" w:rsidP="00D82EE9">
      <w:pPr>
        <w:autoSpaceDE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40F6C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GROUP</w:t>
      </w:r>
      <w:r w:rsidRPr="00540F6C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40F6C">
        <w:rPr>
          <w:rFonts w:eastAsiaTheme="minorHAnsi"/>
          <w:color w:val="0000FF"/>
          <w:kern w:val="0"/>
          <w:sz w:val="19"/>
          <w:szCs w:val="19"/>
          <w:lang w:val="en-US" w:eastAsia="en-US"/>
        </w:rPr>
        <w:t>BY</w:t>
      </w:r>
      <w:r w:rsidRPr="00540F6C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40F6C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</w:p>
    <w:p w14:paraId="00BFC6B6" w14:textId="77777777" w:rsidR="00D82EE9" w:rsidRPr="00540F6C" w:rsidRDefault="00D82EE9" w:rsidP="00D82EE9">
      <w:pPr>
        <w:autoSpaceDE w:val="0"/>
        <w:rPr>
          <w:color w:val="0000FF"/>
          <w:kern w:val="0"/>
          <w:sz w:val="20"/>
          <w:szCs w:val="20"/>
          <w:lang w:val="en-US"/>
        </w:rPr>
      </w:pPr>
    </w:p>
    <w:p w14:paraId="16F284CB" w14:textId="5BE29655" w:rsidR="00D82EE9" w:rsidRPr="00A9545F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Pr="00A9545F">
        <w:rPr>
          <w:b/>
          <w:bCs/>
          <w:lang w:val="en-US"/>
        </w:rPr>
        <w:t xml:space="preserve"> </w:t>
      </w:r>
      <w:r w:rsidR="00D82EE9" w:rsidRPr="00A9545F">
        <w:rPr>
          <w:b/>
          <w:bCs/>
          <w:lang w:val="en-US"/>
        </w:rPr>
        <w:t>Zadanie_2.3.1</w:t>
      </w:r>
      <w:r w:rsidRPr="00A9545F">
        <w:rPr>
          <w:b/>
          <w:bCs/>
          <w:lang w:val="en-US"/>
        </w:rPr>
        <w:t>.sql:</w:t>
      </w:r>
    </w:p>
    <w:p w14:paraId="72CE93E5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USE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Karpenko</w:t>
      </w:r>
    </w:p>
    <w:p w14:paraId="7A0CB3BF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54589475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HouseNumber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</w:p>
    <w:p w14:paraId="65441FE6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ApartmentNumber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PhoneNumber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BirthDate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AdmissionYear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01889AC4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Note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70A60D5E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Streets</w:t>
      </w:r>
    </w:p>
    <w:p w14:paraId="2D5BC9E2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Names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Гомель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TownsId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TownsId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StreetId</w:t>
      </w:r>
      <w:proofErr w:type="spellEnd"/>
    </w:p>
    <w:p w14:paraId="355CB659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GROUP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BY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HouseNumber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ApartmentNumber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PhoneNumber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BirthDate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AdmissionYear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Note</w:t>
      </w:r>
    </w:p>
    <w:p w14:paraId="40CC469B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77BD6CB7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HouseNumber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</w:p>
    <w:p w14:paraId="3900A277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ApartmentNumber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PhoneNumber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BirthDate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AdmissionYear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68657DFA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Note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189EDC5B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Streets</w:t>
      </w:r>
    </w:p>
    <w:p w14:paraId="21783E31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Name]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Даниил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Surname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Карпенко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Евгеньевич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1CF69AF2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GROUP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BY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HouseNumber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ApartmentNumber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PhoneNumber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BirthDate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AdmissionYear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Note</w:t>
      </w:r>
    </w:p>
    <w:p w14:paraId="3BA2F1C8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75226483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HouseNumber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</w:p>
    <w:p w14:paraId="4376F425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ApartmentNumber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PhoneNumber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BirthDate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AdmissionYear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45810157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Note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011D2E8A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Streets</w:t>
      </w:r>
    </w:p>
    <w:p w14:paraId="578F25FE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2000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&lt;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AdmissionYear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AdmissionYear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&lt;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2020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29B17484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GROUP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BY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HouseNumber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ApartmentNumber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PhoneNumber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BirthDate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AdmissionYear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Note</w:t>
      </w:r>
    </w:p>
    <w:p w14:paraId="3CBCF4E5" w14:textId="77777777" w:rsidR="009A4678" w:rsidRPr="00A9545F" w:rsidRDefault="009A4678" w:rsidP="009A4678">
      <w:pPr>
        <w:autoSpaceDE w:val="0"/>
        <w:rPr>
          <w:color w:val="0000FF"/>
          <w:kern w:val="0"/>
          <w:sz w:val="20"/>
          <w:szCs w:val="20"/>
          <w:lang w:val="en-US"/>
        </w:rPr>
      </w:pPr>
    </w:p>
    <w:p w14:paraId="0A37CD7B" w14:textId="1EAE32C4" w:rsidR="00D82EE9" w:rsidRPr="00A9545F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lastRenderedPageBreak/>
        <w:t>Файл</w:t>
      </w:r>
      <w:r w:rsidRPr="00A9545F">
        <w:rPr>
          <w:b/>
          <w:bCs/>
          <w:lang w:val="en-US"/>
        </w:rPr>
        <w:t xml:space="preserve"> </w:t>
      </w:r>
      <w:r w:rsidR="00D82EE9" w:rsidRPr="00A9545F">
        <w:rPr>
          <w:b/>
          <w:bCs/>
          <w:lang w:val="en-US"/>
        </w:rPr>
        <w:t>Zadanie_2.3.2</w:t>
      </w:r>
      <w:r w:rsidRPr="00A9545F">
        <w:rPr>
          <w:b/>
          <w:bCs/>
          <w:lang w:val="en-US"/>
        </w:rPr>
        <w:t>.sql:</w:t>
      </w:r>
    </w:p>
    <w:p w14:paraId="1B3ABF8D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Name]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[Amount]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AS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СУММА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[Amount]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)*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100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/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100000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AS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ПРОЦЕНТЫ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</w:p>
    <w:p w14:paraId="37D34124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proofErr w:type="spellEnd"/>
      <w:proofErr w:type="gramEnd"/>
    </w:p>
    <w:p w14:paraId="3E76CF68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6EFF8DA3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GROUP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BY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</w:p>
    <w:p w14:paraId="5FCCE0AB" w14:textId="77777777" w:rsidR="009A4678" w:rsidRPr="00A9545F" w:rsidRDefault="009A4678" w:rsidP="009A4678">
      <w:pPr>
        <w:pStyle w:val="ac"/>
        <w:ind w:firstLine="709"/>
        <w:jc w:val="both"/>
        <w:rPr>
          <w:b/>
          <w:bCs/>
          <w:lang w:val="en-US"/>
        </w:rPr>
      </w:pPr>
    </w:p>
    <w:p w14:paraId="3789C1AC" w14:textId="1BDE54A9" w:rsidR="00D82EE9" w:rsidRPr="00A9545F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Pr="00A9545F">
        <w:rPr>
          <w:b/>
          <w:bCs/>
          <w:lang w:val="en-US"/>
        </w:rPr>
        <w:t xml:space="preserve"> </w:t>
      </w:r>
      <w:r w:rsidR="00D82EE9" w:rsidRPr="00A9545F">
        <w:rPr>
          <w:b/>
          <w:bCs/>
          <w:lang w:val="en-US"/>
        </w:rPr>
        <w:t>Zadanie_2.3.3</w:t>
      </w:r>
      <w:r w:rsidRPr="00A9545F">
        <w:rPr>
          <w:b/>
          <w:bCs/>
          <w:lang w:val="en-US"/>
        </w:rPr>
        <w:t>.sql:</w:t>
      </w:r>
    </w:p>
    <w:p w14:paraId="2D6D4B57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DELETE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54F023A4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PaymentDate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&gt;=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'2019-01-01'</w:t>
      </w:r>
    </w:p>
    <w:p w14:paraId="1B943F05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6E49C8C0" w14:textId="27E29A2C" w:rsidR="009A4678" w:rsidRDefault="00D82EE9" w:rsidP="007C169E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UPDATE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FacultysId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'1'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FacultysId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'2'</w:t>
      </w:r>
    </w:p>
    <w:p w14:paraId="3B41481A" w14:textId="77777777" w:rsidR="007C169E" w:rsidRPr="007C169E" w:rsidRDefault="007C169E" w:rsidP="007C169E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79D15EBD" w14:textId="3B628780" w:rsidR="00D82EE9" w:rsidRPr="00A9545F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Pr="00A9545F">
        <w:rPr>
          <w:b/>
          <w:bCs/>
          <w:lang w:val="en-US"/>
        </w:rPr>
        <w:t xml:space="preserve"> </w:t>
      </w:r>
      <w:r w:rsidR="00D82EE9" w:rsidRPr="00A9545F">
        <w:rPr>
          <w:b/>
          <w:bCs/>
          <w:lang w:val="en-US"/>
        </w:rPr>
        <w:t>Zadanie_2.4.1</w:t>
      </w:r>
      <w:r w:rsidRPr="00A9545F">
        <w:rPr>
          <w:b/>
          <w:bCs/>
          <w:lang w:val="en-US"/>
        </w:rPr>
        <w:t>.sql:</w:t>
      </w:r>
    </w:p>
    <w:p w14:paraId="5C836853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Streets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Names</w:t>
      </w:r>
      <w:proofErr w:type="spellEnd"/>
    </w:p>
    <w:p w14:paraId="38460F72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Streets</w:t>
      </w:r>
    </w:p>
    <w:p w14:paraId="1A3E9633" w14:textId="72CB5357" w:rsidR="009A4678" w:rsidRPr="00A9545F" w:rsidRDefault="00D82EE9" w:rsidP="00D82EE9">
      <w:pPr>
        <w:autoSpaceDE w:val="0"/>
        <w:rPr>
          <w:color w:val="0000FF"/>
          <w:kern w:val="0"/>
          <w:sz w:val="19"/>
          <w:szCs w:val="19"/>
          <w:lang w:val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Streets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TownsId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TownsId</w:t>
      </w:r>
      <w:proofErr w:type="spellEnd"/>
    </w:p>
    <w:p w14:paraId="74C98C2B" w14:textId="77777777" w:rsidR="00D82EE9" w:rsidRPr="00540F6C" w:rsidRDefault="00D82EE9" w:rsidP="009A4678">
      <w:pPr>
        <w:pStyle w:val="ac"/>
        <w:ind w:firstLine="709"/>
        <w:jc w:val="both"/>
        <w:rPr>
          <w:b/>
          <w:bCs/>
          <w:lang w:val="en-US"/>
        </w:rPr>
      </w:pPr>
    </w:p>
    <w:p w14:paraId="4605FAD2" w14:textId="4DF50481" w:rsidR="00D82EE9" w:rsidRPr="00540F6C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Pr="00540F6C">
        <w:rPr>
          <w:b/>
          <w:bCs/>
          <w:lang w:val="en-US"/>
        </w:rPr>
        <w:t xml:space="preserve"> </w:t>
      </w:r>
      <w:r w:rsidR="00D82EE9" w:rsidRPr="00A9545F">
        <w:rPr>
          <w:b/>
          <w:bCs/>
          <w:lang w:val="en-US"/>
        </w:rPr>
        <w:t>Zadanie_2.4.2</w:t>
      </w:r>
      <w:r w:rsidRPr="00540F6C">
        <w:rPr>
          <w:b/>
          <w:bCs/>
          <w:lang w:val="en-US"/>
        </w:rPr>
        <w:t>.sql:</w:t>
      </w:r>
    </w:p>
    <w:p w14:paraId="6478DA4F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AS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Общая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оплата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eastAsia="en-US"/>
        </w:rPr>
        <w:t>группы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Surname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MiddleName</w:t>
      </w:r>
      <w:proofErr w:type="spellEnd"/>
    </w:p>
    <w:p w14:paraId="0B5C010A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Faculty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289EC9F0" w14:textId="6E742E8A" w:rsidR="009A4678" w:rsidRPr="00A9545F" w:rsidRDefault="00D82EE9" w:rsidP="00D82EE9">
      <w:pPr>
        <w:pStyle w:val="ac"/>
        <w:ind w:firstLine="709"/>
        <w:jc w:val="both"/>
        <w:rPr>
          <w:rFonts w:eastAsiaTheme="minorHAnsi"/>
          <w:sz w:val="19"/>
          <w:szCs w:val="19"/>
          <w:lang w:val="en-US"/>
        </w:rPr>
      </w:pPr>
      <w:r w:rsidRPr="00A9545F">
        <w:rPr>
          <w:rFonts w:eastAsiaTheme="minorHAnsi"/>
          <w:color w:val="0000FF"/>
          <w:sz w:val="19"/>
          <w:szCs w:val="19"/>
          <w:lang w:val="en-US"/>
        </w:rPr>
        <w:t>GROUP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r w:rsidRPr="00A9545F">
        <w:rPr>
          <w:rFonts w:eastAsiaTheme="minorHAnsi"/>
          <w:color w:val="0000FF"/>
          <w:sz w:val="19"/>
          <w:szCs w:val="19"/>
          <w:lang w:val="en-US"/>
        </w:rPr>
        <w:t>BY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eastAsiaTheme="minorHAnsi"/>
          <w:sz w:val="19"/>
          <w:szCs w:val="19"/>
          <w:lang w:val="en-US"/>
        </w:rPr>
        <w:t>GroupName</w:t>
      </w:r>
      <w:proofErr w:type="spellEnd"/>
      <w:r w:rsidRPr="00A9545F">
        <w:rPr>
          <w:rFonts w:eastAsiaTheme="minorHAnsi"/>
          <w:color w:val="808080"/>
          <w:sz w:val="19"/>
          <w:szCs w:val="19"/>
          <w:lang w:val="en-US"/>
        </w:rPr>
        <w:t>,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A9545F">
        <w:rPr>
          <w:rFonts w:eastAsiaTheme="minorHAnsi"/>
          <w:sz w:val="19"/>
          <w:szCs w:val="19"/>
          <w:lang w:val="en-US"/>
        </w:rPr>
        <w:t>Student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.</w:t>
      </w:r>
      <w:r w:rsidRPr="00A9545F">
        <w:rPr>
          <w:rFonts w:eastAsiaTheme="minorHAnsi"/>
          <w:sz w:val="19"/>
          <w:szCs w:val="19"/>
          <w:lang w:val="en-US"/>
        </w:rPr>
        <w:t>[</w:t>
      </w:r>
      <w:proofErr w:type="gramEnd"/>
      <w:r w:rsidRPr="00A9545F">
        <w:rPr>
          <w:rFonts w:eastAsiaTheme="minorHAnsi"/>
          <w:sz w:val="19"/>
          <w:szCs w:val="19"/>
          <w:lang w:val="en-US"/>
        </w:rPr>
        <w:t xml:space="preserve">Name] 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,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eastAsiaTheme="minorHAnsi"/>
          <w:sz w:val="19"/>
          <w:szCs w:val="19"/>
          <w:lang w:val="en-US"/>
        </w:rPr>
        <w:t>Student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.</w:t>
      </w:r>
      <w:r w:rsidRPr="00A9545F">
        <w:rPr>
          <w:rFonts w:eastAsiaTheme="minorHAnsi"/>
          <w:sz w:val="19"/>
          <w:szCs w:val="19"/>
          <w:lang w:val="en-US"/>
        </w:rPr>
        <w:t>Surname</w:t>
      </w:r>
      <w:proofErr w:type="spellEnd"/>
      <w:r w:rsidRPr="00A9545F">
        <w:rPr>
          <w:rFonts w:eastAsiaTheme="minorHAnsi"/>
          <w:color w:val="808080"/>
          <w:sz w:val="19"/>
          <w:szCs w:val="19"/>
          <w:lang w:val="en-US"/>
        </w:rPr>
        <w:t>,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eastAsiaTheme="minorHAnsi"/>
          <w:sz w:val="19"/>
          <w:szCs w:val="19"/>
          <w:lang w:val="en-US"/>
        </w:rPr>
        <w:t>Student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.</w:t>
      </w:r>
      <w:r w:rsidRPr="00A9545F">
        <w:rPr>
          <w:rFonts w:eastAsiaTheme="minorHAnsi"/>
          <w:sz w:val="19"/>
          <w:szCs w:val="19"/>
          <w:lang w:val="en-US"/>
        </w:rPr>
        <w:t>MiddleName</w:t>
      </w:r>
      <w:proofErr w:type="spellEnd"/>
    </w:p>
    <w:p w14:paraId="7A2A65AE" w14:textId="77777777" w:rsidR="00D82EE9" w:rsidRPr="00A9545F" w:rsidRDefault="00D82EE9" w:rsidP="00D82EE9">
      <w:pPr>
        <w:pStyle w:val="ac"/>
        <w:ind w:firstLine="709"/>
        <w:jc w:val="both"/>
        <w:rPr>
          <w:b/>
          <w:bCs/>
          <w:lang w:val="en-US"/>
        </w:rPr>
      </w:pPr>
    </w:p>
    <w:p w14:paraId="28B6D758" w14:textId="4BBA9BE2" w:rsidR="00D82EE9" w:rsidRPr="00540F6C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Pr="00540F6C">
        <w:rPr>
          <w:b/>
          <w:bCs/>
          <w:lang w:val="en-US"/>
        </w:rPr>
        <w:t xml:space="preserve"> </w:t>
      </w:r>
      <w:r w:rsidR="00D82EE9" w:rsidRPr="00A9545F">
        <w:rPr>
          <w:b/>
          <w:bCs/>
          <w:lang w:val="en-US"/>
        </w:rPr>
        <w:t>Zadanie_2.4.3</w:t>
      </w:r>
      <w:r w:rsidRPr="00540F6C">
        <w:rPr>
          <w:b/>
          <w:bCs/>
          <w:lang w:val="en-US"/>
        </w:rPr>
        <w:t>.sql:</w:t>
      </w:r>
    </w:p>
    <w:p w14:paraId="76FF9223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DECLARE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@group1 </w:t>
      </w:r>
      <w:proofErr w:type="gramStart"/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VARCHAR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20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@group2 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VARCHAR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20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@sum1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@sum2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</w:t>
      </w:r>
    </w:p>
    <w:p w14:paraId="459643AC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@group1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'ITI'</w:t>
      </w:r>
    </w:p>
    <w:p w14:paraId="30AEFA2C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@group2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'IP'</w:t>
      </w:r>
    </w:p>
    <w:p w14:paraId="43C037E9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402DBBE3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@sum1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358DCFED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1C6E967C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@group1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598FCF4A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7D102538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@sum2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FF"/>
          <w:kern w:val="0"/>
          <w:sz w:val="19"/>
          <w:szCs w:val="19"/>
          <w:lang w:val="en-US" w:eastAsia="en-US"/>
        </w:rPr>
        <w:t>SUM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Amount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6F70BF4A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53677417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@group2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42DD7A16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72A61198" w14:textId="0970123B" w:rsidR="009A4678" w:rsidRPr="00A9545F" w:rsidRDefault="00D82EE9" w:rsidP="00D82EE9">
      <w:pPr>
        <w:pStyle w:val="ac"/>
        <w:ind w:firstLine="709"/>
        <w:jc w:val="both"/>
        <w:rPr>
          <w:rFonts w:eastAsiaTheme="minorHAnsi"/>
          <w:color w:val="FF0000"/>
          <w:sz w:val="19"/>
          <w:szCs w:val="19"/>
          <w:lang w:val="en-US"/>
        </w:rPr>
      </w:pPr>
      <w:r w:rsidRPr="00A9545F">
        <w:rPr>
          <w:rFonts w:eastAsiaTheme="minorHAnsi"/>
          <w:color w:val="0000FF"/>
          <w:sz w:val="19"/>
          <w:szCs w:val="19"/>
          <w:lang w:val="en-US"/>
        </w:rPr>
        <w:t>SELECT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proofErr w:type="gramStart"/>
      <w:r w:rsidRPr="00A9545F">
        <w:rPr>
          <w:rFonts w:eastAsiaTheme="minorHAnsi"/>
          <w:color w:val="FF00FF"/>
          <w:sz w:val="19"/>
          <w:szCs w:val="19"/>
          <w:lang w:val="en-US"/>
        </w:rPr>
        <w:t>abs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(</w:t>
      </w:r>
      <w:proofErr w:type="gramEnd"/>
      <w:r w:rsidRPr="00A9545F">
        <w:rPr>
          <w:rFonts w:eastAsiaTheme="minorHAnsi"/>
          <w:sz w:val="19"/>
          <w:szCs w:val="19"/>
          <w:lang w:val="en-US"/>
        </w:rPr>
        <w:t xml:space="preserve">@sum1 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-</w:t>
      </w:r>
      <w:r w:rsidRPr="00A9545F">
        <w:rPr>
          <w:rFonts w:eastAsiaTheme="minorHAnsi"/>
          <w:sz w:val="19"/>
          <w:szCs w:val="19"/>
          <w:lang w:val="en-US"/>
        </w:rPr>
        <w:t xml:space="preserve"> @sum2</w:t>
      </w:r>
      <w:r w:rsidRPr="00A9545F">
        <w:rPr>
          <w:rFonts w:eastAsiaTheme="minorHAnsi"/>
          <w:color w:val="808080"/>
          <w:sz w:val="19"/>
          <w:szCs w:val="19"/>
          <w:lang w:val="en-US"/>
        </w:rPr>
        <w:t>)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r w:rsidRPr="00A9545F">
        <w:rPr>
          <w:rFonts w:eastAsiaTheme="minorHAnsi"/>
          <w:color w:val="0000FF"/>
          <w:sz w:val="19"/>
          <w:szCs w:val="19"/>
          <w:lang w:val="en-US"/>
        </w:rPr>
        <w:t>AS</w:t>
      </w:r>
      <w:r w:rsidRPr="00A9545F">
        <w:rPr>
          <w:rFonts w:eastAsiaTheme="minorHAnsi"/>
          <w:sz w:val="19"/>
          <w:szCs w:val="19"/>
          <w:lang w:val="en-US"/>
        </w:rPr>
        <w:t xml:space="preserve"> </w:t>
      </w:r>
      <w:r w:rsidRPr="00A9545F">
        <w:rPr>
          <w:rFonts w:eastAsiaTheme="minorHAnsi"/>
          <w:color w:val="FF0000"/>
          <w:sz w:val="19"/>
          <w:szCs w:val="19"/>
          <w:lang w:val="en-US"/>
        </w:rPr>
        <w:t>'</w:t>
      </w:r>
      <w:r w:rsidRPr="00A9545F">
        <w:rPr>
          <w:rFonts w:eastAsiaTheme="minorHAnsi"/>
          <w:color w:val="FF0000"/>
          <w:sz w:val="19"/>
          <w:szCs w:val="19"/>
        </w:rPr>
        <w:t>РАЗНИЦА</w:t>
      </w:r>
      <w:r w:rsidRPr="00A9545F">
        <w:rPr>
          <w:rFonts w:eastAsiaTheme="minorHAnsi"/>
          <w:color w:val="FF0000"/>
          <w:sz w:val="19"/>
          <w:szCs w:val="19"/>
          <w:lang w:val="en-US"/>
        </w:rPr>
        <w:t>'</w:t>
      </w:r>
    </w:p>
    <w:p w14:paraId="2B780AF2" w14:textId="77777777" w:rsidR="00D82EE9" w:rsidRPr="00A9545F" w:rsidRDefault="00D82EE9" w:rsidP="00D82EE9">
      <w:pPr>
        <w:pStyle w:val="ac"/>
        <w:ind w:firstLine="709"/>
        <w:jc w:val="both"/>
        <w:rPr>
          <w:b/>
          <w:bCs/>
          <w:sz w:val="32"/>
          <w:szCs w:val="32"/>
          <w:lang w:val="en-US"/>
        </w:rPr>
      </w:pPr>
    </w:p>
    <w:p w14:paraId="68163BA5" w14:textId="50FB10D5" w:rsidR="00D82EE9" w:rsidRPr="00540F6C" w:rsidRDefault="009A4678" w:rsidP="00A9545F">
      <w:pPr>
        <w:pStyle w:val="ac"/>
        <w:ind w:firstLine="709"/>
        <w:jc w:val="both"/>
        <w:rPr>
          <w:b/>
          <w:bCs/>
          <w:lang w:val="en-US"/>
        </w:rPr>
      </w:pPr>
      <w:r w:rsidRPr="00A9545F">
        <w:rPr>
          <w:b/>
          <w:bCs/>
        </w:rPr>
        <w:t>Файл</w:t>
      </w:r>
      <w:r w:rsidR="00D82EE9" w:rsidRPr="00A9545F">
        <w:rPr>
          <w:b/>
          <w:bCs/>
          <w:lang w:val="en-US"/>
        </w:rPr>
        <w:t xml:space="preserve"> Zadanie_2.4.4</w:t>
      </w:r>
      <w:r w:rsidRPr="00540F6C">
        <w:rPr>
          <w:b/>
          <w:bCs/>
          <w:lang w:val="en-US"/>
        </w:rPr>
        <w:t>.sql:</w:t>
      </w:r>
    </w:p>
    <w:p w14:paraId="37FB0F25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DELETE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3580CEFE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 </w:t>
      </w:r>
    </w:p>
    <w:p w14:paraId="2991A3DE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LEFT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JOIN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 </w:t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ON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53483AF6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PaymentDate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&lt;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'2023-01-01'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150ADBDE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5CA187B9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3BE0A743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Name]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Surname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GroupName</w:t>
      </w:r>
      <w:proofErr w:type="spellEnd"/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PaymentDate</w:t>
      </w:r>
      <w:proofErr w:type="spellEnd"/>
    </w:p>
    <w:p w14:paraId="347D9420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50A860D9" w14:textId="77777777" w:rsidR="00D82EE9" w:rsidRPr="00A9545F" w:rsidRDefault="00D82EE9" w:rsidP="00D82EE9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A9545F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Payments</w:t>
      </w:r>
      <w:r w:rsidRPr="00A9545F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A9545F">
        <w:rPr>
          <w:rFonts w:eastAsiaTheme="minorHAnsi"/>
          <w:color w:val="000000"/>
          <w:kern w:val="0"/>
          <w:sz w:val="19"/>
          <w:szCs w:val="19"/>
          <w:lang w:val="en-US" w:eastAsia="en-US"/>
        </w:rPr>
        <w:t>StudentId</w:t>
      </w:r>
      <w:proofErr w:type="spellEnd"/>
    </w:p>
    <w:p w14:paraId="1AD8A248" w14:textId="77777777" w:rsidR="003A5945" w:rsidRPr="00A9545F" w:rsidRDefault="001B7EDB">
      <w:pPr>
        <w:rPr>
          <w:lang w:val="en-US"/>
        </w:rPr>
      </w:pPr>
    </w:p>
    <w:sectPr w:rsidR="003A5945" w:rsidRPr="00A9545F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Marath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5D682F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542C33"/>
    <w:multiLevelType w:val="hybridMultilevel"/>
    <w:tmpl w:val="532C2D74"/>
    <w:lvl w:ilvl="0" w:tplc="B6CAD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37060E"/>
    <w:multiLevelType w:val="hybridMultilevel"/>
    <w:tmpl w:val="D6D4324E"/>
    <w:lvl w:ilvl="0" w:tplc="5A62DF7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119D5"/>
    <w:multiLevelType w:val="multilevel"/>
    <w:tmpl w:val="7E66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EB"/>
    <w:rsid w:val="000D6748"/>
    <w:rsid w:val="001B7EDB"/>
    <w:rsid w:val="00540F6C"/>
    <w:rsid w:val="007C169E"/>
    <w:rsid w:val="00915EF9"/>
    <w:rsid w:val="009A4678"/>
    <w:rsid w:val="00A9545F"/>
    <w:rsid w:val="00B05B6A"/>
    <w:rsid w:val="00B2468B"/>
    <w:rsid w:val="00B6472F"/>
    <w:rsid w:val="00BB49C2"/>
    <w:rsid w:val="00C70064"/>
    <w:rsid w:val="00D654EB"/>
    <w:rsid w:val="00D82EE9"/>
    <w:rsid w:val="00D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F648"/>
  <w15:chartTrackingRefBased/>
  <w15:docId w15:val="{542BFC9D-686E-4DF2-9D91-9F725432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78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9A4678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4678"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character" w:customStyle="1" w:styleId="2">
    <w:name w:val="Основной шрифт абзаца2"/>
    <w:rsid w:val="009A4678"/>
  </w:style>
  <w:style w:type="character" w:customStyle="1" w:styleId="11">
    <w:name w:val="Основной шрифт абзаца1"/>
    <w:rsid w:val="009A4678"/>
  </w:style>
  <w:style w:type="character" w:customStyle="1" w:styleId="WW8Num3z8">
    <w:name w:val="WW8Num3z8"/>
    <w:rsid w:val="009A4678"/>
  </w:style>
  <w:style w:type="character" w:customStyle="1" w:styleId="WW8Num3z7">
    <w:name w:val="WW8Num3z7"/>
    <w:rsid w:val="009A4678"/>
  </w:style>
  <w:style w:type="character" w:customStyle="1" w:styleId="WW8Num3z6">
    <w:name w:val="WW8Num3z6"/>
    <w:rsid w:val="009A4678"/>
  </w:style>
  <w:style w:type="character" w:customStyle="1" w:styleId="WW8Num3z5">
    <w:name w:val="WW8Num3z5"/>
    <w:rsid w:val="009A4678"/>
  </w:style>
  <w:style w:type="character" w:customStyle="1" w:styleId="WW8Num3z4">
    <w:name w:val="WW8Num3z4"/>
    <w:rsid w:val="009A4678"/>
  </w:style>
  <w:style w:type="character" w:customStyle="1" w:styleId="WW8Num3z3">
    <w:name w:val="WW8Num3z3"/>
    <w:rsid w:val="009A4678"/>
  </w:style>
  <w:style w:type="character" w:customStyle="1" w:styleId="WW8Num3z2">
    <w:name w:val="WW8Num3z2"/>
    <w:rsid w:val="009A4678"/>
  </w:style>
  <w:style w:type="character" w:customStyle="1" w:styleId="WW8Num3z1">
    <w:name w:val="WW8Num3z1"/>
    <w:rsid w:val="009A4678"/>
  </w:style>
  <w:style w:type="character" w:customStyle="1" w:styleId="WW8Num3z0">
    <w:name w:val="WW8Num3z0"/>
    <w:rsid w:val="009A4678"/>
  </w:style>
  <w:style w:type="character" w:customStyle="1" w:styleId="WW8Num2z8">
    <w:name w:val="WW8Num2z8"/>
    <w:rsid w:val="009A4678"/>
  </w:style>
  <w:style w:type="character" w:customStyle="1" w:styleId="WW8Num2z7">
    <w:name w:val="WW8Num2z7"/>
    <w:rsid w:val="009A4678"/>
  </w:style>
  <w:style w:type="character" w:customStyle="1" w:styleId="WW8Num2z6">
    <w:name w:val="WW8Num2z6"/>
    <w:rsid w:val="009A4678"/>
  </w:style>
  <w:style w:type="character" w:customStyle="1" w:styleId="WW8Num2z5">
    <w:name w:val="WW8Num2z5"/>
    <w:rsid w:val="009A4678"/>
  </w:style>
  <w:style w:type="character" w:customStyle="1" w:styleId="WW8Num2z4">
    <w:name w:val="WW8Num2z4"/>
    <w:rsid w:val="009A4678"/>
  </w:style>
  <w:style w:type="character" w:customStyle="1" w:styleId="WW8Num2z3">
    <w:name w:val="WW8Num2z3"/>
    <w:rsid w:val="009A4678"/>
  </w:style>
  <w:style w:type="character" w:customStyle="1" w:styleId="WW8Num2z2">
    <w:name w:val="WW8Num2z2"/>
    <w:rsid w:val="009A4678"/>
  </w:style>
  <w:style w:type="character" w:customStyle="1" w:styleId="WW8Num2z1">
    <w:name w:val="WW8Num2z1"/>
    <w:rsid w:val="009A4678"/>
  </w:style>
  <w:style w:type="character" w:customStyle="1" w:styleId="WW8Num2z0">
    <w:name w:val="WW8Num2z0"/>
    <w:rsid w:val="009A4678"/>
  </w:style>
  <w:style w:type="character" w:customStyle="1" w:styleId="WW8Num1z8">
    <w:name w:val="WW8Num1z8"/>
    <w:rsid w:val="009A4678"/>
  </w:style>
  <w:style w:type="character" w:customStyle="1" w:styleId="WW8Num1z7">
    <w:name w:val="WW8Num1z7"/>
    <w:rsid w:val="009A4678"/>
  </w:style>
  <w:style w:type="character" w:customStyle="1" w:styleId="WW8Num1z6">
    <w:name w:val="WW8Num1z6"/>
    <w:rsid w:val="009A4678"/>
  </w:style>
  <w:style w:type="character" w:customStyle="1" w:styleId="WW8Num1z5">
    <w:name w:val="WW8Num1z5"/>
    <w:rsid w:val="009A4678"/>
  </w:style>
  <w:style w:type="character" w:customStyle="1" w:styleId="WW8Num1z4">
    <w:name w:val="WW8Num1z4"/>
    <w:rsid w:val="009A4678"/>
  </w:style>
  <w:style w:type="character" w:customStyle="1" w:styleId="WW8Num1z3">
    <w:name w:val="WW8Num1z3"/>
    <w:rsid w:val="009A4678"/>
  </w:style>
  <w:style w:type="character" w:customStyle="1" w:styleId="WW8Num1z2">
    <w:name w:val="WW8Num1z2"/>
    <w:rsid w:val="009A4678"/>
  </w:style>
  <w:style w:type="character" w:customStyle="1" w:styleId="WW8Num1z1">
    <w:name w:val="WW8Num1z1"/>
    <w:rsid w:val="009A4678"/>
  </w:style>
  <w:style w:type="character" w:customStyle="1" w:styleId="WW8Num1z0">
    <w:name w:val="WW8Num1z0"/>
    <w:rsid w:val="009A4678"/>
  </w:style>
  <w:style w:type="paragraph" w:styleId="a3">
    <w:name w:val="Title"/>
    <w:basedOn w:val="a"/>
    <w:next w:val="a4"/>
    <w:link w:val="a5"/>
    <w:rsid w:val="009A4678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character" w:customStyle="1" w:styleId="a5">
    <w:name w:val="Заголовок Знак"/>
    <w:basedOn w:val="a0"/>
    <w:link w:val="a3"/>
    <w:rsid w:val="009A4678"/>
    <w:rPr>
      <w:rFonts w:ascii="Liberation Sans" w:eastAsia="Microsoft YaHei" w:hAnsi="Liberation Sans" w:cs="Arial Unicode MS"/>
      <w:kern w:val="2"/>
      <w:sz w:val="28"/>
      <w:szCs w:val="28"/>
      <w:lang w:eastAsia="zh-CN"/>
    </w:rPr>
  </w:style>
  <w:style w:type="paragraph" w:styleId="a4">
    <w:name w:val="Body Text"/>
    <w:basedOn w:val="a"/>
    <w:link w:val="a6"/>
    <w:rsid w:val="009A4678"/>
    <w:pPr>
      <w:spacing w:after="140" w:line="276" w:lineRule="auto"/>
    </w:pPr>
  </w:style>
  <w:style w:type="character" w:customStyle="1" w:styleId="a6">
    <w:name w:val="Основной текст Знак"/>
    <w:basedOn w:val="a0"/>
    <w:link w:val="a4"/>
    <w:rsid w:val="009A4678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7">
    <w:name w:val="List"/>
    <w:basedOn w:val="a4"/>
    <w:rsid w:val="009A4678"/>
    <w:rPr>
      <w:rFonts w:cs="Arial Unicode MS"/>
    </w:rPr>
  </w:style>
  <w:style w:type="paragraph" w:styleId="a8">
    <w:name w:val="caption"/>
    <w:basedOn w:val="a"/>
    <w:qFormat/>
    <w:rsid w:val="009A4678"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rsid w:val="009A4678"/>
    <w:pPr>
      <w:suppressLineNumbers/>
    </w:pPr>
    <w:rPr>
      <w:rFonts w:cs="Arial Unicode MS"/>
    </w:rPr>
  </w:style>
  <w:style w:type="paragraph" w:customStyle="1" w:styleId="Default">
    <w:name w:val="Default"/>
    <w:rsid w:val="009A4678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kern w:val="2"/>
      <w:sz w:val="24"/>
      <w:szCs w:val="24"/>
      <w:lang w:eastAsia="zh-CN"/>
    </w:rPr>
  </w:style>
  <w:style w:type="paragraph" w:customStyle="1" w:styleId="12">
    <w:name w:val="......... 1"/>
    <w:basedOn w:val="Default"/>
    <w:next w:val="Default"/>
    <w:rsid w:val="009A4678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a9">
    <w:name w:val="........ ..... . ........"/>
    <w:basedOn w:val="Default"/>
    <w:next w:val="Default"/>
    <w:rsid w:val="009A4678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13">
    <w:name w:val="Указатель1"/>
    <w:basedOn w:val="a"/>
    <w:rsid w:val="009A4678"/>
    <w:pPr>
      <w:suppressLineNumbers/>
    </w:pPr>
    <w:rPr>
      <w:rFonts w:cs="Lohit Marathi"/>
    </w:rPr>
  </w:style>
  <w:style w:type="paragraph" w:customStyle="1" w:styleId="14">
    <w:name w:val="Название объекта1"/>
    <w:basedOn w:val="a"/>
    <w:rsid w:val="009A4678"/>
    <w:pPr>
      <w:suppressLineNumbers/>
      <w:spacing w:before="120" w:after="120"/>
    </w:pPr>
    <w:rPr>
      <w:rFonts w:cs="Lohit Marathi"/>
      <w:i/>
      <w:iCs/>
    </w:rPr>
  </w:style>
  <w:style w:type="paragraph" w:styleId="aa">
    <w:name w:val="Body Text Indent"/>
    <w:basedOn w:val="a"/>
    <w:link w:val="ab"/>
    <w:uiPriority w:val="99"/>
    <w:semiHidden/>
    <w:unhideWhenUsed/>
    <w:rsid w:val="009A467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A4678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9A4678"/>
    <w:pPr>
      <w:suppressAutoHyphens/>
      <w:ind w:firstLine="720"/>
      <w:jc w:val="both"/>
    </w:pPr>
    <w:rPr>
      <w:color w:val="000000"/>
      <w:kern w:val="0"/>
      <w:sz w:val="28"/>
      <w:szCs w:val="20"/>
      <w:lang w:val="en-US"/>
    </w:rPr>
  </w:style>
  <w:style w:type="paragraph" w:customStyle="1" w:styleId="31">
    <w:name w:val="Основной текст 31"/>
    <w:basedOn w:val="a"/>
    <w:rsid w:val="009A4678"/>
    <w:pPr>
      <w:suppressAutoHyphens/>
      <w:jc w:val="both"/>
    </w:pPr>
    <w:rPr>
      <w:color w:val="000000"/>
      <w:kern w:val="0"/>
      <w:sz w:val="28"/>
      <w:szCs w:val="20"/>
    </w:rPr>
  </w:style>
  <w:style w:type="paragraph" w:customStyle="1" w:styleId="ac">
    <w:name w:val="Центр"/>
    <w:basedOn w:val="a"/>
    <w:link w:val="ad"/>
    <w:uiPriority w:val="1"/>
    <w:qFormat/>
    <w:rsid w:val="009A4678"/>
    <w:pPr>
      <w:contextualSpacing/>
      <w:jc w:val="center"/>
    </w:pPr>
    <w:rPr>
      <w:rFonts w:eastAsia="Calibri"/>
      <w:color w:val="000000"/>
      <w:kern w:val="0"/>
      <w:sz w:val="28"/>
      <w:szCs w:val="28"/>
      <w:lang w:eastAsia="en-US"/>
    </w:rPr>
  </w:style>
  <w:style w:type="character" w:customStyle="1" w:styleId="ad">
    <w:name w:val="Центр Знак"/>
    <w:link w:val="ac"/>
    <w:uiPriority w:val="1"/>
    <w:rsid w:val="009A4678"/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hgkelc">
    <w:name w:val="hgkelc"/>
    <w:basedOn w:val="a0"/>
    <w:rsid w:val="009A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Карпенко</dc:creator>
  <cp:keywords/>
  <dc:description/>
  <cp:lastModifiedBy>Даниил Карпенко</cp:lastModifiedBy>
  <cp:revision>9</cp:revision>
  <dcterms:created xsi:type="dcterms:W3CDTF">2023-03-01T15:09:00Z</dcterms:created>
  <dcterms:modified xsi:type="dcterms:W3CDTF">2023-03-20T11:59:00Z</dcterms:modified>
</cp:coreProperties>
</file>